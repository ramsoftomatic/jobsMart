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B9" w:rsidRPr="00B408B9" w:rsidRDefault="00B408B9" w:rsidP="00B408B9">
      <w:pPr>
        <w:pStyle w:val="Heading3"/>
        <w:tabs>
          <w:tab w:val="left" w:pos="0"/>
        </w:tabs>
        <w:ind w:left="0" w:firstLine="0"/>
        <w:jc w:val="left"/>
        <w:rPr>
          <w:rFonts w:ascii="Palatino Linotype" w:hAnsi="Palatino Linotype"/>
          <w:bCs w:val="0"/>
        </w:rPr>
      </w:pPr>
    </w:p>
    <w:p w:rsidR="00B408B9" w:rsidRDefault="00B408B9" w:rsidP="00B408B9">
      <w:pPr>
        <w:pStyle w:val="Heading3"/>
        <w:numPr>
          <w:ilvl w:val="2"/>
          <w:numId w:val="1"/>
        </w:numPr>
        <w:tabs>
          <w:tab w:val="left" w:pos="0"/>
        </w:tabs>
        <w:rPr>
          <w:rFonts w:ascii="Palatino Linotype" w:hAnsi="Palatino Linotype"/>
          <w:bCs w:val="0"/>
        </w:rPr>
      </w:pPr>
      <w:r>
        <w:rPr>
          <w:rFonts w:ascii="Palatino Linotype" w:hAnsi="Palatino Linotype"/>
          <w:b w:val="0"/>
          <w:bCs w:val="0"/>
          <w:noProof/>
          <w:szCs w:val="20"/>
          <w:lang w:eastAsia="en-US"/>
        </w:rPr>
        <w:drawing>
          <wp:inline distT="0" distB="0" distL="0" distR="0" wp14:anchorId="0FB27130" wp14:editId="4BACFC1A">
            <wp:extent cx="15144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B9" w:rsidRPr="00B408B9" w:rsidRDefault="00B408B9" w:rsidP="00B408B9"/>
    <w:p w:rsidR="00B408B9" w:rsidRPr="00675FEA" w:rsidRDefault="00B408B9" w:rsidP="00B408B9">
      <w:pPr>
        <w:pStyle w:val="Heading3"/>
        <w:numPr>
          <w:ilvl w:val="2"/>
          <w:numId w:val="1"/>
        </w:numPr>
        <w:tabs>
          <w:tab w:val="left" w:pos="0"/>
        </w:tabs>
        <w:rPr>
          <w:rFonts w:ascii="Palatino Linotype" w:hAnsi="Palatino Linotype"/>
          <w:bCs w:val="0"/>
          <w:sz w:val="36"/>
          <w:szCs w:val="36"/>
        </w:rPr>
      </w:pPr>
      <w:r w:rsidRPr="00675FEA">
        <w:rPr>
          <w:rFonts w:ascii="Palatino Linotype" w:hAnsi="Palatino Linotype"/>
          <w:bCs w:val="0"/>
          <w:sz w:val="36"/>
          <w:szCs w:val="36"/>
        </w:rPr>
        <w:t>Mr. Brian Mathias</w:t>
      </w:r>
    </w:p>
    <w:p w:rsidR="00B408B9" w:rsidRDefault="00B408B9" w:rsidP="00B408B9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2</w:t>
      </w:r>
      <w:r>
        <w:rPr>
          <w:rFonts w:ascii="Palatino Linotype" w:hAnsi="Palatino Linotype"/>
          <w:b/>
          <w:vertAlign w:val="superscript"/>
        </w:rPr>
        <w:t>nd</w:t>
      </w:r>
      <w:r>
        <w:rPr>
          <w:rFonts w:ascii="Palatino Linotype" w:hAnsi="Palatino Linotype"/>
          <w:b/>
        </w:rPr>
        <w:t xml:space="preserve"> floor, R. No. 4, Jacob </w:t>
      </w:r>
      <w:r w:rsidR="00675FEA">
        <w:rPr>
          <w:rFonts w:ascii="Palatino Linotype" w:hAnsi="Palatino Linotype"/>
          <w:b/>
        </w:rPr>
        <w:t>Building</w:t>
      </w:r>
      <w:r>
        <w:rPr>
          <w:rFonts w:ascii="Palatino Linotype" w:hAnsi="Palatino Linotype"/>
          <w:b/>
        </w:rPr>
        <w:t xml:space="preserve">, 77 L. J. Rd, </w:t>
      </w:r>
    </w:p>
    <w:p w:rsidR="00B408B9" w:rsidRDefault="00B408B9" w:rsidP="00B408B9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Mahim, Mumbai – 400016</w:t>
      </w:r>
    </w:p>
    <w:p w:rsidR="00B408B9" w:rsidRDefault="00B408B9" w:rsidP="00B408B9">
      <w:pPr>
        <w:pBdr>
          <w:bottom w:val="single" w:sz="8" w:space="1" w:color="000000"/>
        </w:pBd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Cell No: - 9820001177, E-Mail: - </w:t>
      </w:r>
      <w:r>
        <w:rPr>
          <w:rFonts w:ascii="Palatino Linotype" w:hAnsi="Palatino Linotype"/>
          <w:b/>
          <w:color w:val="3366FF"/>
        </w:rPr>
        <w:t>b_mathias1101@yahoo.co.in</w:t>
      </w:r>
    </w:p>
    <w:p w:rsidR="00B408B9" w:rsidRDefault="00B408B9" w:rsidP="00B408B9">
      <w:pPr>
        <w:ind w:left="2880" w:hanging="2880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B408B9" w:rsidRDefault="00D21658" w:rsidP="00B408B9">
      <w:pPr>
        <w:ind w:left="2880" w:hanging="2880"/>
        <w:rPr>
          <w:rFonts w:ascii="Palatino Linotype" w:eastAsia="Arial Unicode MS" w:hAnsi="Palatino Linotype"/>
          <w:sz w:val="20"/>
          <w:szCs w:val="20"/>
        </w:rPr>
      </w:pPr>
      <w:proofErr w:type="gramStart"/>
      <w:r w:rsidRPr="00D21658">
        <w:rPr>
          <w:rFonts w:ascii="Palatino Linotype" w:hAnsi="Palatino Linotype"/>
          <w:b/>
          <w:bCs/>
          <w:u w:val="single"/>
        </w:rPr>
        <w:t>CAREER OBJECTIVE</w:t>
      </w:r>
      <w:r w:rsidR="00B408B9">
        <w:rPr>
          <w:rFonts w:ascii="Palatino Linotype" w:hAnsi="Palatino Linotype"/>
          <w:b/>
          <w:bCs/>
          <w:sz w:val="20"/>
          <w:szCs w:val="20"/>
        </w:rPr>
        <w:t xml:space="preserve">   </w:t>
      </w:r>
      <w:r w:rsidR="00B408B9">
        <w:rPr>
          <w:rFonts w:ascii="Palatino Linotype" w:hAnsi="Palatino Linotype"/>
          <w:sz w:val="20"/>
          <w:szCs w:val="20"/>
        </w:rPr>
        <w:t xml:space="preserve">      </w:t>
      </w:r>
      <w:r w:rsidR="00B408B9">
        <w:rPr>
          <w:rFonts w:ascii="Palatino Linotype" w:hAnsi="Palatino Linotype"/>
          <w:sz w:val="20"/>
          <w:szCs w:val="20"/>
        </w:rPr>
        <w:tab/>
      </w:r>
      <w:r w:rsidR="00D93300" w:rsidRPr="00D21658">
        <w:rPr>
          <w:rFonts w:ascii="Palatino Linotype" w:hAnsi="Palatino Linotype"/>
        </w:rPr>
        <w:t>To attain</w:t>
      </w:r>
      <w:r w:rsidR="00B408B9" w:rsidRPr="00D21658">
        <w:rPr>
          <w:rFonts w:ascii="Palatino Linotype" w:eastAsia="Arial Unicode MS" w:hAnsi="Palatino Linotype"/>
        </w:rPr>
        <w:t xml:space="preserve"> a challenging position where I can contribute my knowledge and skill to achieve organizational goals.</w:t>
      </w:r>
      <w:proofErr w:type="gramEnd"/>
    </w:p>
    <w:p w:rsidR="00D21658" w:rsidRDefault="00D21658" w:rsidP="00B408B9">
      <w:pPr>
        <w:jc w:val="both"/>
        <w:rPr>
          <w:rFonts w:ascii="Palatino Linotype" w:hAnsi="Palatino Linotype"/>
          <w:sz w:val="20"/>
          <w:szCs w:val="20"/>
        </w:rPr>
      </w:pPr>
    </w:p>
    <w:p w:rsidR="00D21658" w:rsidRDefault="00D21658" w:rsidP="00D21658">
      <w:pPr>
        <w:autoSpaceDE w:val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SUMMARY</w:t>
      </w:r>
    </w:p>
    <w:p w:rsidR="00D21658" w:rsidRPr="00D21658" w:rsidRDefault="00D21658" w:rsidP="00D21658">
      <w:pPr>
        <w:autoSpaceDE w:val="0"/>
        <w:jc w:val="both"/>
        <w:rPr>
          <w:rFonts w:ascii="Palatino Linotype" w:hAnsi="Palatino Linotype"/>
        </w:rPr>
      </w:pPr>
      <w:r w:rsidRPr="00D21658">
        <w:rPr>
          <w:rFonts w:ascii="Palatino Linotype" w:hAnsi="Palatino Linotype"/>
        </w:rPr>
        <w:t>Overall 17 years of work experience in the Service Industry.</w:t>
      </w:r>
    </w:p>
    <w:p w:rsidR="00150D0E" w:rsidRDefault="00D21658" w:rsidP="00150D0E">
      <w:pPr>
        <w:jc w:val="both"/>
        <w:rPr>
          <w:rFonts w:ascii="Palatino Linotype" w:hAnsi="Palatino Linotype"/>
        </w:rPr>
      </w:pPr>
      <w:proofErr w:type="gramStart"/>
      <w:r w:rsidRPr="00D21658">
        <w:rPr>
          <w:rFonts w:ascii="Palatino Linotype" w:hAnsi="Palatino Linotype"/>
        </w:rPr>
        <w:t xml:space="preserve">A strong team player with good communication, leadership and interpersonal </w:t>
      </w:r>
      <w:r w:rsidR="00150D0E">
        <w:rPr>
          <w:rFonts w:ascii="Palatino Linotype" w:hAnsi="Palatino Linotype"/>
        </w:rPr>
        <w:t xml:space="preserve">skills </w:t>
      </w:r>
      <w:r w:rsidR="00675FEA">
        <w:rPr>
          <w:rFonts w:ascii="Palatino Linotype" w:hAnsi="Palatino Linotype"/>
        </w:rPr>
        <w:t>with a positive approach</w:t>
      </w:r>
      <w:r w:rsidR="00150D0E">
        <w:rPr>
          <w:rFonts w:ascii="Palatino Linotype" w:hAnsi="Palatino Linotype"/>
        </w:rPr>
        <w:t>.</w:t>
      </w:r>
      <w:proofErr w:type="gramEnd"/>
    </w:p>
    <w:p w:rsidR="00D21658" w:rsidRPr="00D21658" w:rsidRDefault="00D21658" w:rsidP="00150D0E">
      <w:pPr>
        <w:jc w:val="both"/>
        <w:rPr>
          <w:rFonts w:ascii="Palatino Linotype" w:hAnsi="Palatino Linotype"/>
        </w:rPr>
      </w:pPr>
      <w:r w:rsidRPr="00D21658">
        <w:rPr>
          <w:rFonts w:ascii="Palatino Linotype" w:hAnsi="Palatino Linotype"/>
        </w:rPr>
        <w:t>Dedicated and flexible to adapt to organization changes and work under pressure.</w:t>
      </w:r>
    </w:p>
    <w:p w:rsidR="00D21658" w:rsidRPr="00D21658" w:rsidRDefault="00D21658" w:rsidP="00D21658">
      <w:pPr>
        <w:autoSpaceDE w:val="0"/>
        <w:jc w:val="both"/>
        <w:rPr>
          <w:rFonts w:ascii="Palatino Linotype" w:hAnsi="Palatino Linotype"/>
        </w:rPr>
      </w:pPr>
      <w:r w:rsidRPr="00D21658">
        <w:rPr>
          <w:rFonts w:ascii="Palatino Linotype" w:hAnsi="Palatino Linotype"/>
        </w:rPr>
        <w:t>Effective and confident both in a team and as an individual player</w:t>
      </w:r>
    </w:p>
    <w:p w:rsidR="00D21658" w:rsidRPr="00D21658" w:rsidRDefault="00D21658" w:rsidP="00D21658">
      <w:pPr>
        <w:autoSpaceDE w:val="0"/>
        <w:jc w:val="both"/>
        <w:rPr>
          <w:rFonts w:ascii="Palatino Linotype" w:eastAsia="Arial Unicode MS" w:hAnsi="Palatino Linotype"/>
        </w:rPr>
      </w:pPr>
      <w:proofErr w:type="gramStart"/>
      <w:r w:rsidRPr="00D21658">
        <w:rPr>
          <w:rFonts w:ascii="Palatino Linotype" w:hAnsi="Palatino Linotype"/>
        </w:rPr>
        <w:t xml:space="preserve">Comfortable in a computerized environment and able </w:t>
      </w:r>
      <w:r w:rsidRPr="00D21658">
        <w:rPr>
          <w:rFonts w:ascii="Palatino Linotype" w:eastAsia="Arial Unicode MS" w:hAnsi="Palatino Linotype"/>
        </w:rPr>
        <w:t>to rapidly imbibe new systems.</w:t>
      </w:r>
      <w:proofErr w:type="gramEnd"/>
    </w:p>
    <w:p w:rsidR="00D93300" w:rsidRDefault="00D93300" w:rsidP="00B408B9">
      <w:pPr>
        <w:jc w:val="both"/>
        <w:rPr>
          <w:rFonts w:ascii="Palatino Linotype" w:hAnsi="Palatino Linotype"/>
          <w:sz w:val="20"/>
          <w:szCs w:val="20"/>
        </w:rPr>
      </w:pPr>
    </w:p>
    <w:p w:rsidR="009F0899" w:rsidRPr="00292FEE" w:rsidRDefault="00B408B9" w:rsidP="009F0899">
      <w:pPr>
        <w:pStyle w:val="Heading3"/>
        <w:numPr>
          <w:ilvl w:val="2"/>
          <w:numId w:val="1"/>
        </w:numPr>
        <w:tabs>
          <w:tab w:val="left" w:pos="0"/>
        </w:tabs>
        <w:jc w:val="both"/>
        <w:rPr>
          <w:rFonts w:ascii="Palatino Linotype" w:hAnsi="Palatino Linotype"/>
        </w:rPr>
      </w:pPr>
      <w:r w:rsidRPr="00DF4D96">
        <w:rPr>
          <w:rFonts w:ascii="Palatino Linotype" w:hAnsi="Palatino Linotype"/>
        </w:rPr>
        <w:t>PERSONAL PROFILE</w:t>
      </w:r>
    </w:p>
    <w:p w:rsidR="00B408B9" w:rsidRPr="009F0899" w:rsidRDefault="00B408B9" w:rsidP="009F0899">
      <w:pPr>
        <w:pStyle w:val="Heading2"/>
        <w:numPr>
          <w:ilvl w:val="1"/>
          <w:numId w:val="1"/>
        </w:numPr>
        <w:tabs>
          <w:tab w:val="left" w:pos="0"/>
        </w:tabs>
        <w:jc w:val="both"/>
        <w:rPr>
          <w:rFonts w:ascii="Palatino Linotype" w:eastAsia="Times New Roman" w:hAnsi="Palatino Linotype"/>
          <w:b w:val="0"/>
          <w:bCs w:val="0"/>
        </w:rPr>
      </w:pPr>
      <w:r w:rsidRPr="00CD1DEF">
        <w:rPr>
          <w:rFonts w:ascii="Palatino Linotype" w:eastAsia="Times New Roman" w:hAnsi="Palatino Linotype"/>
          <w:b w:val="0"/>
          <w:bCs w:val="0"/>
          <w:u w:val="single"/>
        </w:rPr>
        <w:t>Date of Birth</w:t>
      </w:r>
      <w:r w:rsidR="00CD1DEF">
        <w:rPr>
          <w:rFonts w:ascii="Palatino Linotype" w:eastAsia="Times New Roman" w:hAnsi="Palatino Linotype"/>
          <w:b w:val="0"/>
          <w:bCs w:val="0"/>
        </w:rPr>
        <w:t xml:space="preserve">             January</w:t>
      </w:r>
      <w:r w:rsidRPr="00CD1DEF">
        <w:rPr>
          <w:rFonts w:ascii="Palatino Linotype" w:eastAsia="Times New Roman" w:hAnsi="Palatino Linotype"/>
          <w:b w:val="0"/>
          <w:bCs w:val="0"/>
        </w:rPr>
        <w:t xml:space="preserve"> 11</w:t>
      </w:r>
      <w:r w:rsidRPr="00CD1DEF">
        <w:rPr>
          <w:rFonts w:ascii="Palatino Linotype" w:eastAsia="Times New Roman" w:hAnsi="Palatino Linotype"/>
          <w:b w:val="0"/>
          <w:bCs w:val="0"/>
          <w:vertAlign w:val="superscript"/>
        </w:rPr>
        <w:t>th</w:t>
      </w:r>
      <w:r w:rsidRPr="00CD1DEF">
        <w:rPr>
          <w:rFonts w:ascii="Palatino Linotype" w:eastAsia="Times New Roman" w:hAnsi="Palatino Linotype"/>
          <w:b w:val="0"/>
          <w:bCs w:val="0"/>
        </w:rPr>
        <w:t>, 1982</w:t>
      </w:r>
      <w:r w:rsidR="00CD1DEF" w:rsidRPr="009F0899">
        <w:rPr>
          <w:rFonts w:ascii="Palatino Linotype" w:hAnsi="Palatino Linotype"/>
        </w:rPr>
        <w:tab/>
      </w:r>
    </w:p>
    <w:p w:rsidR="00B408B9" w:rsidRPr="00CD1DEF" w:rsidRDefault="00CD1DEF" w:rsidP="009F0899">
      <w:pPr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  <w:u w:val="single"/>
        </w:rPr>
        <w:t>Religion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Roman Catholic.</w:t>
      </w:r>
      <w:proofErr w:type="gramEnd"/>
    </w:p>
    <w:p w:rsidR="00CD1DEF" w:rsidRDefault="00CD1DEF" w:rsidP="00DF4D96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Nationality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Indian</w:t>
      </w:r>
    </w:p>
    <w:p w:rsidR="00B408B9" w:rsidRPr="00CD1DEF" w:rsidRDefault="00CD1DEF" w:rsidP="009F0899">
      <w:pPr>
        <w:tabs>
          <w:tab w:val="left" w:pos="3630"/>
        </w:tabs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Marital Status            Married</w:t>
      </w:r>
      <w:r w:rsidR="00B408B9" w:rsidRPr="00CD1DEF">
        <w:rPr>
          <w:rFonts w:ascii="Palatino Linotype" w:hAnsi="Palatino Linotype"/>
        </w:rPr>
        <w:tab/>
      </w:r>
      <w:r w:rsidR="00B408B9" w:rsidRPr="00CD1DEF">
        <w:rPr>
          <w:rFonts w:ascii="Palatino Linotype" w:hAnsi="Palatino Linotype"/>
        </w:rPr>
        <w:tab/>
      </w:r>
    </w:p>
    <w:p w:rsidR="00B408B9" w:rsidRPr="00CD1DEF" w:rsidRDefault="00B408B9" w:rsidP="00DF4D96">
      <w:pPr>
        <w:pStyle w:val="Heading2"/>
        <w:numPr>
          <w:ilvl w:val="1"/>
          <w:numId w:val="1"/>
        </w:numPr>
        <w:tabs>
          <w:tab w:val="left" w:pos="0"/>
        </w:tabs>
        <w:jc w:val="both"/>
        <w:rPr>
          <w:rFonts w:ascii="Palatino Linotype" w:eastAsia="Times New Roman" w:hAnsi="Palatino Linotype"/>
          <w:b w:val="0"/>
          <w:bCs w:val="0"/>
        </w:rPr>
      </w:pPr>
      <w:proofErr w:type="gramStart"/>
      <w:r w:rsidRPr="00CD1DEF">
        <w:rPr>
          <w:rFonts w:ascii="Palatino Linotype" w:eastAsia="Times New Roman" w:hAnsi="Palatino Linotype"/>
          <w:b w:val="0"/>
          <w:bCs w:val="0"/>
          <w:u w:val="single"/>
        </w:rPr>
        <w:t>Languages Known</w:t>
      </w:r>
      <w:r w:rsidR="00CD1DEF">
        <w:rPr>
          <w:rFonts w:ascii="Palatino Linotype" w:eastAsia="Times New Roman" w:hAnsi="Palatino Linotype"/>
          <w:b w:val="0"/>
          <w:bCs w:val="0"/>
        </w:rPr>
        <w:t xml:space="preserve">    </w:t>
      </w:r>
      <w:r w:rsidRPr="00CD1DEF">
        <w:rPr>
          <w:rFonts w:ascii="Palatino Linotype" w:eastAsia="Times New Roman" w:hAnsi="Palatino Linotype"/>
          <w:b w:val="0"/>
          <w:bCs w:val="0"/>
        </w:rPr>
        <w:t>English, Hindi, Marathi.</w:t>
      </w:r>
      <w:proofErr w:type="gramEnd"/>
    </w:p>
    <w:p w:rsidR="004D2410" w:rsidRDefault="004D2410" w:rsidP="00B307CB">
      <w:pPr>
        <w:autoSpaceDE w:val="0"/>
        <w:jc w:val="both"/>
        <w:rPr>
          <w:rFonts w:ascii="Palatino Linotype" w:hAnsi="Palatino Linotype"/>
          <w:sz w:val="20"/>
          <w:szCs w:val="20"/>
        </w:rPr>
      </w:pPr>
    </w:p>
    <w:p w:rsidR="004D2410" w:rsidRPr="009F0899" w:rsidRDefault="004D2410" w:rsidP="004D2410">
      <w:pPr>
        <w:pStyle w:val="Heading3"/>
        <w:numPr>
          <w:ilvl w:val="2"/>
          <w:numId w:val="1"/>
        </w:numPr>
        <w:tabs>
          <w:tab w:val="left" w:pos="0"/>
        </w:tabs>
        <w:jc w:val="both"/>
        <w:rPr>
          <w:rFonts w:ascii="Palatino Linotype" w:hAnsi="Palatino Linotype"/>
        </w:rPr>
      </w:pPr>
      <w:r w:rsidRPr="009F0899">
        <w:rPr>
          <w:rFonts w:ascii="Palatino Linotype" w:hAnsi="Palatino Linotype"/>
        </w:rPr>
        <w:t>ACADEMIC PROFILE</w:t>
      </w:r>
    </w:p>
    <w:p w:rsidR="004D2410" w:rsidRPr="00F84695" w:rsidRDefault="004D2410" w:rsidP="004D2410">
      <w:pPr>
        <w:pStyle w:val="Heading4"/>
        <w:numPr>
          <w:ilvl w:val="3"/>
          <w:numId w:val="1"/>
        </w:numPr>
        <w:tabs>
          <w:tab w:val="left" w:pos="0"/>
        </w:tabs>
        <w:jc w:val="both"/>
        <w:rPr>
          <w:rFonts w:ascii="Palatino Linotype" w:hAnsi="Palatino Linotype"/>
          <w:b w:val="0"/>
          <w:bCs w:val="0"/>
        </w:rPr>
      </w:pPr>
      <w:r w:rsidRPr="00F84695">
        <w:rPr>
          <w:rFonts w:ascii="Palatino Linotype" w:hAnsi="Palatino Linotype"/>
          <w:b w:val="0"/>
          <w:bCs w:val="0"/>
        </w:rPr>
        <w:t>Educational Qualification</w:t>
      </w:r>
    </w:p>
    <w:p w:rsidR="004D2410" w:rsidRPr="00F84695" w:rsidRDefault="004D2410" w:rsidP="004D2410"/>
    <w:tbl>
      <w:tblPr>
        <w:tblW w:w="0" w:type="auto"/>
        <w:tblInd w:w="91" w:type="dxa"/>
        <w:tblLayout w:type="fixed"/>
        <w:tblLook w:val="04A0" w:firstRow="1" w:lastRow="0" w:firstColumn="1" w:lastColumn="0" w:noHBand="0" w:noVBand="1"/>
      </w:tblPr>
      <w:tblGrid>
        <w:gridCol w:w="1645"/>
        <w:gridCol w:w="2445"/>
        <w:gridCol w:w="2137"/>
      </w:tblGrid>
      <w:tr w:rsidR="004D2410" w:rsidRPr="00F84695" w:rsidTr="00F84695"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Cs w:val="0"/>
              </w:rPr>
            </w:pPr>
            <w:r w:rsidRPr="00F84695">
              <w:rPr>
                <w:rFonts w:ascii="Palatino Linotype" w:eastAsia="Times New Roman" w:hAnsi="Palatino Linotype"/>
                <w:bCs w:val="0"/>
              </w:rPr>
              <w:t>Class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Cs w:val="0"/>
              </w:rPr>
            </w:pPr>
            <w:r w:rsidRPr="00F84695">
              <w:rPr>
                <w:rFonts w:ascii="Palatino Linotype" w:eastAsia="Times New Roman" w:hAnsi="Palatino Linotype"/>
                <w:bCs w:val="0"/>
              </w:rPr>
              <w:t>Board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Cs w:val="0"/>
              </w:rPr>
            </w:pPr>
            <w:r w:rsidRPr="00F84695">
              <w:rPr>
                <w:rFonts w:ascii="Palatino Linotype" w:eastAsia="Times New Roman" w:hAnsi="Palatino Linotype"/>
                <w:bCs w:val="0"/>
              </w:rPr>
              <w:t>Year of passing</w:t>
            </w:r>
          </w:p>
          <w:p w:rsidR="004D2410" w:rsidRPr="00F84695" w:rsidRDefault="004D241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D2410" w:rsidRPr="00F84695" w:rsidTr="00F84695"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>T.Y. B. Com</w:t>
            </w:r>
          </w:p>
        </w:tc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>Mumbai University</w:t>
            </w:r>
          </w:p>
        </w:tc>
        <w:tc>
          <w:tcPr>
            <w:tcW w:w="21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10" w:rsidRPr="00F84695" w:rsidRDefault="004D2410">
            <w:pPr>
              <w:snapToGrid w:val="0"/>
              <w:jc w:val="both"/>
              <w:rPr>
                <w:rFonts w:ascii="Palatino Linotype" w:hAnsi="Palatino Linotype"/>
              </w:rPr>
            </w:pPr>
            <w:r w:rsidRPr="00F84695">
              <w:rPr>
                <w:rFonts w:ascii="Palatino Linotype" w:hAnsi="Palatino Linotype"/>
              </w:rPr>
              <w:t>2011</w:t>
            </w:r>
          </w:p>
        </w:tc>
      </w:tr>
      <w:tr w:rsidR="004D2410" w:rsidRPr="00F84695" w:rsidTr="00F84695"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 xml:space="preserve">H. S. C. </w:t>
            </w:r>
          </w:p>
        </w:tc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>Mumbai University</w:t>
            </w:r>
          </w:p>
        </w:tc>
        <w:tc>
          <w:tcPr>
            <w:tcW w:w="21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10" w:rsidRPr="00F84695" w:rsidRDefault="004D2410">
            <w:pPr>
              <w:snapToGrid w:val="0"/>
              <w:jc w:val="both"/>
              <w:rPr>
                <w:rFonts w:ascii="Palatino Linotype" w:hAnsi="Palatino Linotype"/>
              </w:rPr>
            </w:pPr>
            <w:r w:rsidRPr="00F84695">
              <w:rPr>
                <w:rFonts w:ascii="Palatino Linotype" w:hAnsi="Palatino Linotype"/>
              </w:rPr>
              <w:t>1999</w:t>
            </w:r>
          </w:p>
        </w:tc>
      </w:tr>
      <w:tr w:rsidR="004D2410" w:rsidRPr="00F84695" w:rsidTr="00F84695">
        <w:tc>
          <w:tcPr>
            <w:tcW w:w="1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>S. S. C.</w:t>
            </w:r>
          </w:p>
        </w:tc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D2410" w:rsidRPr="00F84695" w:rsidRDefault="004D2410" w:rsidP="00B03BD9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jc w:val="both"/>
              <w:rPr>
                <w:rFonts w:ascii="Palatino Linotype" w:eastAsia="Times New Roman" w:hAnsi="Palatino Linotype"/>
                <w:b w:val="0"/>
                <w:bCs w:val="0"/>
              </w:rPr>
            </w:pPr>
            <w:r w:rsidRPr="00F84695">
              <w:rPr>
                <w:rFonts w:ascii="Palatino Linotype" w:eastAsia="Times New Roman" w:hAnsi="Palatino Linotype"/>
                <w:b w:val="0"/>
                <w:bCs w:val="0"/>
              </w:rPr>
              <w:t>Mumbai Board</w:t>
            </w:r>
          </w:p>
        </w:tc>
        <w:tc>
          <w:tcPr>
            <w:tcW w:w="21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10" w:rsidRPr="00F84695" w:rsidRDefault="004D2410">
            <w:pPr>
              <w:snapToGrid w:val="0"/>
              <w:jc w:val="both"/>
              <w:rPr>
                <w:rFonts w:ascii="Palatino Linotype" w:hAnsi="Palatino Linotype"/>
              </w:rPr>
            </w:pPr>
            <w:r w:rsidRPr="00F84695">
              <w:rPr>
                <w:rFonts w:ascii="Palatino Linotype" w:hAnsi="Palatino Linotype"/>
              </w:rPr>
              <w:t>1997</w:t>
            </w:r>
          </w:p>
        </w:tc>
      </w:tr>
    </w:tbl>
    <w:p w:rsidR="004D2410" w:rsidRDefault="004D2410" w:rsidP="004D2410"/>
    <w:p w:rsidR="004D2410" w:rsidRPr="00F839EB" w:rsidRDefault="00F839EB" w:rsidP="00B307CB">
      <w:pPr>
        <w:pStyle w:val="Heading2"/>
        <w:ind w:left="0" w:firstLine="0"/>
        <w:jc w:val="both"/>
        <w:rPr>
          <w:rFonts w:ascii="Palatino Linotype" w:eastAsia="Times New Roman" w:hAnsi="Palatino Linotype"/>
          <w:bCs w:val="0"/>
          <w:u w:val="single"/>
        </w:rPr>
      </w:pPr>
      <w:r>
        <w:rPr>
          <w:rFonts w:ascii="Palatino Linotype" w:eastAsia="Times New Roman" w:hAnsi="Palatino Linotype"/>
          <w:bCs w:val="0"/>
          <w:u w:val="single"/>
        </w:rPr>
        <w:t>PROFESSIONAL QUALIFICATIONS</w:t>
      </w:r>
      <w:r w:rsidR="004D2410" w:rsidRPr="00F839EB">
        <w:rPr>
          <w:rFonts w:ascii="Palatino Linotype" w:eastAsia="Times New Roman" w:hAnsi="Palatino Linotype"/>
          <w:bCs w:val="0"/>
          <w:u w:val="single"/>
        </w:rPr>
        <w:t>:</w:t>
      </w:r>
    </w:p>
    <w:p w:rsidR="004D2410" w:rsidRPr="00F839EB" w:rsidRDefault="004D2410" w:rsidP="004D2410">
      <w:pPr>
        <w:numPr>
          <w:ilvl w:val="0"/>
          <w:numId w:val="3"/>
        </w:numPr>
        <w:tabs>
          <w:tab w:val="left" w:pos="720"/>
        </w:tabs>
        <w:jc w:val="both"/>
        <w:rPr>
          <w:rFonts w:ascii="Palatino Linotype" w:hAnsi="Palatino Linotype"/>
          <w:b/>
          <w:bCs/>
          <w:u w:val="single"/>
        </w:rPr>
      </w:pPr>
      <w:r w:rsidRPr="00F839EB">
        <w:rPr>
          <w:rFonts w:ascii="Palatino Linotype" w:eastAsia="Arial Unicode MS" w:hAnsi="Palatino Linotype"/>
        </w:rPr>
        <w:t>Computer hardware course through Government Polytechnic Institute</w:t>
      </w:r>
      <w:r w:rsidR="00F839EB">
        <w:rPr>
          <w:rFonts w:ascii="Palatino Linotype" w:eastAsia="Arial Unicode MS" w:hAnsi="Palatino Linotype"/>
        </w:rPr>
        <w:t>.</w:t>
      </w:r>
    </w:p>
    <w:p w:rsidR="004D2410" w:rsidRPr="00F839EB" w:rsidRDefault="004D2410" w:rsidP="004D2410">
      <w:pPr>
        <w:numPr>
          <w:ilvl w:val="0"/>
          <w:numId w:val="3"/>
        </w:numPr>
        <w:tabs>
          <w:tab w:val="left" w:pos="720"/>
        </w:tabs>
        <w:jc w:val="both"/>
        <w:rPr>
          <w:rFonts w:ascii="Palatino Linotype" w:hAnsi="Palatino Linotype"/>
          <w:bCs/>
        </w:rPr>
      </w:pPr>
      <w:r w:rsidRPr="00F839EB">
        <w:rPr>
          <w:rFonts w:ascii="Palatino Linotype" w:hAnsi="Palatino Linotype"/>
          <w:bCs/>
        </w:rPr>
        <w:t>Diploma in Hotel Management through St. Andrews Institute of Management studies</w:t>
      </w:r>
      <w:r w:rsidR="00F839EB">
        <w:rPr>
          <w:rFonts w:ascii="Palatino Linotype" w:hAnsi="Palatino Linotype"/>
          <w:bCs/>
        </w:rPr>
        <w:t>.</w:t>
      </w:r>
    </w:p>
    <w:p w:rsidR="00842195" w:rsidRPr="00F839EB" w:rsidRDefault="00842195" w:rsidP="004D2410"/>
    <w:p w:rsidR="006900F4" w:rsidRPr="006D3580" w:rsidRDefault="006900F4" w:rsidP="006900F4">
      <w:pPr>
        <w:tabs>
          <w:tab w:val="left" w:pos="0"/>
        </w:tabs>
        <w:jc w:val="both"/>
        <w:rPr>
          <w:rFonts w:ascii="Palatino Linotype" w:hAnsi="Palatino Linotype"/>
          <w:b/>
          <w:bCs/>
          <w:u w:val="single"/>
        </w:rPr>
      </w:pPr>
      <w:r w:rsidRPr="006D3580">
        <w:rPr>
          <w:rFonts w:ascii="Palatino Linotype" w:hAnsi="Palatino Linotype"/>
          <w:b/>
          <w:bCs/>
          <w:u w:val="single"/>
        </w:rPr>
        <w:lastRenderedPageBreak/>
        <w:t>PROFESSIONAL PROFILE</w:t>
      </w:r>
    </w:p>
    <w:p w:rsidR="006900F4" w:rsidRPr="006D3580" w:rsidRDefault="006900F4" w:rsidP="006900F4">
      <w:pPr>
        <w:ind w:firstLine="360"/>
        <w:jc w:val="both"/>
        <w:rPr>
          <w:rFonts w:ascii="Palatino Linotype" w:hAnsi="Palatino Linotype"/>
          <w:b/>
          <w:u w:val="single"/>
        </w:rPr>
      </w:pPr>
      <w:r w:rsidRPr="006D3580">
        <w:rPr>
          <w:rFonts w:ascii="Palatino Linotype" w:hAnsi="Palatino Linotype"/>
          <w:b/>
          <w:u w:val="single"/>
        </w:rPr>
        <w:t>Work Experience:</w:t>
      </w:r>
    </w:p>
    <w:p w:rsidR="006900F4" w:rsidRPr="006900F4" w:rsidRDefault="006900F4" w:rsidP="006900F4">
      <w:pPr>
        <w:numPr>
          <w:ilvl w:val="0"/>
          <w:numId w:val="4"/>
        </w:numPr>
        <w:tabs>
          <w:tab w:val="num" w:pos="450"/>
        </w:tabs>
        <w:jc w:val="both"/>
        <w:rPr>
          <w:rFonts w:ascii="Palatino Linotype" w:hAnsi="Palatino Linotype"/>
          <w:b/>
        </w:rPr>
      </w:pPr>
      <w:r w:rsidRPr="006900F4">
        <w:rPr>
          <w:rFonts w:ascii="Palatino Linotype" w:hAnsi="Palatino Linotype"/>
          <w:b/>
        </w:rPr>
        <w:t>Worked with COX AND KINGS L.T.D as a Tour Manager from 1</w:t>
      </w:r>
      <w:r w:rsidRPr="006900F4">
        <w:rPr>
          <w:rFonts w:ascii="Palatino Linotype" w:hAnsi="Palatino Linotype"/>
          <w:b/>
          <w:vertAlign w:val="superscript"/>
        </w:rPr>
        <w:t>st</w:t>
      </w:r>
      <w:r w:rsidR="00FE4F67">
        <w:rPr>
          <w:rFonts w:ascii="Palatino Linotype" w:hAnsi="Palatino Linotype"/>
          <w:b/>
        </w:rPr>
        <w:t xml:space="preserve"> August 2015</w:t>
      </w:r>
      <w:r w:rsidRPr="006900F4">
        <w:rPr>
          <w:rFonts w:ascii="Palatino Linotype" w:hAnsi="Palatino Linotype"/>
          <w:b/>
        </w:rPr>
        <w:t xml:space="preserve"> till 31</w:t>
      </w:r>
      <w:r w:rsidRPr="006900F4">
        <w:rPr>
          <w:rFonts w:ascii="Palatino Linotype" w:hAnsi="Palatino Linotype"/>
          <w:b/>
          <w:vertAlign w:val="superscript"/>
        </w:rPr>
        <w:t>st</w:t>
      </w:r>
      <w:r w:rsidR="00FE4F67">
        <w:rPr>
          <w:rFonts w:ascii="Palatino Linotype" w:hAnsi="Palatino Linotype"/>
          <w:b/>
        </w:rPr>
        <w:t xml:space="preserve"> December</w:t>
      </w:r>
      <w:r w:rsidRPr="006900F4">
        <w:rPr>
          <w:rFonts w:ascii="Palatino Linotype" w:hAnsi="Palatino Linotype"/>
          <w:b/>
        </w:rPr>
        <w:t xml:space="preserve"> 2019.</w:t>
      </w:r>
    </w:p>
    <w:p w:rsidR="006900F4" w:rsidRPr="006900F4" w:rsidRDefault="006900F4" w:rsidP="006900F4">
      <w:pPr>
        <w:ind w:left="450"/>
        <w:jc w:val="both"/>
        <w:rPr>
          <w:rFonts w:ascii="Palatino Linotype" w:hAnsi="Palatino Linotype"/>
          <w:b/>
          <w:u w:val="single"/>
        </w:rPr>
      </w:pPr>
    </w:p>
    <w:p w:rsidR="006900F4" w:rsidRPr="006900F4" w:rsidRDefault="006900F4" w:rsidP="006900F4">
      <w:pPr>
        <w:ind w:left="450"/>
        <w:jc w:val="both"/>
        <w:rPr>
          <w:rFonts w:ascii="Palatino Linotype" w:hAnsi="Palatino Linotype"/>
          <w:b/>
          <w:u w:val="single"/>
        </w:rPr>
      </w:pPr>
      <w:r w:rsidRPr="006900F4">
        <w:rPr>
          <w:rFonts w:ascii="Palatino Linotype" w:hAnsi="Palatino Linotype"/>
          <w:b/>
          <w:u w:val="single"/>
        </w:rPr>
        <w:t>Job Responsibilities Handled</w:t>
      </w:r>
    </w:p>
    <w:p w:rsidR="006900F4" w:rsidRPr="004812A8" w:rsidRDefault="006900F4" w:rsidP="006900F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0"/>
          <w:szCs w:val="20"/>
        </w:rPr>
        <w:t xml:space="preserve">         </w:t>
      </w:r>
      <w:r w:rsidRPr="006900F4">
        <w:rPr>
          <w:rFonts w:ascii="Palatino Linotype" w:hAnsi="Palatino Linotype"/>
          <w:sz w:val="20"/>
          <w:szCs w:val="20"/>
        </w:rPr>
        <w:t>a)</w:t>
      </w:r>
      <w:r w:rsidRPr="006900F4">
        <w:rPr>
          <w:rFonts w:ascii="Palatino Linotype" w:hAnsi="Palatino Linotype"/>
          <w:sz w:val="20"/>
          <w:szCs w:val="20"/>
        </w:rPr>
        <w:tab/>
      </w:r>
      <w:r w:rsidRPr="004812A8">
        <w:rPr>
          <w:rFonts w:ascii="Palatino Linotype" w:hAnsi="Palatino Linotype"/>
          <w:sz w:val="22"/>
          <w:szCs w:val="22"/>
        </w:rPr>
        <w:t>To ensu</w:t>
      </w:r>
      <w:r w:rsidR="004812A8" w:rsidRPr="004812A8">
        <w:rPr>
          <w:rFonts w:ascii="Palatino Linotype" w:hAnsi="Palatino Linotype"/>
          <w:sz w:val="22"/>
          <w:szCs w:val="22"/>
        </w:rPr>
        <w:t>r</w:t>
      </w:r>
      <w:r w:rsidRPr="004812A8">
        <w:rPr>
          <w:rFonts w:ascii="Palatino Linotype" w:hAnsi="Palatino Linotype"/>
          <w:sz w:val="22"/>
          <w:szCs w:val="22"/>
        </w:rPr>
        <w:t>e complete customer satisfaction of overseas tours assigned.</w:t>
      </w:r>
    </w:p>
    <w:p w:rsidR="00F6211F" w:rsidRDefault="006900F4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4812A8">
        <w:rPr>
          <w:rFonts w:ascii="Palatino Linotype" w:hAnsi="Palatino Linotype"/>
          <w:sz w:val="22"/>
          <w:szCs w:val="22"/>
        </w:rPr>
        <w:t>b)</w:t>
      </w:r>
      <w:r w:rsidRPr="004812A8">
        <w:rPr>
          <w:rFonts w:ascii="Palatino Linotype" w:hAnsi="Palatino Linotype"/>
          <w:sz w:val="22"/>
          <w:szCs w:val="22"/>
        </w:rPr>
        <w:tab/>
      </w:r>
      <w:r w:rsidR="00EE2BAA">
        <w:rPr>
          <w:rFonts w:ascii="Palatino Linotype" w:hAnsi="Palatino Linotype"/>
          <w:sz w:val="22"/>
          <w:szCs w:val="22"/>
        </w:rPr>
        <w:t xml:space="preserve">To ensure efficiency in carrying out all activities related to the tour assigned through </w:t>
      </w:r>
    </w:p>
    <w:p w:rsidR="006900F4" w:rsidRPr="004812A8" w:rsidRDefault="00F6211F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  <w:r w:rsidR="00EE2BAA">
        <w:rPr>
          <w:rFonts w:ascii="Palatino Linotype" w:hAnsi="Palatino Linotype"/>
          <w:sz w:val="22"/>
          <w:szCs w:val="22"/>
        </w:rPr>
        <w:t xml:space="preserve">    </w:t>
      </w:r>
      <w:proofErr w:type="gramStart"/>
      <w:r w:rsidR="00EE2BAA">
        <w:rPr>
          <w:rFonts w:ascii="Palatino Linotype" w:hAnsi="Palatino Linotype"/>
          <w:sz w:val="22"/>
          <w:szCs w:val="22"/>
        </w:rPr>
        <w:t>seamless</w:t>
      </w:r>
      <w:proofErr w:type="gramEnd"/>
      <w:r w:rsidR="00EE2BAA">
        <w:rPr>
          <w:rFonts w:ascii="Palatino Linotype" w:hAnsi="Palatino Linotype"/>
          <w:sz w:val="22"/>
          <w:szCs w:val="22"/>
        </w:rPr>
        <w:t xml:space="preserve"> and smooth coordination with respective country and client organizers</w:t>
      </w:r>
      <w:r w:rsidR="006900F4" w:rsidRPr="004812A8">
        <w:rPr>
          <w:rFonts w:ascii="Palatino Linotype" w:hAnsi="Palatino Linotype"/>
          <w:sz w:val="22"/>
          <w:szCs w:val="22"/>
        </w:rPr>
        <w:t>.</w:t>
      </w:r>
    </w:p>
    <w:p w:rsidR="006900F4" w:rsidRPr="004812A8" w:rsidRDefault="006900F4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4812A8">
        <w:rPr>
          <w:rFonts w:ascii="Palatino Linotype" w:hAnsi="Palatino Linotype"/>
          <w:sz w:val="22"/>
          <w:szCs w:val="22"/>
        </w:rPr>
        <w:t>c)</w:t>
      </w:r>
      <w:r w:rsidRPr="004812A8">
        <w:rPr>
          <w:rFonts w:ascii="Palatino Linotype" w:hAnsi="Palatino Linotype"/>
          <w:sz w:val="22"/>
          <w:szCs w:val="22"/>
        </w:rPr>
        <w:tab/>
        <w:t>To submit a detail report on each tour escorted within seventy two hours from return.</w:t>
      </w:r>
    </w:p>
    <w:p w:rsidR="004812A8" w:rsidRDefault="006900F4" w:rsidP="006900F4">
      <w:pPr>
        <w:jc w:val="both"/>
        <w:rPr>
          <w:rFonts w:ascii="Palatino Linotype" w:hAnsi="Palatino Linotype"/>
          <w:sz w:val="22"/>
          <w:szCs w:val="22"/>
        </w:rPr>
      </w:pPr>
      <w:r w:rsidRPr="004812A8">
        <w:rPr>
          <w:rFonts w:ascii="Palatino Linotype" w:hAnsi="Palatino Linotype"/>
          <w:sz w:val="22"/>
          <w:szCs w:val="22"/>
        </w:rPr>
        <w:t xml:space="preserve">        d)</w:t>
      </w:r>
      <w:r w:rsidRPr="004812A8">
        <w:rPr>
          <w:rFonts w:ascii="Palatino Linotype" w:hAnsi="Palatino Linotype"/>
          <w:sz w:val="22"/>
          <w:szCs w:val="22"/>
        </w:rPr>
        <w:tab/>
        <w:t>To ensure safe keeping and</w:t>
      </w:r>
      <w:r w:rsidR="00396357">
        <w:rPr>
          <w:rFonts w:ascii="Palatino Linotype" w:hAnsi="Palatino Linotype"/>
          <w:sz w:val="22"/>
          <w:szCs w:val="22"/>
        </w:rPr>
        <w:t xml:space="preserve"> thorough</w:t>
      </w:r>
      <w:r w:rsidRPr="004812A8">
        <w:rPr>
          <w:rFonts w:ascii="Palatino Linotype" w:hAnsi="Palatino Linotype"/>
          <w:sz w:val="22"/>
          <w:szCs w:val="22"/>
        </w:rPr>
        <w:t xml:space="preserve"> accounting of all </w:t>
      </w:r>
      <w:r w:rsidR="00396357">
        <w:rPr>
          <w:rFonts w:ascii="Palatino Linotype" w:hAnsi="Palatino Linotype"/>
          <w:sz w:val="22"/>
          <w:szCs w:val="22"/>
        </w:rPr>
        <w:t>money transactions</w:t>
      </w:r>
    </w:p>
    <w:p w:rsidR="006900F4" w:rsidRPr="004812A8" w:rsidRDefault="004812A8" w:rsidP="006900F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     </w:t>
      </w:r>
      <w:proofErr w:type="gramStart"/>
      <w:r>
        <w:rPr>
          <w:rFonts w:ascii="Palatino Linotype" w:hAnsi="Palatino Linotype"/>
          <w:sz w:val="22"/>
          <w:szCs w:val="22"/>
        </w:rPr>
        <w:t>entrusted</w:t>
      </w:r>
      <w:proofErr w:type="gramEnd"/>
      <w:r>
        <w:rPr>
          <w:rFonts w:ascii="Palatino Linotype" w:hAnsi="Palatino Linotype"/>
          <w:sz w:val="22"/>
          <w:szCs w:val="22"/>
        </w:rPr>
        <w:t xml:space="preserve"> to</w:t>
      </w:r>
      <w:r w:rsidR="006900F4" w:rsidRPr="004812A8">
        <w:rPr>
          <w:rFonts w:ascii="Palatino Linotype" w:hAnsi="Palatino Linotype"/>
          <w:sz w:val="22"/>
          <w:szCs w:val="22"/>
        </w:rPr>
        <w:t xml:space="preserve"> the tour manager.</w:t>
      </w:r>
    </w:p>
    <w:p w:rsidR="006900F4" w:rsidRPr="004812A8" w:rsidRDefault="006900F4" w:rsidP="008216AD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4812A8">
        <w:rPr>
          <w:rFonts w:ascii="Palatino Linotype" w:hAnsi="Palatino Linotype"/>
          <w:sz w:val="22"/>
          <w:szCs w:val="22"/>
        </w:rPr>
        <w:t xml:space="preserve">e) </w:t>
      </w:r>
      <w:r w:rsidRPr="004812A8">
        <w:rPr>
          <w:rFonts w:ascii="Palatino Linotype" w:hAnsi="Palatino Linotype"/>
          <w:sz w:val="22"/>
          <w:szCs w:val="22"/>
        </w:rPr>
        <w:tab/>
      </w:r>
      <w:r w:rsidR="008216AD">
        <w:rPr>
          <w:rFonts w:ascii="Palatino Linotype" w:hAnsi="Palatino Linotype"/>
          <w:sz w:val="22"/>
          <w:szCs w:val="22"/>
        </w:rPr>
        <w:t>To encourage proper scheduling and deploy safety of passengers on the tour assigned.</w:t>
      </w:r>
    </w:p>
    <w:p w:rsidR="006900F4" w:rsidRDefault="006900F4" w:rsidP="0094734E">
      <w:pPr>
        <w:ind w:left="810"/>
        <w:jc w:val="center"/>
        <w:rPr>
          <w:rFonts w:ascii="Palatino Linotype" w:hAnsi="Palatino Linotype"/>
          <w:sz w:val="20"/>
          <w:szCs w:val="20"/>
        </w:rPr>
      </w:pPr>
    </w:p>
    <w:p w:rsidR="006900F4" w:rsidRPr="006900F4" w:rsidRDefault="006900F4" w:rsidP="006900F4">
      <w:pPr>
        <w:numPr>
          <w:ilvl w:val="0"/>
          <w:numId w:val="4"/>
        </w:numPr>
        <w:tabs>
          <w:tab w:val="num" w:pos="450"/>
        </w:tabs>
        <w:jc w:val="both"/>
        <w:rPr>
          <w:rFonts w:ascii="Palatino Linotype" w:hAnsi="Palatino Linotype"/>
          <w:b/>
        </w:rPr>
      </w:pPr>
      <w:r w:rsidRPr="006900F4">
        <w:rPr>
          <w:rFonts w:ascii="Palatino Linotype" w:hAnsi="Palatino Linotype"/>
          <w:b/>
        </w:rPr>
        <w:t>Worked with CITI BANK in the Global Operations and Technology Unit as an Executive from 31</w:t>
      </w:r>
      <w:r w:rsidRPr="006900F4">
        <w:rPr>
          <w:rFonts w:ascii="Palatino Linotype" w:hAnsi="Palatino Linotype"/>
          <w:b/>
          <w:vertAlign w:val="superscript"/>
        </w:rPr>
        <w:t>st</w:t>
      </w:r>
      <w:r w:rsidRPr="006900F4">
        <w:rPr>
          <w:rFonts w:ascii="Palatino Linotype" w:hAnsi="Palatino Linotype"/>
          <w:b/>
        </w:rPr>
        <w:t xml:space="preserve"> January 2014 till 30</w:t>
      </w:r>
      <w:r w:rsidRPr="006900F4">
        <w:rPr>
          <w:rFonts w:ascii="Palatino Linotype" w:hAnsi="Palatino Linotype"/>
          <w:b/>
          <w:vertAlign w:val="superscript"/>
        </w:rPr>
        <w:t>th</w:t>
      </w:r>
      <w:r w:rsidRPr="006900F4">
        <w:rPr>
          <w:rFonts w:ascii="Palatino Linotype" w:hAnsi="Palatino Linotype"/>
          <w:b/>
        </w:rPr>
        <w:t xml:space="preserve"> April 2014.</w:t>
      </w:r>
    </w:p>
    <w:p w:rsidR="006900F4" w:rsidRDefault="006900F4" w:rsidP="006900F4">
      <w:pPr>
        <w:ind w:left="450"/>
        <w:jc w:val="both"/>
        <w:rPr>
          <w:rFonts w:ascii="Palatino Linotype" w:hAnsi="Palatino Linotype"/>
          <w:sz w:val="20"/>
          <w:szCs w:val="20"/>
        </w:rPr>
      </w:pPr>
    </w:p>
    <w:p w:rsidR="0036054B" w:rsidRDefault="0036054B" w:rsidP="0036054B">
      <w:pPr>
        <w:ind w:left="360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Job Responsibilities Handled</w:t>
      </w:r>
    </w:p>
    <w:p w:rsidR="006900F4" w:rsidRPr="00EE0AA4" w:rsidRDefault="0036054B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proofErr w:type="gramStart"/>
      <w:r>
        <w:rPr>
          <w:rFonts w:ascii="Palatino Linotype" w:hAnsi="Palatino Linotype"/>
          <w:sz w:val="20"/>
          <w:szCs w:val="20"/>
        </w:rPr>
        <w:t>a</w:t>
      </w:r>
      <w:proofErr w:type="gramEnd"/>
      <w:r w:rsidRPr="00EE0AA4">
        <w:rPr>
          <w:rFonts w:ascii="Palatino Linotype" w:hAnsi="Palatino Linotype"/>
          <w:sz w:val="22"/>
          <w:szCs w:val="22"/>
        </w:rPr>
        <w:t>) Responsible for customer assistance at the contact center.</w:t>
      </w:r>
    </w:p>
    <w:p w:rsidR="0036054B" w:rsidRPr="00EE0AA4" w:rsidRDefault="0036054B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EE0AA4">
        <w:rPr>
          <w:rFonts w:ascii="Palatino Linotype" w:hAnsi="Palatino Linotype"/>
          <w:sz w:val="22"/>
          <w:szCs w:val="22"/>
        </w:rPr>
        <w:t>b) Ensure end to end closure and online support for banking credit card accounts.</w:t>
      </w:r>
    </w:p>
    <w:p w:rsidR="0036054B" w:rsidRPr="00EE0AA4" w:rsidRDefault="0036054B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EE0AA4">
        <w:rPr>
          <w:rFonts w:ascii="Palatino Linotype" w:hAnsi="Palatino Linotype"/>
          <w:sz w:val="22"/>
          <w:szCs w:val="22"/>
        </w:rPr>
        <w:t>c) Improve customer satisfaction through</w:t>
      </w:r>
      <w:r w:rsidR="00A3709E" w:rsidRPr="00EE0AA4">
        <w:rPr>
          <w:rFonts w:ascii="Palatino Linotype" w:hAnsi="Palatino Linotype"/>
          <w:sz w:val="22"/>
          <w:szCs w:val="22"/>
        </w:rPr>
        <w:t xml:space="preserve"> explanation on modes</w:t>
      </w:r>
      <w:r w:rsidRPr="00EE0AA4">
        <w:rPr>
          <w:rFonts w:ascii="Palatino Linotype" w:hAnsi="Palatino Linotype"/>
          <w:sz w:val="22"/>
          <w:szCs w:val="22"/>
        </w:rPr>
        <w:t xml:space="preserve"> of credit card payments.</w:t>
      </w:r>
    </w:p>
    <w:p w:rsidR="006900F4" w:rsidRPr="00EE0AA4" w:rsidRDefault="00A3709E" w:rsidP="00A3709E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EE0AA4">
        <w:rPr>
          <w:rFonts w:ascii="Palatino Linotype" w:hAnsi="Palatino Linotype"/>
          <w:sz w:val="22"/>
          <w:szCs w:val="22"/>
        </w:rPr>
        <w:t>d) Customer focused ensuring 100 % delivery on quality of experience.</w:t>
      </w:r>
    </w:p>
    <w:p w:rsidR="006900F4" w:rsidRPr="00EE0AA4" w:rsidRDefault="006900F4" w:rsidP="006900F4">
      <w:pPr>
        <w:ind w:left="450"/>
        <w:jc w:val="both"/>
        <w:rPr>
          <w:rFonts w:ascii="Palatino Linotype" w:hAnsi="Palatino Linotype"/>
          <w:sz w:val="22"/>
          <w:szCs w:val="22"/>
        </w:rPr>
      </w:pPr>
    </w:p>
    <w:p w:rsidR="00A3709E" w:rsidRPr="006605D6" w:rsidRDefault="006605D6" w:rsidP="006900F4">
      <w:pPr>
        <w:numPr>
          <w:ilvl w:val="0"/>
          <w:numId w:val="4"/>
        </w:numPr>
        <w:tabs>
          <w:tab w:val="num" w:pos="450"/>
        </w:tabs>
        <w:jc w:val="both"/>
        <w:rPr>
          <w:rFonts w:ascii="Palatino Linotype" w:hAnsi="Palatino Linotype"/>
          <w:b/>
        </w:rPr>
      </w:pPr>
      <w:r w:rsidRPr="006605D6">
        <w:rPr>
          <w:rFonts w:ascii="Palatino Linotype" w:hAnsi="Palatino Linotype"/>
          <w:b/>
        </w:rPr>
        <w:t>Worked with KOTAK MAHINDRA BANK (Contact Center) as an Assistant Manager (Phone Banking Officer) from 19</w:t>
      </w:r>
      <w:r w:rsidRPr="006605D6">
        <w:rPr>
          <w:rFonts w:ascii="Palatino Linotype" w:hAnsi="Palatino Linotype"/>
          <w:b/>
          <w:vertAlign w:val="superscript"/>
        </w:rPr>
        <w:t>th</w:t>
      </w:r>
      <w:r w:rsidRPr="006605D6">
        <w:rPr>
          <w:rFonts w:ascii="Palatino Linotype" w:hAnsi="Palatino Linotype"/>
          <w:b/>
        </w:rPr>
        <w:t xml:space="preserve"> March 2013 till 10</w:t>
      </w:r>
      <w:r w:rsidRPr="006605D6">
        <w:rPr>
          <w:rFonts w:ascii="Palatino Linotype" w:hAnsi="Palatino Linotype"/>
          <w:b/>
          <w:vertAlign w:val="superscript"/>
        </w:rPr>
        <w:t>th</w:t>
      </w:r>
      <w:r w:rsidRPr="006605D6">
        <w:rPr>
          <w:rFonts w:ascii="Palatino Linotype" w:hAnsi="Palatino Linotype"/>
          <w:b/>
        </w:rPr>
        <w:t xml:space="preserve"> August 2013.</w:t>
      </w:r>
    </w:p>
    <w:p w:rsidR="00A3709E" w:rsidRPr="006605D6" w:rsidRDefault="00A3709E" w:rsidP="00A3709E">
      <w:pPr>
        <w:ind w:left="450"/>
        <w:jc w:val="both"/>
        <w:rPr>
          <w:rFonts w:ascii="Palatino Linotype" w:hAnsi="Palatino Linotype"/>
          <w:b/>
        </w:rPr>
      </w:pPr>
    </w:p>
    <w:p w:rsidR="004A5F28" w:rsidRDefault="004A5F28" w:rsidP="004A5F28">
      <w:pPr>
        <w:ind w:left="360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Job Responsibilities Handled</w:t>
      </w:r>
    </w:p>
    <w:p w:rsidR="004A5F28" w:rsidRPr="00DF1B3F" w:rsidRDefault="004A5F28" w:rsidP="004A5F28">
      <w:pPr>
        <w:ind w:left="450"/>
        <w:jc w:val="both"/>
        <w:rPr>
          <w:rFonts w:ascii="Palatino Linotype" w:hAnsi="Palatino Linotype"/>
          <w:sz w:val="22"/>
          <w:szCs w:val="22"/>
        </w:rPr>
      </w:pPr>
      <w:proofErr w:type="gramStart"/>
      <w:r w:rsidRPr="00DF1B3F">
        <w:rPr>
          <w:rFonts w:ascii="Palatino Linotype" w:hAnsi="Palatino Linotype"/>
          <w:sz w:val="22"/>
          <w:szCs w:val="22"/>
        </w:rPr>
        <w:t>a</w:t>
      </w:r>
      <w:proofErr w:type="gramEnd"/>
      <w:r w:rsidRPr="00DF1B3F">
        <w:rPr>
          <w:rFonts w:ascii="Palatino Linotype" w:hAnsi="Palatino Linotype"/>
          <w:sz w:val="22"/>
          <w:szCs w:val="22"/>
        </w:rPr>
        <w:t>) Responsible for customer assistance at the outbound contact center.</w:t>
      </w:r>
    </w:p>
    <w:p w:rsidR="004A5F28" w:rsidRPr="00DF1B3F" w:rsidRDefault="004A5F28" w:rsidP="004A5F28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DF1B3F">
        <w:rPr>
          <w:rFonts w:ascii="Palatino Linotype" w:hAnsi="Palatino Linotype"/>
          <w:sz w:val="22"/>
          <w:szCs w:val="22"/>
        </w:rPr>
        <w:t>b) Ensure end to end closure and online support for banking accounts.</w:t>
      </w:r>
    </w:p>
    <w:p w:rsidR="004A5F28" w:rsidRPr="00DF1B3F" w:rsidRDefault="004A5F28" w:rsidP="004A5F28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DF1B3F">
        <w:rPr>
          <w:rFonts w:ascii="Palatino Linotype" w:hAnsi="Palatino Linotype"/>
          <w:sz w:val="22"/>
          <w:szCs w:val="22"/>
        </w:rPr>
        <w:t xml:space="preserve">c) </w:t>
      </w:r>
      <w:r w:rsidR="005061CF" w:rsidRPr="00DF1B3F">
        <w:rPr>
          <w:rFonts w:ascii="Palatino Linotype" w:hAnsi="Palatino Linotype"/>
          <w:sz w:val="22"/>
          <w:szCs w:val="22"/>
        </w:rPr>
        <w:t>Improve customer transaction</w:t>
      </w:r>
      <w:r w:rsidRPr="00DF1B3F">
        <w:rPr>
          <w:rFonts w:ascii="Palatino Linotype" w:hAnsi="Palatino Linotype"/>
          <w:sz w:val="22"/>
          <w:szCs w:val="22"/>
        </w:rPr>
        <w:t xml:space="preserve"> through</w:t>
      </w:r>
      <w:r w:rsidR="005061CF" w:rsidRPr="00DF1B3F">
        <w:rPr>
          <w:rFonts w:ascii="Palatino Linotype" w:hAnsi="Palatino Linotype"/>
          <w:sz w:val="22"/>
          <w:szCs w:val="22"/>
        </w:rPr>
        <w:t xml:space="preserve"> product</w:t>
      </w:r>
      <w:r w:rsidRPr="00DF1B3F">
        <w:rPr>
          <w:rFonts w:ascii="Palatino Linotype" w:hAnsi="Palatino Linotype"/>
          <w:sz w:val="22"/>
          <w:szCs w:val="22"/>
        </w:rPr>
        <w:t xml:space="preserve"> explanation</w:t>
      </w:r>
      <w:r w:rsidR="005061CF" w:rsidRPr="00DF1B3F">
        <w:rPr>
          <w:rFonts w:ascii="Palatino Linotype" w:hAnsi="Palatino Linotype"/>
          <w:sz w:val="22"/>
          <w:szCs w:val="22"/>
        </w:rPr>
        <w:t>, Documentation closure and account creation</w:t>
      </w:r>
      <w:r w:rsidRPr="00DF1B3F">
        <w:rPr>
          <w:rFonts w:ascii="Palatino Linotype" w:hAnsi="Palatino Linotype"/>
          <w:sz w:val="22"/>
          <w:szCs w:val="22"/>
        </w:rPr>
        <w:t>.</w:t>
      </w:r>
    </w:p>
    <w:p w:rsidR="004A5F28" w:rsidRPr="00DF1B3F" w:rsidRDefault="004A5F28" w:rsidP="004A5F28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DF1B3F">
        <w:rPr>
          <w:rFonts w:ascii="Palatino Linotype" w:hAnsi="Palatino Linotype"/>
          <w:sz w:val="22"/>
          <w:szCs w:val="22"/>
        </w:rPr>
        <w:t>d) Customer focused ensuring 100 % delivery on quality of experience.</w:t>
      </w:r>
    </w:p>
    <w:p w:rsidR="008547FA" w:rsidRPr="00915D8C" w:rsidRDefault="008547FA" w:rsidP="004A5F28">
      <w:pPr>
        <w:ind w:left="450"/>
        <w:jc w:val="both"/>
        <w:rPr>
          <w:rFonts w:ascii="Palatino Linotype" w:hAnsi="Palatino Linotype"/>
          <w:b/>
          <w:sz w:val="22"/>
          <w:szCs w:val="22"/>
        </w:rPr>
      </w:pPr>
      <w:proofErr w:type="gramStart"/>
      <w:r w:rsidRPr="00915D8C">
        <w:rPr>
          <w:rFonts w:ascii="Palatino Linotype" w:hAnsi="Palatino Linotype"/>
          <w:b/>
          <w:sz w:val="22"/>
          <w:szCs w:val="22"/>
        </w:rPr>
        <w:t>Awarded Quality Performer at the Contact center for the month of June 2013.</w:t>
      </w:r>
      <w:proofErr w:type="gramEnd"/>
    </w:p>
    <w:p w:rsidR="00B307CB" w:rsidRDefault="00B307CB" w:rsidP="00A3709E">
      <w:pPr>
        <w:ind w:left="450"/>
        <w:jc w:val="both"/>
        <w:rPr>
          <w:rFonts w:ascii="Palatino Linotype" w:hAnsi="Palatino Linotype"/>
          <w:sz w:val="20"/>
          <w:szCs w:val="20"/>
        </w:rPr>
      </w:pPr>
    </w:p>
    <w:p w:rsidR="00B307CB" w:rsidRDefault="00B307CB" w:rsidP="00A3709E">
      <w:pPr>
        <w:ind w:left="450"/>
        <w:jc w:val="both"/>
        <w:rPr>
          <w:rFonts w:ascii="Palatino Linotype" w:hAnsi="Palatino Linotype"/>
          <w:sz w:val="20"/>
          <w:szCs w:val="20"/>
        </w:rPr>
      </w:pPr>
    </w:p>
    <w:p w:rsidR="006900F4" w:rsidRPr="008547FA" w:rsidRDefault="006900F4" w:rsidP="006900F4">
      <w:pPr>
        <w:numPr>
          <w:ilvl w:val="0"/>
          <w:numId w:val="4"/>
        </w:numPr>
        <w:tabs>
          <w:tab w:val="num" w:pos="450"/>
        </w:tabs>
        <w:jc w:val="both"/>
        <w:rPr>
          <w:rFonts w:ascii="Palatino Linotype" w:hAnsi="Palatino Linotype"/>
          <w:b/>
        </w:rPr>
      </w:pPr>
      <w:r w:rsidRPr="008547FA">
        <w:rPr>
          <w:rFonts w:ascii="Palatino Linotype" w:hAnsi="Palatino Linotype"/>
          <w:b/>
        </w:rPr>
        <w:t xml:space="preserve">Worked with THOMAS COOK INDIA L.T.D  as a Tour Manager from </w:t>
      </w:r>
    </w:p>
    <w:p w:rsidR="006900F4" w:rsidRPr="008547FA" w:rsidRDefault="006900F4" w:rsidP="006900F4">
      <w:pPr>
        <w:ind w:left="360" w:firstLine="360"/>
        <w:jc w:val="both"/>
        <w:rPr>
          <w:rFonts w:ascii="Palatino Linotype" w:hAnsi="Palatino Linotype"/>
          <w:b/>
        </w:rPr>
      </w:pPr>
      <w:r w:rsidRPr="008547FA">
        <w:rPr>
          <w:rFonts w:ascii="Palatino Linotype" w:hAnsi="Palatino Linotype"/>
          <w:b/>
        </w:rPr>
        <w:t>1</w:t>
      </w:r>
      <w:r w:rsidRPr="008547FA">
        <w:rPr>
          <w:rFonts w:ascii="Palatino Linotype" w:hAnsi="Palatino Linotype"/>
          <w:b/>
          <w:vertAlign w:val="superscript"/>
        </w:rPr>
        <w:t>st</w:t>
      </w:r>
      <w:r w:rsidRPr="008547FA">
        <w:rPr>
          <w:rFonts w:ascii="Palatino Linotype" w:hAnsi="Palatino Linotype"/>
          <w:b/>
        </w:rPr>
        <w:t xml:space="preserve"> April 2011 till 1</w:t>
      </w:r>
      <w:r w:rsidRPr="008547FA">
        <w:rPr>
          <w:rFonts w:ascii="Palatino Linotype" w:hAnsi="Palatino Linotype"/>
          <w:b/>
          <w:vertAlign w:val="superscript"/>
        </w:rPr>
        <w:t>st</w:t>
      </w:r>
      <w:r w:rsidRPr="008547FA">
        <w:rPr>
          <w:rFonts w:ascii="Palatino Linotype" w:hAnsi="Palatino Linotype"/>
          <w:b/>
        </w:rPr>
        <w:t xml:space="preserve"> April 2012</w:t>
      </w:r>
    </w:p>
    <w:p w:rsidR="006900F4" w:rsidRDefault="006900F4" w:rsidP="006900F4">
      <w:pPr>
        <w:ind w:left="360"/>
        <w:jc w:val="both"/>
        <w:rPr>
          <w:rFonts w:ascii="Palatino Linotype" w:hAnsi="Palatino Linotype"/>
          <w:sz w:val="20"/>
          <w:szCs w:val="20"/>
        </w:rPr>
      </w:pPr>
    </w:p>
    <w:p w:rsidR="006900F4" w:rsidRDefault="006900F4" w:rsidP="006900F4">
      <w:pPr>
        <w:ind w:left="360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  <w:u w:val="single"/>
        </w:rPr>
        <w:t>Job Responsibilities Handled</w:t>
      </w:r>
    </w:p>
    <w:p w:rsidR="006900F4" w:rsidRPr="007425F3" w:rsidRDefault="006900F4" w:rsidP="006900F4">
      <w:pPr>
        <w:ind w:left="720" w:hanging="360"/>
        <w:jc w:val="both"/>
        <w:rPr>
          <w:rFonts w:ascii="Palatino Linotype" w:hAnsi="Palatino Linotype"/>
          <w:sz w:val="22"/>
          <w:szCs w:val="22"/>
        </w:rPr>
      </w:pPr>
      <w:r w:rsidRPr="007425F3">
        <w:rPr>
          <w:rFonts w:ascii="Palatino Linotype" w:hAnsi="Palatino Linotype"/>
          <w:sz w:val="22"/>
          <w:szCs w:val="22"/>
        </w:rPr>
        <w:t>a)</w:t>
      </w:r>
      <w:r w:rsidRPr="007425F3">
        <w:rPr>
          <w:rFonts w:ascii="Palatino Linotype" w:hAnsi="Palatino Linotype"/>
          <w:sz w:val="22"/>
          <w:szCs w:val="22"/>
        </w:rPr>
        <w:tab/>
        <w:t>To ensu</w:t>
      </w:r>
      <w:r w:rsidR="00B868BB">
        <w:rPr>
          <w:rFonts w:ascii="Palatino Linotype" w:hAnsi="Palatino Linotype"/>
          <w:sz w:val="22"/>
          <w:szCs w:val="22"/>
        </w:rPr>
        <w:t>r</w:t>
      </w:r>
      <w:r w:rsidRPr="007425F3">
        <w:rPr>
          <w:rFonts w:ascii="Palatino Linotype" w:hAnsi="Palatino Linotype"/>
          <w:sz w:val="22"/>
          <w:szCs w:val="22"/>
        </w:rPr>
        <w:t>e complete customer satisfaction of overseas tours assigned.</w:t>
      </w:r>
    </w:p>
    <w:p w:rsidR="00B868BB" w:rsidRDefault="006900F4" w:rsidP="00B868BB">
      <w:pPr>
        <w:ind w:left="450"/>
        <w:jc w:val="both"/>
        <w:rPr>
          <w:rFonts w:ascii="Palatino Linotype" w:hAnsi="Palatino Linotype"/>
          <w:sz w:val="22"/>
          <w:szCs w:val="22"/>
        </w:rPr>
      </w:pPr>
      <w:r w:rsidRPr="007425F3">
        <w:rPr>
          <w:rFonts w:ascii="Palatino Linotype" w:hAnsi="Palatino Linotype"/>
          <w:sz w:val="22"/>
          <w:szCs w:val="22"/>
        </w:rPr>
        <w:t>b)</w:t>
      </w:r>
      <w:r w:rsidRPr="007425F3">
        <w:rPr>
          <w:rFonts w:ascii="Palatino Linotype" w:hAnsi="Palatino Linotype"/>
          <w:sz w:val="22"/>
          <w:szCs w:val="22"/>
        </w:rPr>
        <w:tab/>
      </w:r>
      <w:r w:rsidR="00B868BB">
        <w:rPr>
          <w:rFonts w:ascii="Palatino Linotype" w:hAnsi="Palatino Linotype"/>
          <w:sz w:val="22"/>
          <w:szCs w:val="22"/>
        </w:rPr>
        <w:t xml:space="preserve">To ensure efficiency in carrying out all activities related to the tour assigned through </w:t>
      </w:r>
    </w:p>
    <w:p w:rsidR="00B868BB" w:rsidRDefault="00B868BB" w:rsidP="00B868BB">
      <w:pPr>
        <w:ind w:left="45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</w:t>
      </w:r>
      <w:proofErr w:type="gramStart"/>
      <w:r>
        <w:rPr>
          <w:rFonts w:ascii="Palatino Linotype" w:hAnsi="Palatino Linotype"/>
          <w:sz w:val="22"/>
          <w:szCs w:val="22"/>
        </w:rPr>
        <w:t>seamless and smooth coordination with respective country and client organizers</w:t>
      </w:r>
      <w:r w:rsidRPr="004812A8">
        <w:rPr>
          <w:rFonts w:ascii="Palatino Linotype" w:hAnsi="Palatino Linotype"/>
          <w:sz w:val="22"/>
          <w:szCs w:val="22"/>
        </w:rPr>
        <w:t>.</w:t>
      </w:r>
      <w:proofErr w:type="gramEnd"/>
    </w:p>
    <w:p w:rsidR="006900F4" w:rsidRPr="007425F3" w:rsidRDefault="006900F4" w:rsidP="006900F4">
      <w:pPr>
        <w:ind w:left="720" w:hanging="360"/>
        <w:jc w:val="both"/>
        <w:rPr>
          <w:rFonts w:ascii="Palatino Linotype" w:hAnsi="Palatino Linotype"/>
          <w:sz w:val="22"/>
          <w:szCs w:val="22"/>
        </w:rPr>
      </w:pPr>
      <w:r w:rsidRPr="007425F3">
        <w:rPr>
          <w:rFonts w:ascii="Palatino Linotype" w:hAnsi="Palatino Linotype"/>
          <w:sz w:val="22"/>
          <w:szCs w:val="22"/>
        </w:rPr>
        <w:t>c)</w:t>
      </w:r>
      <w:r w:rsidRPr="007425F3">
        <w:rPr>
          <w:rFonts w:ascii="Palatino Linotype" w:hAnsi="Palatino Linotype"/>
          <w:sz w:val="22"/>
          <w:szCs w:val="22"/>
        </w:rPr>
        <w:tab/>
        <w:t>To submit a detail report on each tour escorted within seventy two hours from return.</w:t>
      </w:r>
    </w:p>
    <w:p w:rsidR="006900F4" w:rsidRPr="007425F3" w:rsidRDefault="006900F4" w:rsidP="006900F4">
      <w:pPr>
        <w:ind w:left="720" w:hanging="360"/>
        <w:jc w:val="both"/>
        <w:rPr>
          <w:rFonts w:ascii="Palatino Linotype" w:hAnsi="Palatino Linotype"/>
          <w:sz w:val="22"/>
          <w:szCs w:val="22"/>
        </w:rPr>
      </w:pPr>
      <w:r w:rsidRPr="007425F3">
        <w:rPr>
          <w:rFonts w:ascii="Palatino Linotype" w:hAnsi="Palatino Linotype"/>
          <w:sz w:val="22"/>
          <w:szCs w:val="22"/>
        </w:rPr>
        <w:t>d)</w:t>
      </w:r>
      <w:r w:rsidRPr="007425F3">
        <w:rPr>
          <w:rFonts w:ascii="Palatino Linotype" w:hAnsi="Palatino Linotype"/>
          <w:sz w:val="22"/>
          <w:szCs w:val="22"/>
        </w:rPr>
        <w:tab/>
        <w:t>To ensure safe keeping and proper accou</w:t>
      </w:r>
      <w:r w:rsidR="00B868BB">
        <w:rPr>
          <w:rFonts w:ascii="Palatino Linotype" w:hAnsi="Palatino Linotype"/>
          <w:sz w:val="22"/>
          <w:szCs w:val="22"/>
        </w:rPr>
        <w:t>nting of all tour related foreign exchange</w:t>
      </w:r>
      <w:r w:rsidRPr="007425F3">
        <w:rPr>
          <w:rFonts w:ascii="Palatino Linotype" w:hAnsi="Palatino Linotype"/>
          <w:sz w:val="22"/>
          <w:szCs w:val="22"/>
        </w:rPr>
        <w:t xml:space="preserve"> collected and entrusted to the tour manager.</w:t>
      </w:r>
    </w:p>
    <w:p w:rsidR="0094734E" w:rsidRPr="004812A8" w:rsidRDefault="0094734E" w:rsidP="0094734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</w:t>
      </w:r>
      <w:r w:rsidR="006900F4" w:rsidRPr="007425F3">
        <w:rPr>
          <w:rFonts w:ascii="Palatino Linotype" w:hAnsi="Palatino Linotype"/>
          <w:sz w:val="22"/>
          <w:szCs w:val="22"/>
        </w:rPr>
        <w:t xml:space="preserve">e) </w:t>
      </w:r>
      <w:r w:rsidR="006900F4" w:rsidRPr="007425F3"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To encourage proper scheduling and deploy safety of passengers on the tour assigned.</w:t>
      </w:r>
    </w:p>
    <w:p w:rsidR="006900F4" w:rsidRPr="007425F3" w:rsidRDefault="006900F4" w:rsidP="0094734E">
      <w:pPr>
        <w:ind w:left="720" w:hanging="360"/>
        <w:jc w:val="both"/>
        <w:rPr>
          <w:rFonts w:ascii="Palatino Linotype" w:hAnsi="Palatino Linotype"/>
          <w:sz w:val="22"/>
          <w:szCs w:val="22"/>
        </w:rPr>
      </w:pPr>
      <w:r w:rsidRPr="007425F3">
        <w:rPr>
          <w:rFonts w:ascii="Palatino Linotype" w:hAnsi="Palatino Linotype"/>
          <w:sz w:val="22"/>
          <w:szCs w:val="22"/>
        </w:rPr>
        <w:t xml:space="preserve"> </w:t>
      </w:r>
      <w:r w:rsidR="007425F3" w:rsidRPr="007425F3">
        <w:rPr>
          <w:rFonts w:ascii="Palatino Linotype" w:hAnsi="Palatino Linotype"/>
          <w:sz w:val="22"/>
          <w:szCs w:val="22"/>
        </w:rPr>
        <w:tab/>
      </w:r>
    </w:p>
    <w:p w:rsidR="00292FEE" w:rsidRDefault="00292FEE" w:rsidP="006900F4">
      <w:pPr>
        <w:ind w:left="720" w:hanging="360"/>
        <w:jc w:val="both"/>
        <w:rPr>
          <w:rFonts w:ascii="Palatino Linotype" w:eastAsia="Arial Unicode MS" w:hAnsi="Palatino Linotype"/>
          <w:b/>
        </w:rPr>
      </w:pPr>
    </w:p>
    <w:p w:rsidR="008547FA" w:rsidRDefault="006900F4" w:rsidP="006900F4">
      <w:pPr>
        <w:ind w:left="720" w:hanging="360"/>
        <w:jc w:val="both"/>
        <w:rPr>
          <w:rFonts w:ascii="Palatino Linotype" w:eastAsia="Arial Unicode MS" w:hAnsi="Palatino Linotype"/>
          <w:b/>
        </w:rPr>
      </w:pPr>
      <w:bookmarkStart w:id="0" w:name="_GoBack"/>
      <w:bookmarkEnd w:id="0"/>
      <w:r>
        <w:rPr>
          <w:rFonts w:ascii="Palatino Linotype" w:eastAsia="Arial Unicode MS" w:hAnsi="Palatino Linotype"/>
          <w:b/>
        </w:rPr>
        <w:lastRenderedPageBreak/>
        <w:t>5)</w:t>
      </w:r>
      <w:r>
        <w:rPr>
          <w:rFonts w:ascii="Palatino Linotype" w:eastAsia="Arial Unicode MS" w:hAnsi="Palatino Linotype"/>
          <w:sz w:val="20"/>
          <w:szCs w:val="20"/>
        </w:rPr>
        <w:t xml:space="preserve"> </w:t>
      </w:r>
      <w:r w:rsidR="008547FA" w:rsidRPr="008547FA">
        <w:rPr>
          <w:rFonts w:ascii="Palatino Linotype" w:eastAsia="Arial Unicode MS" w:hAnsi="Palatino Linotype"/>
          <w:b/>
        </w:rPr>
        <w:t>Worked with FIRST SOURCE SOLUTIONS L.T.D as a Customer Service associate from 26</w:t>
      </w:r>
      <w:r w:rsidR="008547FA" w:rsidRPr="008547FA">
        <w:rPr>
          <w:rFonts w:ascii="Palatino Linotype" w:eastAsia="Arial Unicode MS" w:hAnsi="Palatino Linotype"/>
          <w:b/>
          <w:vertAlign w:val="superscript"/>
        </w:rPr>
        <w:t>th</w:t>
      </w:r>
      <w:r w:rsidR="008547FA" w:rsidRPr="008547FA">
        <w:rPr>
          <w:rFonts w:ascii="Palatino Linotype" w:eastAsia="Arial Unicode MS" w:hAnsi="Palatino Linotype"/>
          <w:b/>
        </w:rPr>
        <w:t xml:space="preserve"> July 2010 till 7</w:t>
      </w:r>
      <w:r w:rsidR="008547FA" w:rsidRPr="008547FA">
        <w:rPr>
          <w:rFonts w:ascii="Palatino Linotype" w:eastAsia="Arial Unicode MS" w:hAnsi="Palatino Linotype"/>
          <w:b/>
          <w:vertAlign w:val="superscript"/>
        </w:rPr>
        <w:t>th</w:t>
      </w:r>
      <w:r w:rsidR="008547FA" w:rsidRPr="008547FA">
        <w:rPr>
          <w:rFonts w:ascii="Palatino Linotype" w:eastAsia="Arial Unicode MS" w:hAnsi="Palatino Linotype"/>
          <w:b/>
        </w:rPr>
        <w:t xml:space="preserve"> March 2011</w:t>
      </w:r>
    </w:p>
    <w:p w:rsidR="008547FA" w:rsidRPr="008547FA" w:rsidRDefault="008547FA" w:rsidP="006900F4">
      <w:pPr>
        <w:ind w:left="720" w:hanging="360"/>
        <w:jc w:val="both"/>
        <w:rPr>
          <w:rFonts w:ascii="Palatino Linotype" w:eastAsia="Arial Unicode MS" w:hAnsi="Palatino Linotype"/>
          <w:b/>
        </w:rPr>
      </w:pPr>
    </w:p>
    <w:p w:rsidR="008547FA" w:rsidRPr="008547FA" w:rsidRDefault="008547FA" w:rsidP="006900F4">
      <w:pPr>
        <w:ind w:left="720" w:hanging="360"/>
        <w:jc w:val="both"/>
        <w:rPr>
          <w:rFonts w:ascii="Palatino Linotype" w:eastAsia="Arial Unicode MS" w:hAnsi="Palatino Linotype"/>
          <w:b/>
        </w:rPr>
      </w:pPr>
      <w:r>
        <w:rPr>
          <w:rFonts w:ascii="Palatino Linotype" w:hAnsi="Palatino Linotype"/>
          <w:b/>
          <w:u w:val="single"/>
        </w:rPr>
        <w:t>Job Responsibilities Handled</w:t>
      </w:r>
    </w:p>
    <w:p w:rsidR="008547FA" w:rsidRDefault="008547FA" w:rsidP="008547FA">
      <w:pPr>
        <w:jc w:val="both"/>
        <w:rPr>
          <w:rFonts w:ascii="Palatino Linotype" w:eastAsia="Arial Unicode MS" w:hAnsi="Palatino Linotype"/>
          <w:b/>
          <w:u w:val="single"/>
        </w:rPr>
      </w:pPr>
    </w:p>
    <w:p w:rsidR="008547FA" w:rsidRPr="00015362" w:rsidRDefault="00BE1900" w:rsidP="006900F4">
      <w:pPr>
        <w:ind w:left="720" w:hanging="360"/>
        <w:jc w:val="both"/>
        <w:rPr>
          <w:rFonts w:ascii="Palatino Linotype" w:eastAsia="Arial Unicode MS" w:hAnsi="Palatino Linotype"/>
          <w:sz w:val="22"/>
          <w:szCs w:val="22"/>
        </w:rPr>
      </w:pPr>
      <w:proofErr w:type="gramStart"/>
      <w:r>
        <w:rPr>
          <w:rFonts w:ascii="Palatino Linotype" w:eastAsia="Arial Unicode MS" w:hAnsi="Palatino Linotype"/>
          <w:sz w:val="20"/>
          <w:szCs w:val="20"/>
        </w:rPr>
        <w:t>a</w:t>
      </w:r>
      <w:proofErr w:type="gramEnd"/>
      <w:r>
        <w:rPr>
          <w:rFonts w:ascii="Palatino Linotype" w:eastAsia="Arial Unicode MS" w:hAnsi="Palatino Linotype"/>
          <w:sz w:val="20"/>
          <w:szCs w:val="20"/>
        </w:rPr>
        <w:t xml:space="preserve">) </w:t>
      </w:r>
      <w:r w:rsidRPr="00015362">
        <w:rPr>
          <w:rFonts w:ascii="Palatino Linotype" w:eastAsia="Arial Unicode MS" w:hAnsi="Palatino Linotype"/>
          <w:sz w:val="22"/>
          <w:szCs w:val="22"/>
        </w:rPr>
        <w:t>Responsible for payment collection and overdue balances from customers.</w:t>
      </w:r>
    </w:p>
    <w:p w:rsidR="00BE1900" w:rsidRPr="00015362" w:rsidRDefault="00BE1900" w:rsidP="006900F4">
      <w:pPr>
        <w:ind w:left="720" w:hanging="360"/>
        <w:jc w:val="both"/>
        <w:rPr>
          <w:rFonts w:ascii="Palatino Linotype" w:eastAsia="Arial Unicode MS" w:hAnsi="Palatino Linotype"/>
          <w:sz w:val="22"/>
          <w:szCs w:val="22"/>
        </w:rPr>
      </w:pPr>
      <w:r w:rsidRPr="00015362">
        <w:rPr>
          <w:rFonts w:ascii="Palatino Linotype" w:eastAsia="Arial Unicode MS" w:hAnsi="Palatino Linotype"/>
          <w:sz w:val="22"/>
          <w:szCs w:val="22"/>
        </w:rPr>
        <w:t>b) Encourage payment transactions through Credit cards.</w:t>
      </w:r>
    </w:p>
    <w:p w:rsidR="00BE1900" w:rsidRPr="00015362" w:rsidRDefault="00BE1900" w:rsidP="006900F4">
      <w:pPr>
        <w:ind w:left="720" w:hanging="360"/>
        <w:jc w:val="both"/>
        <w:rPr>
          <w:rFonts w:ascii="Palatino Linotype" w:eastAsia="Arial Unicode MS" w:hAnsi="Palatino Linotype"/>
          <w:sz w:val="22"/>
          <w:szCs w:val="22"/>
        </w:rPr>
      </w:pPr>
      <w:r w:rsidRPr="00015362">
        <w:rPr>
          <w:rFonts w:ascii="Palatino Linotype" w:eastAsia="Arial Unicode MS" w:hAnsi="Palatino Linotype"/>
          <w:sz w:val="22"/>
          <w:szCs w:val="22"/>
        </w:rPr>
        <w:t>c) Maintain high level of standards through optimal delivery on quality of transactions.</w:t>
      </w:r>
    </w:p>
    <w:p w:rsidR="00BE1900" w:rsidRPr="00015362" w:rsidRDefault="00BE1900" w:rsidP="006900F4">
      <w:pPr>
        <w:ind w:left="720" w:hanging="360"/>
        <w:jc w:val="both"/>
        <w:rPr>
          <w:rFonts w:ascii="Palatino Linotype" w:eastAsia="Arial Unicode MS" w:hAnsi="Palatino Linotype"/>
          <w:sz w:val="22"/>
          <w:szCs w:val="22"/>
        </w:rPr>
      </w:pPr>
      <w:r w:rsidRPr="00015362">
        <w:rPr>
          <w:rFonts w:ascii="Palatino Linotype" w:eastAsia="Arial Unicode MS" w:hAnsi="Palatino Linotype"/>
          <w:sz w:val="22"/>
          <w:szCs w:val="22"/>
        </w:rPr>
        <w:t>d) Target oriented with good output on productivity.</w:t>
      </w:r>
    </w:p>
    <w:p w:rsidR="008547FA" w:rsidRDefault="008547FA" w:rsidP="00BE1900">
      <w:pPr>
        <w:jc w:val="both"/>
        <w:rPr>
          <w:rFonts w:ascii="Palatino Linotype" w:eastAsia="Arial Unicode MS" w:hAnsi="Palatino Linotype"/>
          <w:sz w:val="20"/>
          <w:szCs w:val="20"/>
        </w:rPr>
      </w:pPr>
    </w:p>
    <w:p w:rsidR="008547FA" w:rsidRDefault="008547FA" w:rsidP="006900F4">
      <w:pPr>
        <w:ind w:left="720" w:hanging="360"/>
        <w:jc w:val="both"/>
        <w:rPr>
          <w:rFonts w:ascii="Palatino Linotype" w:eastAsia="Arial Unicode MS" w:hAnsi="Palatino Linotype"/>
          <w:sz w:val="20"/>
          <w:szCs w:val="20"/>
        </w:rPr>
      </w:pPr>
    </w:p>
    <w:p w:rsidR="006900F4" w:rsidRDefault="00BE1900" w:rsidP="00BE1900">
      <w:pPr>
        <w:ind w:left="720" w:hanging="360"/>
        <w:jc w:val="both"/>
        <w:rPr>
          <w:rFonts w:ascii="Palatino Linotype" w:eastAsia="Arial Unicode MS" w:hAnsi="Palatino Linotype"/>
          <w:sz w:val="20"/>
          <w:szCs w:val="20"/>
        </w:rPr>
      </w:pPr>
      <w:r w:rsidRPr="00854428">
        <w:rPr>
          <w:rFonts w:ascii="Palatino Linotype" w:eastAsia="Arial Unicode MS" w:hAnsi="Palatino Linotype"/>
          <w:b/>
        </w:rPr>
        <w:t xml:space="preserve">6) </w:t>
      </w:r>
      <w:r w:rsidR="006900F4" w:rsidRPr="00854428">
        <w:rPr>
          <w:rFonts w:ascii="Palatino Linotype" w:eastAsia="Arial Unicode MS" w:hAnsi="Palatino Linotype"/>
          <w:b/>
        </w:rPr>
        <w:t>Worked with P &amp; O Princess cruises</w:t>
      </w:r>
      <w:r w:rsidR="006900F4" w:rsidRPr="00854428">
        <w:rPr>
          <w:rFonts w:ascii="Palatino Linotype" w:eastAsia="Arial Unicode MS" w:hAnsi="Palatino Linotype"/>
          <w:b/>
          <w:bCs/>
        </w:rPr>
        <w:t>,</w:t>
      </w:r>
      <w:r w:rsidR="006900F4" w:rsidRPr="00854428">
        <w:rPr>
          <w:rFonts w:ascii="Palatino Linotype" w:eastAsia="Arial Unicode MS" w:hAnsi="Palatino Linotype"/>
          <w:b/>
        </w:rPr>
        <w:t xml:space="preserve"> as a </w:t>
      </w:r>
      <w:r w:rsidR="00C13175">
        <w:rPr>
          <w:rFonts w:ascii="Palatino Linotype" w:eastAsia="Arial Unicode MS" w:hAnsi="Palatino Linotype"/>
          <w:b/>
        </w:rPr>
        <w:t>B</w:t>
      </w:r>
      <w:r w:rsidR="006900F4" w:rsidRPr="00854428">
        <w:rPr>
          <w:rFonts w:ascii="Palatino Linotype" w:eastAsia="Arial Unicode MS" w:hAnsi="Palatino Linotype"/>
          <w:b/>
        </w:rPr>
        <w:t>ar steward from April 16</w:t>
      </w:r>
      <w:r w:rsidR="006900F4" w:rsidRPr="00854428">
        <w:rPr>
          <w:rFonts w:ascii="Palatino Linotype" w:eastAsia="Arial Unicode MS" w:hAnsi="Palatino Linotype"/>
          <w:b/>
          <w:vertAlign w:val="superscript"/>
        </w:rPr>
        <w:t>th</w:t>
      </w:r>
      <w:r w:rsidRPr="00854428">
        <w:rPr>
          <w:rFonts w:ascii="Palatino Linotype" w:eastAsia="Arial Unicode MS" w:hAnsi="Palatino Linotype"/>
          <w:b/>
        </w:rPr>
        <w:t>, 2004 till February 2010</w:t>
      </w:r>
      <w:r>
        <w:rPr>
          <w:rFonts w:ascii="Palatino Linotype" w:eastAsia="Arial Unicode MS" w:hAnsi="Palatino Linotype"/>
          <w:sz w:val="20"/>
          <w:szCs w:val="20"/>
        </w:rPr>
        <w:t>.</w:t>
      </w:r>
    </w:p>
    <w:p w:rsidR="006900F4" w:rsidRDefault="006900F4" w:rsidP="006900F4">
      <w:pPr>
        <w:tabs>
          <w:tab w:val="left" w:pos="720"/>
        </w:tabs>
        <w:jc w:val="both"/>
        <w:rPr>
          <w:rFonts w:ascii="Palatino Linotype" w:eastAsia="Arial Unicode MS" w:hAnsi="Palatino Linotype"/>
          <w:sz w:val="20"/>
          <w:szCs w:val="20"/>
        </w:rPr>
      </w:pPr>
      <w:r>
        <w:rPr>
          <w:rFonts w:ascii="Palatino Linotype" w:eastAsia="Arial Unicode MS" w:hAnsi="Palatino Linotype"/>
          <w:sz w:val="20"/>
          <w:szCs w:val="20"/>
        </w:rPr>
        <w:tab/>
      </w:r>
    </w:p>
    <w:p w:rsidR="006900F4" w:rsidRDefault="00854428" w:rsidP="006900F4">
      <w:pPr>
        <w:jc w:val="both"/>
        <w:rPr>
          <w:rFonts w:ascii="Palatino Linotype" w:eastAsia="Arial Unicode MS" w:hAnsi="Palatino Linotype"/>
          <w:b/>
          <w:u w:val="single"/>
        </w:rPr>
      </w:pPr>
      <w:r>
        <w:rPr>
          <w:rFonts w:ascii="Palatino Linotype" w:hAnsi="Palatino Linotype"/>
          <w:b/>
        </w:rPr>
        <w:t xml:space="preserve">     </w:t>
      </w:r>
      <w:r w:rsidR="006900F4">
        <w:rPr>
          <w:rFonts w:ascii="Palatino Linotype" w:hAnsi="Palatino Linotype"/>
          <w:b/>
        </w:rPr>
        <w:t xml:space="preserve"> </w:t>
      </w:r>
      <w:r w:rsidR="006900F4">
        <w:rPr>
          <w:rFonts w:ascii="Palatino Linotype" w:eastAsia="Arial Unicode MS" w:hAnsi="Palatino Linotype"/>
          <w:b/>
          <w:u w:val="single"/>
        </w:rPr>
        <w:t>Job Responsibilities Handled</w:t>
      </w:r>
    </w:p>
    <w:p w:rsidR="006900F4" w:rsidRPr="00B56591" w:rsidRDefault="006900F4" w:rsidP="006900F4">
      <w:pPr>
        <w:numPr>
          <w:ilvl w:val="0"/>
          <w:numId w:val="6"/>
        </w:numPr>
        <w:tabs>
          <w:tab w:val="left" w:pos="720"/>
        </w:tabs>
        <w:autoSpaceDE w:val="0"/>
        <w:ind w:left="72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B56591">
        <w:rPr>
          <w:rFonts w:ascii="Palatino Linotype" w:eastAsia="Arial Unicode MS" w:hAnsi="Palatino Linotype" w:cs="Tahoma"/>
          <w:sz w:val="22"/>
          <w:szCs w:val="22"/>
        </w:rPr>
        <w:t>To be familiar with the preparation of garnishes and juices for bar use.</w:t>
      </w:r>
    </w:p>
    <w:p w:rsidR="006900F4" w:rsidRPr="00B56591" w:rsidRDefault="006900F4" w:rsidP="006900F4">
      <w:pPr>
        <w:numPr>
          <w:ilvl w:val="0"/>
          <w:numId w:val="6"/>
        </w:numPr>
        <w:tabs>
          <w:tab w:val="left" w:pos="720"/>
        </w:tabs>
        <w:autoSpaceDE w:val="0"/>
        <w:ind w:left="72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B56591">
        <w:rPr>
          <w:rFonts w:ascii="Palatino Linotype" w:eastAsia="Arial Unicode MS" w:hAnsi="Palatino Linotype" w:cs="Tahoma"/>
          <w:sz w:val="22"/>
          <w:szCs w:val="22"/>
        </w:rPr>
        <w:t>To ensure all drinks, which are served, to passengers and shipboard employees are charged to and signed for by the individual requesting the drink.</w:t>
      </w:r>
    </w:p>
    <w:p w:rsidR="006900F4" w:rsidRPr="00B56591" w:rsidRDefault="006900F4" w:rsidP="006900F4">
      <w:pPr>
        <w:numPr>
          <w:ilvl w:val="0"/>
          <w:numId w:val="6"/>
        </w:numPr>
        <w:tabs>
          <w:tab w:val="left" w:pos="720"/>
        </w:tabs>
        <w:autoSpaceDE w:val="0"/>
        <w:ind w:left="72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B56591">
        <w:rPr>
          <w:rFonts w:ascii="Palatino Linotype" w:eastAsia="Arial Unicode MS" w:hAnsi="Palatino Linotype" w:cs="Tahoma"/>
          <w:sz w:val="22"/>
          <w:szCs w:val="22"/>
        </w:rPr>
        <w:t>To make sure the presentation and preparation of cocktail and beverage products is to the appropriate level as per the guests requirements</w:t>
      </w:r>
    </w:p>
    <w:p w:rsidR="002C33F3" w:rsidRPr="00B56591" w:rsidRDefault="002C33F3" w:rsidP="006900F4">
      <w:pPr>
        <w:numPr>
          <w:ilvl w:val="0"/>
          <w:numId w:val="6"/>
        </w:numPr>
        <w:tabs>
          <w:tab w:val="left" w:pos="720"/>
        </w:tabs>
        <w:autoSpaceDE w:val="0"/>
        <w:ind w:left="72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B56591">
        <w:rPr>
          <w:rFonts w:ascii="Palatino Linotype" w:eastAsia="Arial Unicode MS" w:hAnsi="Palatino Linotype" w:cs="Tahoma"/>
          <w:sz w:val="22"/>
          <w:szCs w:val="22"/>
        </w:rPr>
        <w:t>Responsible for superior services at the restaurant and bar on the cruise.</w:t>
      </w:r>
    </w:p>
    <w:p w:rsidR="002C33F3" w:rsidRDefault="002C33F3" w:rsidP="006900F4">
      <w:pPr>
        <w:numPr>
          <w:ilvl w:val="0"/>
          <w:numId w:val="6"/>
        </w:numPr>
        <w:tabs>
          <w:tab w:val="left" w:pos="720"/>
        </w:tabs>
        <w:autoSpaceDE w:val="0"/>
        <w:ind w:left="720"/>
        <w:jc w:val="both"/>
        <w:rPr>
          <w:rFonts w:ascii="Palatino Linotype" w:eastAsia="Arial Unicode MS" w:hAnsi="Palatino Linotype" w:cs="Tahoma"/>
          <w:sz w:val="20"/>
          <w:szCs w:val="20"/>
        </w:rPr>
      </w:pPr>
      <w:r w:rsidRPr="00B56591">
        <w:rPr>
          <w:rFonts w:ascii="Palatino Linotype" w:eastAsia="Arial Unicode MS" w:hAnsi="Palatino Linotype" w:cs="Tahoma"/>
          <w:sz w:val="22"/>
          <w:szCs w:val="22"/>
        </w:rPr>
        <w:t>Managing inventory and control of cash flow at the bar</w:t>
      </w:r>
      <w:r>
        <w:rPr>
          <w:rFonts w:ascii="Palatino Linotype" w:eastAsia="Arial Unicode MS" w:hAnsi="Palatino Linotype" w:cs="Tahoma"/>
          <w:sz w:val="20"/>
          <w:szCs w:val="20"/>
        </w:rPr>
        <w:t>.</w:t>
      </w:r>
    </w:p>
    <w:p w:rsidR="006900F4" w:rsidRDefault="006900F4" w:rsidP="006900F4">
      <w:pPr>
        <w:tabs>
          <w:tab w:val="left" w:pos="1440"/>
        </w:tabs>
        <w:autoSpaceDE w:val="0"/>
        <w:ind w:left="720"/>
        <w:jc w:val="both"/>
        <w:rPr>
          <w:rFonts w:ascii="Palatino Linotype" w:hAnsi="Palatino Linotype" w:cs="Tahoma"/>
          <w:sz w:val="20"/>
          <w:szCs w:val="20"/>
        </w:rPr>
      </w:pPr>
    </w:p>
    <w:p w:rsidR="006900F4" w:rsidRPr="00FF6277" w:rsidRDefault="00FF6277" w:rsidP="00FF6277">
      <w:pPr>
        <w:ind w:left="360"/>
        <w:jc w:val="both"/>
        <w:rPr>
          <w:rFonts w:ascii="Palatino Linotype" w:hAnsi="Palatino Linotype"/>
          <w:b/>
        </w:rPr>
      </w:pPr>
      <w:r w:rsidRPr="00FF6277">
        <w:rPr>
          <w:rFonts w:ascii="Palatino Linotype" w:hAnsi="Palatino Linotype"/>
          <w:b/>
        </w:rPr>
        <w:t xml:space="preserve">7) </w:t>
      </w:r>
      <w:r w:rsidR="006900F4" w:rsidRPr="00FF6277">
        <w:rPr>
          <w:rFonts w:ascii="Palatino Linotype" w:hAnsi="Palatino Linotype"/>
          <w:b/>
        </w:rPr>
        <w:t xml:space="preserve">Worked with </w:t>
      </w:r>
      <w:r w:rsidR="006900F4" w:rsidRPr="00FF6277">
        <w:rPr>
          <w:rFonts w:ascii="Palatino Linotype" w:hAnsi="Palatino Linotype"/>
          <w:b/>
          <w:bCs/>
        </w:rPr>
        <w:t>J. W. Marriott,</w:t>
      </w:r>
      <w:r w:rsidR="006900F4" w:rsidRPr="00FF6277">
        <w:rPr>
          <w:rFonts w:ascii="Palatino Linotype" w:hAnsi="Palatino Linotype"/>
          <w:b/>
        </w:rPr>
        <w:t xml:space="preserve"> as a</w:t>
      </w:r>
      <w:r w:rsidR="002C33F3" w:rsidRPr="00FF6277">
        <w:rPr>
          <w:rFonts w:ascii="Palatino Linotype" w:hAnsi="Palatino Linotype"/>
          <w:b/>
        </w:rPr>
        <w:t>n</w:t>
      </w:r>
      <w:r w:rsidR="006900F4" w:rsidRPr="00FF6277">
        <w:rPr>
          <w:rFonts w:ascii="Palatino Linotype" w:hAnsi="Palatino Linotype"/>
          <w:b/>
        </w:rPr>
        <w:t xml:space="preserve"> F &amp; B Banqueting steward from July 29</w:t>
      </w:r>
      <w:r w:rsidR="006900F4" w:rsidRPr="00FF6277">
        <w:rPr>
          <w:rFonts w:ascii="Palatino Linotype" w:hAnsi="Palatino Linotype"/>
          <w:b/>
          <w:vertAlign w:val="superscript"/>
        </w:rPr>
        <w:t>th</w:t>
      </w:r>
      <w:r w:rsidR="006900F4" w:rsidRPr="00FF6277">
        <w:rPr>
          <w:rFonts w:ascii="Palatino Linotype" w:hAnsi="Palatino Linotype"/>
          <w:b/>
        </w:rPr>
        <w:t>, 2003 to April 30</w:t>
      </w:r>
      <w:r w:rsidR="006900F4" w:rsidRPr="00FF6277">
        <w:rPr>
          <w:rFonts w:ascii="Palatino Linotype" w:hAnsi="Palatino Linotype"/>
          <w:b/>
          <w:vertAlign w:val="superscript"/>
        </w:rPr>
        <w:t>th</w:t>
      </w:r>
      <w:r w:rsidR="006900F4" w:rsidRPr="00FF6277">
        <w:rPr>
          <w:rFonts w:ascii="Palatino Linotype" w:hAnsi="Palatino Linotype"/>
          <w:b/>
        </w:rPr>
        <w:t>, 2004.</w:t>
      </w:r>
    </w:p>
    <w:p w:rsidR="005109BE" w:rsidRDefault="005109BE" w:rsidP="00FF6277">
      <w:pPr>
        <w:ind w:left="360"/>
        <w:jc w:val="both"/>
        <w:rPr>
          <w:rFonts w:ascii="Palatino Linotype" w:hAnsi="Palatino Linotype"/>
          <w:b/>
          <w:u w:val="single"/>
        </w:rPr>
      </w:pPr>
    </w:p>
    <w:p w:rsidR="00FF6277" w:rsidRPr="00FF6277" w:rsidRDefault="00FF6277" w:rsidP="00FF6277">
      <w:pPr>
        <w:ind w:left="360"/>
        <w:jc w:val="both"/>
        <w:rPr>
          <w:rFonts w:ascii="Palatino Linotype" w:hAnsi="Palatino Linotype"/>
          <w:b/>
          <w:u w:val="single"/>
        </w:rPr>
      </w:pPr>
      <w:r w:rsidRPr="00FF6277">
        <w:rPr>
          <w:rFonts w:ascii="Palatino Linotype" w:hAnsi="Palatino Linotype"/>
          <w:b/>
          <w:u w:val="single"/>
        </w:rPr>
        <w:t>Job Responsibilities Handled</w:t>
      </w:r>
    </w:p>
    <w:p w:rsidR="006900F4" w:rsidRDefault="006900F4" w:rsidP="006900F4">
      <w:pPr>
        <w:jc w:val="both"/>
        <w:rPr>
          <w:rFonts w:ascii="Palatino Linotype" w:hAnsi="Palatino Linotype"/>
          <w:sz w:val="20"/>
          <w:szCs w:val="20"/>
        </w:rPr>
      </w:pPr>
    </w:p>
    <w:p w:rsidR="006900F4" w:rsidRPr="00501BB4" w:rsidRDefault="006900F4" w:rsidP="006900F4">
      <w:pPr>
        <w:numPr>
          <w:ilvl w:val="0"/>
          <w:numId w:val="8"/>
        </w:numPr>
        <w:autoSpaceDE w:val="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501BB4">
        <w:rPr>
          <w:rFonts w:ascii="Palatino Linotype" w:eastAsia="Arial Unicode MS" w:hAnsi="Palatino Linotype" w:cs="Tahoma"/>
          <w:sz w:val="22"/>
          <w:szCs w:val="22"/>
        </w:rPr>
        <w:t>Attending to all banqueting functions including all weddings, parties and conferences.</w:t>
      </w:r>
    </w:p>
    <w:p w:rsidR="005109BE" w:rsidRPr="00501BB4" w:rsidRDefault="005109BE" w:rsidP="006900F4">
      <w:pPr>
        <w:numPr>
          <w:ilvl w:val="0"/>
          <w:numId w:val="8"/>
        </w:numPr>
        <w:autoSpaceDE w:val="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501BB4">
        <w:rPr>
          <w:rFonts w:ascii="Palatino Linotype" w:eastAsia="Arial Unicode MS" w:hAnsi="Palatino Linotype" w:cs="Tahoma"/>
          <w:sz w:val="22"/>
          <w:szCs w:val="22"/>
        </w:rPr>
        <w:t>Responsible for extremely high class F &amp; B service at conferences.</w:t>
      </w:r>
    </w:p>
    <w:p w:rsidR="005109BE" w:rsidRPr="00501BB4" w:rsidRDefault="005109BE" w:rsidP="006900F4">
      <w:pPr>
        <w:numPr>
          <w:ilvl w:val="0"/>
          <w:numId w:val="8"/>
        </w:numPr>
        <w:autoSpaceDE w:val="0"/>
        <w:jc w:val="both"/>
        <w:rPr>
          <w:rFonts w:ascii="Palatino Linotype" w:eastAsia="Arial Unicode MS" w:hAnsi="Palatino Linotype" w:cs="Tahoma"/>
          <w:sz w:val="22"/>
          <w:szCs w:val="22"/>
        </w:rPr>
      </w:pPr>
      <w:r w:rsidRPr="00501BB4">
        <w:rPr>
          <w:rFonts w:ascii="Palatino Linotype" w:eastAsia="Arial Unicode MS" w:hAnsi="Palatino Linotype" w:cs="Tahoma"/>
          <w:sz w:val="22"/>
          <w:szCs w:val="22"/>
        </w:rPr>
        <w:t>Ensure smooth coordination with kitchen and other service staff by effective planning within the team.</w:t>
      </w:r>
    </w:p>
    <w:p w:rsidR="005109BE" w:rsidRPr="00501BB4" w:rsidRDefault="005109BE" w:rsidP="006D3580">
      <w:pPr>
        <w:autoSpaceDE w:val="0"/>
        <w:ind w:left="360"/>
        <w:jc w:val="both"/>
        <w:rPr>
          <w:rFonts w:ascii="Palatino Linotype" w:eastAsia="Arial Unicode MS" w:hAnsi="Palatino Linotype" w:cs="Tahoma"/>
          <w:sz w:val="22"/>
          <w:szCs w:val="22"/>
        </w:rPr>
      </w:pPr>
    </w:p>
    <w:p w:rsidR="006900F4" w:rsidRPr="00501BB4" w:rsidRDefault="006900F4" w:rsidP="006900F4">
      <w:pPr>
        <w:jc w:val="both"/>
        <w:rPr>
          <w:rFonts w:ascii="Palatino Linotype" w:hAnsi="Palatino Linotype"/>
          <w:sz w:val="22"/>
          <w:szCs w:val="22"/>
          <w:u w:val="single"/>
        </w:rPr>
      </w:pPr>
    </w:p>
    <w:p w:rsidR="006900F4" w:rsidRPr="005E55D7" w:rsidRDefault="006D3580" w:rsidP="006900F4">
      <w:pPr>
        <w:jc w:val="both"/>
        <w:rPr>
          <w:rFonts w:ascii="Palatino Linotype" w:hAnsi="Palatino Linotype"/>
        </w:rPr>
      </w:pPr>
      <w:r w:rsidRPr="006D3580">
        <w:rPr>
          <w:rFonts w:ascii="Palatino Linotype" w:hAnsi="Palatino Linotype"/>
          <w:b/>
          <w:u w:val="single"/>
        </w:rPr>
        <w:t>INTEREST</w:t>
      </w:r>
      <w:r w:rsidR="006900F4" w:rsidRPr="006D3580">
        <w:rPr>
          <w:rFonts w:ascii="Palatino Linotype" w:hAnsi="Palatino Linotype"/>
          <w:b/>
          <w:u w:val="single"/>
        </w:rPr>
        <w:t>:</w:t>
      </w:r>
      <w:r w:rsidR="006900F4">
        <w:rPr>
          <w:rFonts w:ascii="Palatino Linotype" w:hAnsi="Palatino Linotype"/>
          <w:sz w:val="20"/>
          <w:szCs w:val="20"/>
        </w:rPr>
        <w:tab/>
      </w:r>
      <w:r w:rsidR="006900F4" w:rsidRPr="005E55D7">
        <w:rPr>
          <w:rFonts w:ascii="Palatino Linotype" w:hAnsi="Palatino Linotype"/>
        </w:rPr>
        <w:t xml:space="preserve"> Gardening, computers and playing outdoor games. </w:t>
      </w:r>
    </w:p>
    <w:p w:rsidR="006900F4" w:rsidRDefault="006900F4" w:rsidP="006900F4">
      <w:pPr>
        <w:tabs>
          <w:tab w:val="left" w:pos="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6900F4" w:rsidRDefault="006900F4" w:rsidP="006900F4">
      <w:pPr>
        <w:jc w:val="both"/>
        <w:rPr>
          <w:rFonts w:ascii="Palatino Linotype" w:hAnsi="Palatino Linotype"/>
          <w:sz w:val="20"/>
          <w:szCs w:val="20"/>
        </w:rPr>
      </w:pPr>
    </w:p>
    <w:p w:rsidR="006900F4" w:rsidRDefault="006900F4" w:rsidP="006900F4">
      <w:pPr>
        <w:jc w:val="both"/>
        <w:rPr>
          <w:rFonts w:ascii="Palatino Linotype" w:hAnsi="Palatino Linotype"/>
          <w:sz w:val="20"/>
          <w:szCs w:val="20"/>
        </w:rPr>
      </w:pPr>
    </w:p>
    <w:p w:rsidR="006900F4" w:rsidRPr="006D3580" w:rsidRDefault="006900F4" w:rsidP="006900F4">
      <w:pPr>
        <w:jc w:val="both"/>
        <w:rPr>
          <w:rFonts w:ascii="Palatino Linotype" w:hAnsi="Palatino Linotype"/>
          <w:b/>
        </w:rPr>
      </w:pPr>
      <w:r w:rsidRPr="006D3580">
        <w:rPr>
          <w:rFonts w:ascii="Palatino Linotype" w:hAnsi="Palatino Linotype"/>
          <w:b/>
        </w:rPr>
        <w:t xml:space="preserve">Signature </w:t>
      </w:r>
    </w:p>
    <w:p w:rsidR="006900F4" w:rsidRDefault="006900F4" w:rsidP="006900F4">
      <w:pPr>
        <w:jc w:val="both"/>
        <w:rPr>
          <w:rFonts w:ascii="Palatino Linotype" w:hAnsi="Palatino Linotype"/>
          <w:sz w:val="20"/>
          <w:szCs w:val="20"/>
        </w:rPr>
      </w:pPr>
    </w:p>
    <w:p w:rsidR="006900F4" w:rsidRPr="006D3580" w:rsidRDefault="006900F4" w:rsidP="006900F4">
      <w:pPr>
        <w:jc w:val="both"/>
        <w:rPr>
          <w:rFonts w:ascii="Palatino Linotype" w:hAnsi="Palatino Linotype"/>
          <w:b/>
        </w:rPr>
      </w:pPr>
      <w:r w:rsidRPr="006D3580">
        <w:rPr>
          <w:rFonts w:ascii="Palatino Linotype" w:hAnsi="Palatino Linotype"/>
          <w:b/>
        </w:rPr>
        <w:t>Date:</w:t>
      </w:r>
    </w:p>
    <w:p w:rsidR="004D2410" w:rsidRPr="006D3580" w:rsidRDefault="004D2410" w:rsidP="004D2410">
      <w:pPr>
        <w:rPr>
          <w:b/>
        </w:rPr>
      </w:pPr>
    </w:p>
    <w:sectPr w:rsidR="004D2410" w:rsidRPr="006D3580" w:rsidSect="00B307CB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3">
    <w:nsid w:val="0D3F4DA8"/>
    <w:multiLevelType w:val="hybridMultilevel"/>
    <w:tmpl w:val="D0F28A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5093550"/>
    <w:multiLevelType w:val="hybridMultilevel"/>
    <w:tmpl w:val="0DC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425F9"/>
    <w:multiLevelType w:val="hybridMultilevel"/>
    <w:tmpl w:val="F2F8D8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AB7198"/>
    <w:multiLevelType w:val="hybridMultilevel"/>
    <w:tmpl w:val="17380AEA"/>
    <w:lvl w:ilvl="0" w:tplc="25C2F04C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>
    <w:nsid w:val="5BB6132D"/>
    <w:multiLevelType w:val="hybridMultilevel"/>
    <w:tmpl w:val="35882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F52FEB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A6979"/>
    <w:multiLevelType w:val="hybridMultilevel"/>
    <w:tmpl w:val="67C44BA6"/>
    <w:lvl w:ilvl="0" w:tplc="779AB2AC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B9"/>
    <w:rsid w:val="00015362"/>
    <w:rsid w:val="00150D0E"/>
    <w:rsid w:val="00292FEE"/>
    <w:rsid w:val="002C33F3"/>
    <w:rsid w:val="0036054B"/>
    <w:rsid w:val="00396357"/>
    <w:rsid w:val="004812A8"/>
    <w:rsid w:val="004A5F28"/>
    <w:rsid w:val="004D2410"/>
    <w:rsid w:val="00501BB4"/>
    <w:rsid w:val="005061CF"/>
    <w:rsid w:val="005109BE"/>
    <w:rsid w:val="005E55D7"/>
    <w:rsid w:val="006605D6"/>
    <w:rsid w:val="00675FEA"/>
    <w:rsid w:val="006900F4"/>
    <w:rsid w:val="006D3580"/>
    <w:rsid w:val="007425F3"/>
    <w:rsid w:val="008216AD"/>
    <w:rsid w:val="00842195"/>
    <w:rsid w:val="00854428"/>
    <w:rsid w:val="008547FA"/>
    <w:rsid w:val="00915D8C"/>
    <w:rsid w:val="0094734E"/>
    <w:rsid w:val="009F0899"/>
    <w:rsid w:val="00A3709E"/>
    <w:rsid w:val="00B307CB"/>
    <w:rsid w:val="00B408B9"/>
    <w:rsid w:val="00B56591"/>
    <w:rsid w:val="00B868BB"/>
    <w:rsid w:val="00BE1900"/>
    <w:rsid w:val="00C13175"/>
    <w:rsid w:val="00CD1DEF"/>
    <w:rsid w:val="00D178C5"/>
    <w:rsid w:val="00D21658"/>
    <w:rsid w:val="00D93300"/>
    <w:rsid w:val="00DF1B3F"/>
    <w:rsid w:val="00DF4D96"/>
    <w:rsid w:val="00E32772"/>
    <w:rsid w:val="00EE0AA4"/>
    <w:rsid w:val="00EE2BAA"/>
    <w:rsid w:val="00F6211F"/>
    <w:rsid w:val="00F839EB"/>
    <w:rsid w:val="00F84695"/>
    <w:rsid w:val="00FE4F67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08B9"/>
    <w:pPr>
      <w:keepNext/>
      <w:ind w:left="3600" w:hanging="360"/>
      <w:jc w:val="center"/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B408B9"/>
    <w:pPr>
      <w:keepNext/>
      <w:ind w:left="4320" w:hanging="360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B408B9"/>
    <w:pPr>
      <w:keepNext/>
      <w:ind w:left="5040" w:hanging="36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408B9"/>
    <w:pPr>
      <w:keepNext/>
      <w:ind w:left="5760" w:hanging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08B9"/>
    <w:rPr>
      <w:rFonts w:ascii="Times New Roman" w:eastAsia="Arial Unicode MS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B408B9"/>
    <w:rPr>
      <w:rFonts w:ascii="Times New Roman" w:eastAsia="Arial Unicode MS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B408B9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408B9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B9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9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08B9"/>
    <w:pPr>
      <w:keepNext/>
      <w:ind w:left="3600" w:hanging="360"/>
      <w:jc w:val="center"/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B408B9"/>
    <w:pPr>
      <w:keepNext/>
      <w:ind w:left="4320" w:hanging="360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B408B9"/>
    <w:pPr>
      <w:keepNext/>
      <w:ind w:left="5040" w:hanging="36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408B9"/>
    <w:pPr>
      <w:keepNext/>
      <w:ind w:left="5760" w:hanging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08B9"/>
    <w:rPr>
      <w:rFonts w:ascii="Times New Roman" w:eastAsia="Arial Unicode MS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B408B9"/>
    <w:rPr>
      <w:rFonts w:ascii="Times New Roman" w:eastAsia="Arial Unicode MS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B408B9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B408B9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B9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9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2020-07-05T09:58:00Z</dcterms:created>
  <dcterms:modified xsi:type="dcterms:W3CDTF">2020-07-05T10:21:00Z</dcterms:modified>
</cp:coreProperties>
</file>