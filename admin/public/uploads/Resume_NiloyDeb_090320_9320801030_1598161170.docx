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73C" w:rsidRPr="00AB273C" w:rsidRDefault="009B69FC" w:rsidP="00AB273C">
      <w:pPr>
        <w:spacing w:after="0" w:line="240" w:lineRule="auto"/>
        <w:jc w:val="center"/>
        <w:rPr>
          <w:rFonts w:ascii="Franklin Gothic Book" w:hAnsi="Franklin Gothic Book" w:cs="Tahoma"/>
          <w:b/>
          <w:sz w:val="28"/>
          <w:szCs w:val="28"/>
        </w:rPr>
      </w:pPr>
      <w:r w:rsidRPr="009B69F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2.65pt;margin-top:0;width:72.5pt;height:76.25pt;z-index:251657728;visibility:visible;mso-width-relative:margin;mso-height-relative:margin" fillcolor="window" strokecolor="#4f81bd" strokeweight="2pt">
            <v:path arrowok="t"/>
            <v:textbox>
              <w:txbxContent>
                <w:p w:rsidR="00AB273C" w:rsidRDefault="008C2537" w:rsidP="00AB273C">
                  <w:pPr>
                    <w:jc w:val="both"/>
                    <w:rPr>
                      <w:noProof/>
                      <w:szCs w:val="20"/>
                      <w:lang w:eastAsia="en-IN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712470" cy="883285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2470" cy="883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B273C" w:rsidRPr="00520C52" w:rsidRDefault="00AB273C" w:rsidP="00AB273C">
                  <w:pPr>
                    <w:jc w:val="both"/>
                    <w:rPr>
                      <w:szCs w:val="20"/>
                    </w:rPr>
                  </w:pPr>
                  <w:r>
                    <w:rPr>
                      <w:noProof/>
                      <w:szCs w:val="20"/>
                      <w:lang w:eastAsia="en-IN"/>
                    </w:rPr>
                    <w:t xml:space="preserve">Photograph </w:t>
                  </w:r>
                </w:p>
              </w:txbxContent>
            </v:textbox>
            <w10:wrap type="square"/>
          </v:shape>
        </w:pict>
      </w:r>
      <w:r w:rsidR="00AB273C" w:rsidRPr="00AB273C">
        <w:rPr>
          <w:rFonts w:ascii="Franklin Gothic Book" w:hAnsi="Franklin Gothic Book" w:cs="Tahoma"/>
          <w:b/>
          <w:sz w:val="28"/>
          <w:szCs w:val="28"/>
        </w:rPr>
        <w:t>NILOY DEB</w:t>
      </w:r>
    </w:p>
    <w:p w:rsidR="00AB273C" w:rsidRPr="00AB273C" w:rsidRDefault="00AB273C" w:rsidP="00AB273C">
      <w:pPr>
        <w:spacing w:after="0" w:line="240" w:lineRule="auto"/>
        <w:jc w:val="center"/>
        <w:rPr>
          <w:rFonts w:ascii="Franklin Gothic Book" w:hAnsi="Franklin Gothic Book" w:cs="Tahoma"/>
          <w:sz w:val="20"/>
          <w:szCs w:val="20"/>
        </w:rPr>
      </w:pPr>
      <w:r w:rsidRPr="00AB273C">
        <w:rPr>
          <w:rFonts w:ascii="Franklin Gothic Book" w:hAnsi="Franklin Gothic Book" w:cs="Tahoma"/>
          <w:sz w:val="20"/>
          <w:szCs w:val="20"/>
        </w:rPr>
        <w:t xml:space="preserve">Contact: +91 </w:t>
      </w:r>
      <w:r w:rsidR="00E33544">
        <w:rPr>
          <w:rFonts w:ascii="Franklin Gothic Book" w:hAnsi="Franklin Gothic Book" w:cs="Tahoma"/>
          <w:sz w:val="20"/>
          <w:szCs w:val="20"/>
        </w:rPr>
        <w:t>–</w:t>
      </w:r>
      <w:r w:rsidR="002C41AA" w:rsidRPr="00821772">
        <w:rPr>
          <w:rStyle w:val="HTMLTypewriter"/>
          <w:rFonts w:ascii="Franklin Gothic Book" w:hAnsi="Franklin Gothic Book" w:cs="Calibri"/>
          <w:color w:val="000000"/>
        </w:rPr>
        <w:t>9320801030</w:t>
      </w:r>
      <w:r w:rsidR="00E33544">
        <w:rPr>
          <w:rStyle w:val="HTMLTypewriter"/>
          <w:rFonts w:ascii="Franklin Gothic Book" w:hAnsi="Franklin Gothic Book" w:cs="Calibri"/>
          <w:color w:val="000000"/>
        </w:rPr>
        <w:t xml:space="preserve"> / 8169083743</w:t>
      </w:r>
    </w:p>
    <w:p w:rsidR="00AB273C" w:rsidRPr="00AB273C" w:rsidRDefault="00AB273C" w:rsidP="00AB273C">
      <w:pPr>
        <w:pBdr>
          <w:bottom w:val="single" w:sz="4" w:space="1" w:color="auto"/>
        </w:pBdr>
        <w:spacing w:after="0" w:line="240" w:lineRule="auto"/>
        <w:jc w:val="center"/>
        <w:rPr>
          <w:rFonts w:ascii="Franklin Gothic Book" w:hAnsi="Franklin Gothic Book"/>
          <w:sz w:val="20"/>
          <w:szCs w:val="20"/>
        </w:rPr>
      </w:pPr>
      <w:r w:rsidRPr="00AB273C">
        <w:rPr>
          <w:rFonts w:ascii="Franklin Gothic Book" w:hAnsi="Franklin Gothic Book" w:cs="Tahoma"/>
          <w:sz w:val="20"/>
          <w:szCs w:val="20"/>
        </w:rPr>
        <w:t>E-Mail</w:t>
      </w:r>
      <w:r w:rsidRPr="00AB273C">
        <w:rPr>
          <w:rFonts w:ascii="Franklin Gothic Book" w:hAnsi="Franklin Gothic Book"/>
          <w:sz w:val="20"/>
          <w:szCs w:val="20"/>
        </w:rPr>
        <w:t xml:space="preserve">: </w:t>
      </w:r>
      <w:r w:rsidR="002C41AA" w:rsidRPr="002C41AA">
        <w:rPr>
          <w:rFonts w:ascii="Franklin Gothic Book" w:hAnsi="Franklin Gothic Book"/>
          <w:sz w:val="20"/>
          <w:szCs w:val="20"/>
        </w:rPr>
        <w:t>niloydeb2111@gmail.com</w:t>
      </w:r>
    </w:p>
    <w:p w:rsidR="00AB273C" w:rsidRPr="00AB273C" w:rsidRDefault="00AB273C" w:rsidP="00AB273C">
      <w:pPr>
        <w:spacing w:after="0" w:line="240" w:lineRule="auto"/>
        <w:jc w:val="center"/>
        <w:rPr>
          <w:rFonts w:ascii="Franklin Gothic Book" w:hAnsi="Franklin Gothic Book" w:cs="Tahoma"/>
          <w:sz w:val="20"/>
          <w:szCs w:val="20"/>
        </w:rPr>
      </w:pPr>
    </w:p>
    <w:p w:rsidR="00AB273C" w:rsidRPr="00AB273C" w:rsidRDefault="00C03034" w:rsidP="00AB273C">
      <w:pPr>
        <w:spacing w:after="0" w:line="240" w:lineRule="auto"/>
        <w:jc w:val="center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b/>
          <w:sz w:val="20"/>
          <w:szCs w:val="20"/>
        </w:rPr>
        <w:t>SENIOR</w:t>
      </w:r>
      <w:r w:rsidR="00AB273C" w:rsidRPr="00AB273C">
        <w:rPr>
          <w:rFonts w:ascii="Franklin Gothic Book" w:hAnsi="Franklin Gothic Book" w:cs="Tahoma"/>
          <w:b/>
          <w:sz w:val="20"/>
          <w:szCs w:val="20"/>
        </w:rPr>
        <w:t xml:space="preserve"> PROFESSIONAL – OPERATIONS &amp; CUSTOMER DELIGHT </w:t>
      </w:r>
    </w:p>
    <w:p w:rsidR="00AB273C" w:rsidRPr="00AB273C" w:rsidRDefault="009B69FC" w:rsidP="00AB273C">
      <w:pPr>
        <w:spacing w:after="0" w:line="240" w:lineRule="auto"/>
        <w:rPr>
          <w:rFonts w:ascii="Franklin Gothic Book" w:hAnsi="Franklin Gothic Book" w:cs="Tahoma"/>
          <w:b/>
          <w:bCs/>
          <w:sz w:val="20"/>
          <w:szCs w:val="20"/>
        </w:rPr>
      </w:pPr>
      <w:r w:rsidRPr="009B69FC">
        <w:rPr>
          <w:rFonts w:ascii="Franklin Gothic Book" w:hAnsi="Franklin Gothic Book" w:cs="Tahoma"/>
          <w:b/>
          <w:bCs/>
          <w:noProof/>
          <w:sz w:val="20"/>
          <w:szCs w:val="20"/>
        </w:rPr>
        <w:pict>
          <v:rect id="_x0000_i1025" style="width:0;height:1.5pt" o:hrstd="t" o:hr="t" fillcolor="#a0a0a0" stroked="f"/>
        </w:pict>
      </w:r>
    </w:p>
    <w:p w:rsidR="00AB273C" w:rsidRPr="00AB273C" w:rsidRDefault="00AB273C" w:rsidP="00C03034">
      <w:pPr>
        <w:pBdr>
          <w:top w:val="single" w:sz="4" w:space="1" w:color="auto"/>
          <w:bottom w:val="single" w:sz="4" w:space="1" w:color="auto"/>
        </w:pBdr>
        <w:shd w:val="clear" w:color="auto" w:fill="DBE5F1"/>
        <w:spacing w:after="0" w:line="240" w:lineRule="auto"/>
        <w:jc w:val="center"/>
        <w:rPr>
          <w:rFonts w:ascii="Franklin Gothic Book" w:hAnsi="Franklin Gothic Book" w:cs="Tahoma"/>
          <w:b/>
          <w:sz w:val="20"/>
          <w:szCs w:val="20"/>
        </w:rPr>
      </w:pPr>
      <w:r>
        <w:rPr>
          <w:rFonts w:ascii="Franklin Gothic Book" w:hAnsi="Franklin Gothic Book" w:cs="Calibri"/>
          <w:sz w:val="20"/>
          <w:szCs w:val="20"/>
        </w:rPr>
        <w:t xml:space="preserve">Certified ITIL V3 Foundation, </w:t>
      </w:r>
      <w:r w:rsidRPr="00AB273C">
        <w:rPr>
          <w:rFonts w:ascii="Franklin Gothic Book" w:hAnsi="Franklin Gothic Book" w:cs="Calibri"/>
          <w:b/>
          <w:sz w:val="20"/>
          <w:szCs w:val="20"/>
        </w:rPr>
        <w:t xml:space="preserve">offering </w:t>
      </w:r>
      <w:r w:rsidR="00C03034" w:rsidRPr="00E22216">
        <w:rPr>
          <w:rFonts w:ascii="Franklin Gothic Book" w:hAnsi="Franklin Gothic Book" w:cs="Tahoma"/>
          <w:b/>
          <w:sz w:val="20"/>
          <w:szCs w:val="20"/>
        </w:rPr>
        <w:t>over 16</w:t>
      </w:r>
      <w:r w:rsidRPr="00E22216">
        <w:rPr>
          <w:rFonts w:ascii="Franklin Gothic Book" w:hAnsi="Franklin Gothic Book" w:cs="Tahoma"/>
          <w:b/>
          <w:sz w:val="20"/>
          <w:szCs w:val="20"/>
        </w:rPr>
        <w:t xml:space="preserve"> years of rich experience in </w:t>
      </w:r>
      <w:r w:rsidRPr="00E22216">
        <w:rPr>
          <w:rFonts w:ascii="Franklin Gothic Book" w:hAnsi="Franklin Gothic Book"/>
          <w:b/>
          <w:sz w:val="20"/>
          <w:szCs w:val="20"/>
        </w:rPr>
        <w:t xml:space="preserve">monitoring overall functioning of processes, </w:t>
      </w:r>
      <w:r w:rsidR="004D2566">
        <w:rPr>
          <w:rFonts w:ascii="Franklin Gothic Book" w:hAnsi="Franklin Gothic Book"/>
          <w:b/>
          <w:sz w:val="20"/>
          <w:szCs w:val="20"/>
        </w:rPr>
        <w:t xml:space="preserve">handling customer escalations 7 grievances, </w:t>
      </w:r>
      <w:r w:rsidRPr="00E22216">
        <w:rPr>
          <w:rFonts w:ascii="Franklin Gothic Book" w:hAnsi="Franklin Gothic Book"/>
          <w:b/>
          <w:sz w:val="20"/>
          <w:szCs w:val="20"/>
        </w:rPr>
        <w:t>evaluating improvement areas &amp; driving strategies for ensuring</w:t>
      </w:r>
      <w:r w:rsidRPr="00AB273C">
        <w:rPr>
          <w:rFonts w:ascii="Franklin Gothic Book" w:hAnsi="Franklin Gothic Book"/>
          <w:b/>
          <w:sz w:val="20"/>
          <w:szCs w:val="20"/>
        </w:rPr>
        <w:t xml:space="preserve"> maximum efficiency &amp; high client satisfaction</w:t>
      </w:r>
    </w:p>
    <w:p w:rsidR="00AB273C" w:rsidRPr="00AB273C" w:rsidRDefault="00AB273C" w:rsidP="00AB273C">
      <w:pPr>
        <w:spacing w:after="0" w:line="240" w:lineRule="auto"/>
        <w:jc w:val="center"/>
        <w:rPr>
          <w:rFonts w:ascii="Franklin Gothic Book" w:hAnsi="Franklin Gothic Book" w:cs="Tahoma"/>
          <w:sz w:val="20"/>
          <w:szCs w:val="20"/>
        </w:rPr>
      </w:pPr>
    </w:p>
    <w:p w:rsidR="00AB273C" w:rsidRPr="00AB273C" w:rsidRDefault="00AB273C" w:rsidP="00C03034">
      <w:pPr>
        <w:shd w:val="clear" w:color="auto" w:fill="FFFFFF"/>
        <w:spacing w:after="0" w:line="240" w:lineRule="auto"/>
        <w:jc w:val="center"/>
        <w:rPr>
          <w:rFonts w:ascii="Franklin Gothic Book" w:hAnsi="Franklin Gothic Book" w:cs="Tahoma"/>
          <w:sz w:val="20"/>
          <w:szCs w:val="20"/>
        </w:rPr>
      </w:pPr>
      <w:r w:rsidRPr="00AB273C">
        <w:rPr>
          <w:rFonts w:ascii="Franklin Gothic Book" w:hAnsi="Franklin Gothic Book" w:cs="Tahoma"/>
          <w:sz w:val="20"/>
          <w:szCs w:val="20"/>
        </w:rPr>
        <w:t xml:space="preserve">Targeting Assignments In:  </w:t>
      </w:r>
    </w:p>
    <w:p w:rsidR="00AB273C" w:rsidRPr="00AB273C" w:rsidRDefault="00AB273C" w:rsidP="00C03034">
      <w:pPr>
        <w:shd w:val="clear" w:color="auto" w:fill="FFFFFF"/>
        <w:spacing w:before="120" w:after="0" w:line="240" w:lineRule="auto"/>
        <w:jc w:val="center"/>
        <w:rPr>
          <w:rFonts w:ascii="Franklin Gothic Book" w:hAnsi="Franklin Gothic Book"/>
          <w:b/>
          <w:sz w:val="20"/>
          <w:szCs w:val="20"/>
        </w:rPr>
      </w:pPr>
      <w:r w:rsidRPr="00AB273C">
        <w:rPr>
          <w:rFonts w:ascii="Franklin Gothic Book" w:hAnsi="Franklin Gothic Book"/>
          <w:b/>
          <w:sz w:val="20"/>
          <w:szCs w:val="20"/>
        </w:rPr>
        <w:sym w:font="Wingdings 2" w:char="F0F7"/>
      </w:r>
      <w:r w:rsidRPr="00AB273C">
        <w:rPr>
          <w:rFonts w:ascii="Franklin Gothic Book" w:hAnsi="Franklin Gothic Book"/>
          <w:b/>
          <w:sz w:val="20"/>
          <w:szCs w:val="20"/>
        </w:rPr>
        <w:t xml:space="preserve">Operations Management  </w:t>
      </w:r>
      <w:r w:rsidRPr="00AB273C">
        <w:rPr>
          <w:rFonts w:ascii="Franklin Gothic Book" w:hAnsi="Franklin Gothic Book"/>
          <w:b/>
          <w:sz w:val="20"/>
          <w:szCs w:val="20"/>
        </w:rPr>
        <w:sym w:font="Wingdings 2" w:char="F0F7"/>
      </w:r>
      <w:r w:rsidRPr="00AB273C">
        <w:rPr>
          <w:rFonts w:ascii="Franklin Gothic Book" w:hAnsi="Franklin Gothic Book"/>
          <w:b/>
          <w:sz w:val="20"/>
          <w:szCs w:val="20"/>
        </w:rPr>
        <w:t xml:space="preserve"> Customer Service </w:t>
      </w:r>
      <w:r w:rsidRPr="00AB273C">
        <w:rPr>
          <w:rFonts w:ascii="Franklin Gothic Book" w:hAnsi="Franklin Gothic Book"/>
          <w:b/>
          <w:sz w:val="20"/>
          <w:szCs w:val="20"/>
        </w:rPr>
        <w:sym w:font="Wingdings 2" w:char="F0F7"/>
      </w:r>
      <w:r w:rsidRPr="00AB273C">
        <w:rPr>
          <w:rFonts w:ascii="Franklin Gothic Book" w:hAnsi="Franklin Gothic Book"/>
          <w:b/>
          <w:sz w:val="20"/>
          <w:szCs w:val="20"/>
        </w:rPr>
        <w:t xml:space="preserve">Compliances / Audits </w:t>
      </w:r>
      <w:r w:rsidRPr="00AB273C">
        <w:rPr>
          <w:rFonts w:ascii="Franklin Gothic Book" w:hAnsi="Franklin Gothic Book"/>
          <w:b/>
          <w:sz w:val="20"/>
          <w:szCs w:val="20"/>
        </w:rPr>
        <w:sym w:font="Wingdings 2" w:char="F0F7"/>
      </w:r>
    </w:p>
    <w:p w:rsidR="00AB273C" w:rsidRPr="00AB273C" w:rsidRDefault="00AB273C" w:rsidP="00C03034">
      <w:pPr>
        <w:shd w:val="clear" w:color="auto" w:fill="FFFFFF"/>
        <w:spacing w:after="0" w:line="240" w:lineRule="auto"/>
        <w:jc w:val="center"/>
        <w:rPr>
          <w:rFonts w:ascii="Franklin Gothic Book" w:hAnsi="Franklin Gothic Book" w:cs="Tahoma"/>
          <w:sz w:val="20"/>
          <w:szCs w:val="20"/>
        </w:rPr>
      </w:pPr>
    </w:p>
    <w:p w:rsidR="00AB273C" w:rsidRPr="00AB273C" w:rsidRDefault="00AB273C" w:rsidP="00C03034">
      <w:pPr>
        <w:pBdr>
          <w:top w:val="single" w:sz="4" w:space="1" w:color="auto"/>
          <w:bottom w:val="single" w:sz="4" w:space="1" w:color="auto"/>
        </w:pBdr>
        <w:shd w:val="clear" w:color="auto" w:fill="000000"/>
        <w:spacing w:after="0" w:line="240" w:lineRule="auto"/>
        <w:contextualSpacing/>
        <w:jc w:val="center"/>
        <w:outlineLvl w:val="2"/>
        <w:rPr>
          <w:rFonts w:ascii="Franklin Gothic Book" w:eastAsia="Times New Roman" w:hAnsi="Franklin Gothic Book"/>
          <w:b/>
          <w:spacing w:val="60"/>
          <w:sz w:val="20"/>
          <w:szCs w:val="20"/>
          <w:lang w:val="en-GB"/>
        </w:rPr>
      </w:pPr>
      <w:r w:rsidRPr="00AB273C">
        <w:rPr>
          <w:rFonts w:ascii="Franklin Gothic Book" w:eastAsia="Times New Roman" w:hAnsi="Franklin Gothic Book"/>
          <w:b/>
          <w:spacing w:val="60"/>
          <w:sz w:val="20"/>
          <w:szCs w:val="20"/>
          <w:lang w:val="en-GB"/>
        </w:rPr>
        <w:t>PROFILE SUMMARY</w:t>
      </w:r>
    </w:p>
    <w:p w:rsidR="00AB273C" w:rsidRPr="00AB273C" w:rsidRDefault="00AB273C" w:rsidP="00AB273C">
      <w:pPr>
        <w:spacing w:after="0" w:line="240" w:lineRule="auto"/>
        <w:jc w:val="both"/>
        <w:rPr>
          <w:rFonts w:ascii="Franklin Gothic Book" w:hAnsi="Franklin Gothic Book" w:cs="Tahoma"/>
          <w:b/>
          <w:sz w:val="20"/>
          <w:szCs w:val="20"/>
        </w:rPr>
      </w:pPr>
    </w:p>
    <w:p w:rsidR="00AB273C" w:rsidRPr="00247F6F" w:rsidRDefault="00AB273C" w:rsidP="00AB27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 w:rsidRPr="00C03034">
        <w:rPr>
          <w:rFonts w:ascii="Franklin Gothic Book" w:hAnsi="Franklin Gothic Book" w:cs="Tahoma"/>
          <w:sz w:val="20"/>
          <w:szCs w:val="20"/>
        </w:rPr>
        <w:t xml:space="preserve">Skilled in </w:t>
      </w:r>
      <w:r w:rsidRPr="00C03034">
        <w:rPr>
          <w:rFonts w:ascii="Franklin Gothic Book" w:eastAsia="Courier New" w:hAnsi="Franklin Gothic Book" w:cs="Calibri"/>
          <w:sz w:val="20"/>
          <w:szCs w:val="20"/>
        </w:rPr>
        <w:t>managing small to medium sized business initiatives involving re-engineering of business processes, operations &amp; ITES/BPO</w:t>
      </w:r>
      <w:r w:rsidRPr="00247F6F">
        <w:rPr>
          <w:rFonts w:ascii="Franklin Gothic Book" w:eastAsia="Courier New" w:hAnsi="Franklin Gothic Book" w:cs="Calibri"/>
          <w:sz w:val="20"/>
          <w:szCs w:val="20"/>
        </w:rPr>
        <w:t>/Telecom applications; led a team strength of more than 300 plus people so as to run the operation in an efficient &amp;cost effective manner</w:t>
      </w:r>
    </w:p>
    <w:p w:rsidR="00E22216" w:rsidRPr="00247F6F" w:rsidRDefault="00E22216" w:rsidP="00AB27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 w:rsidRPr="00247F6F">
        <w:rPr>
          <w:rFonts w:ascii="Franklin Gothic Book" w:eastAsia="Courier New" w:hAnsi="Franklin Gothic Book" w:cs="Calibri"/>
          <w:sz w:val="20"/>
          <w:szCs w:val="20"/>
        </w:rPr>
        <w:t>Led the process as well as verifying the documents of the patients, adverse results of the various healthcare advice and meeting the various audit &amp; compliances of the process</w:t>
      </w:r>
    </w:p>
    <w:p w:rsidR="008949E5" w:rsidRPr="008949E5" w:rsidRDefault="008949E5" w:rsidP="008949E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 w:rsidRPr="00247F6F">
        <w:rPr>
          <w:rFonts w:ascii="Franklin Gothic Book" w:hAnsi="Franklin Gothic Book" w:cs="Tahoma"/>
          <w:sz w:val="20"/>
          <w:szCs w:val="20"/>
        </w:rPr>
        <w:t>Proficiency in handling process operations entailing mapping of business processes and studying requirements, designing, implementing and transitioning, processes as well as solutions</w:t>
      </w:r>
      <w:r w:rsidRPr="008949E5">
        <w:rPr>
          <w:rFonts w:ascii="Franklin Gothic Book" w:hAnsi="Franklin Gothic Book" w:cs="Tahoma"/>
          <w:sz w:val="20"/>
          <w:szCs w:val="20"/>
        </w:rPr>
        <w:t xml:space="preserve"> in line with the guidelines specified by clients; effective in ensuring business functionality &amp; enhancement of competitive advantage</w:t>
      </w:r>
    </w:p>
    <w:p w:rsidR="008949E5" w:rsidRPr="008949E5" w:rsidRDefault="008949E5" w:rsidP="008949E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 w:rsidRPr="008949E5">
        <w:rPr>
          <w:rFonts w:ascii="Franklin Gothic Book" w:hAnsi="Franklin Gothic Book" w:cs="Tahoma"/>
          <w:sz w:val="20"/>
          <w:szCs w:val="20"/>
        </w:rPr>
        <w:t>Efficient in interacting and negotiating with clients for follow up on unresolved issues, analysing and resolving problems, performing due-diligence, system study &amp; analysis, reporting, so on; effective in ensuring high-quality customer satisfaction while adhering to the work processes</w:t>
      </w:r>
    </w:p>
    <w:p w:rsidR="008949E5" w:rsidRPr="008949E5" w:rsidRDefault="008949E5" w:rsidP="008949E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 w:rsidRPr="008949E5">
        <w:rPr>
          <w:rFonts w:ascii="Franklin Gothic Book" w:hAnsi="Franklin Gothic Book" w:cs="Tahoma"/>
          <w:sz w:val="20"/>
          <w:szCs w:val="20"/>
        </w:rPr>
        <w:t>Excels in managing service delivery operations with skills in ensuring bottom line profitability by optimal utilisation of resources as well as handholding of business partners &amp; other key stakeholders</w:t>
      </w:r>
    </w:p>
    <w:p w:rsidR="008949E5" w:rsidRPr="008949E5" w:rsidRDefault="008949E5" w:rsidP="008949E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 w:rsidRPr="00C03034">
        <w:rPr>
          <w:rFonts w:ascii="Franklin Gothic Book" w:hAnsi="Franklin Gothic Book" w:cs="Tahoma"/>
          <w:sz w:val="20"/>
          <w:szCs w:val="20"/>
          <w:lang w:eastAsia="en-GB"/>
        </w:rPr>
        <w:t>Led</w:t>
      </w:r>
      <w:r w:rsidRPr="00C03034">
        <w:rPr>
          <w:rFonts w:ascii="Franklin Gothic Book" w:hAnsi="Franklin Gothic Book" w:cs="Tahoma"/>
          <w:sz w:val="20"/>
          <w:szCs w:val="20"/>
          <w:lang w:eastAsia="en-GB"/>
        </w:rPr>
        <w:tab/>
      </w:r>
      <w:r w:rsidRPr="00C03034">
        <w:rPr>
          <w:rFonts w:ascii="Franklin Gothic Book" w:hAnsi="Franklin Gothic Book" w:cs="Tahoma"/>
          <w:b/>
          <w:sz w:val="20"/>
          <w:szCs w:val="20"/>
          <w:lang w:eastAsia="en-GB"/>
        </w:rPr>
        <w:t>end-to-end Project Management</w:t>
      </w:r>
      <w:r w:rsidRPr="00C03034">
        <w:rPr>
          <w:rFonts w:ascii="Franklin Gothic Book" w:hAnsi="Franklin Gothic Book" w:cs="Tahoma"/>
          <w:sz w:val="20"/>
          <w:szCs w:val="20"/>
          <w:lang w:eastAsia="en-GB"/>
        </w:rPr>
        <w:t xml:space="preserve"> from scoping, estimation, initiation, resource mobilization, structured communication, management, execution to reviews and ensuring project completion within quality, cost &amp; time norms</w:t>
      </w:r>
    </w:p>
    <w:p w:rsidR="00AB273C" w:rsidRPr="00AB273C" w:rsidRDefault="00AB273C" w:rsidP="00AB273C">
      <w:pPr>
        <w:pStyle w:val="ListParagraph"/>
        <w:numPr>
          <w:ilvl w:val="0"/>
          <w:numId w:val="1"/>
        </w:numPr>
        <w:spacing w:before="120" w:after="0" w:line="240" w:lineRule="auto"/>
        <w:ind w:left="357" w:hanging="357"/>
        <w:jc w:val="both"/>
        <w:rPr>
          <w:rFonts w:ascii="Franklin Gothic Book" w:hAnsi="Franklin Gothic Book" w:cs="Tahoma"/>
          <w:sz w:val="20"/>
          <w:szCs w:val="20"/>
        </w:rPr>
      </w:pPr>
      <w:r w:rsidRPr="00AB273C">
        <w:rPr>
          <w:rFonts w:ascii="Franklin Gothic Book" w:hAnsi="Franklin Gothic Book" w:cs="Calibri"/>
          <w:b/>
          <w:sz w:val="20"/>
          <w:szCs w:val="20"/>
        </w:rPr>
        <w:t>Results-driven Manager</w:t>
      </w:r>
      <w:r w:rsidRPr="00AB273C">
        <w:rPr>
          <w:rFonts w:ascii="Franklin Gothic Book" w:hAnsi="Franklin Gothic Book" w:cs="Tahoma"/>
          <w:sz w:val="20"/>
          <w:szCs w:val="20"/>
        </w:rPr>
        <w:t xml:space="preserve"> with competencies in leading &amp; motivating team members and enabling knowledge sharing amongst them;  </w:t>
      </w:r>
      <w:r w:rsidRPr="00AB273C">
        <w:rPr>
          <w:rFonts w:ascii="Franklin Gothic Book" w:hAnsi="Franklin Gothic Book" w:cs="Tahoma"/>
          <w:b/>
          <w:sz w:val="20"/>
          <w:szCs w:val="20"/>
        </w:rPr>
        <w:t>people-friendly, collaborative, patient &amp; approachable</w:t>
      </w:r>
      <w:r w:rsidRPr="00AB273C">
        <w:rPr>
          <w:rFonts w:ascii="Franklin Gothic Book" w:hAnsi="Franklin Gothic Book" w:cs="Tahoma"/>
          <w:sz w:val="20"/>
          <w:szCs w:val="20"/>
        </w:rPr>
        <w:t xml:space="preserve"> with strong interpersonal &amp; convincing skills </w:t>
      </w:r>
    </w:p>
    <w:p w:rsidR="00AB273C" w:rsidRPr="00AB273C" w:rsidRDefault="00AB273C" w:rsidP="00AB273C">
      <w:pPr>
        <w:pStyle w:val="ListParagraph"/>
        <w:spacing w:after="0" w:line="240" w:lineRule="auto"/>
        <w:ind w:left="357"/>
        <w:jc w:val="both"/>
        <w:rPr>
          <w:rFonts w:ascii="Franklin Gothic Book" w:hAnsi="Franklin Gothic Book" w:cs="Tahoma"/>
          <w:sz w:val="20"/>
          <w:szCs w:val="20"/>
        </w:rPr>
      </w:pPr>
    </w:p>
    <w:p w:rsidR="00C03034" w:rsidRPr="00AB273C" w:rsidRDefault="00C03034" w:rsidP="00C03034">
      <w:pPr>
        <w:pBdr>
          <w:top w:val="single" w:sz="4" w:space="1" w:color="auto"/>
          <w:bottom w:val="single" w:sz="4" w:space="1" w:color="auto"/>
        </w:pBdr>
        <w:shd w:val="clear" w:color="auto" w:fill="000000"/>
        <w:spacing w:after="0" w:line="240" w:lineRule="auto"/>
        <w:contextualSpacing/>
        <w:jc w:val="center"/>
        <w:outlineLvl w:val="2"/>
        <w:rPr>
          <w:rFonts w:ascii="Franklin Gothic Book" w:hAnsi="Franklin Gothic Book" w:cs="Calibri"/>
          <w:b/>
          <w:sz w:val="20"/>
          <w:szCs w:val="20"/>
        </w:rPr>
      </w:pPr>
      <w:r>
        <w:rPr>
          <w:rFonts w:ascii="Franklin Gothic Book" w:eastAsia="Times New Roman" w:hAnsi="Franklin Gothic Book"/>
          <w:b/>
          <w:spacing w:val="60"/>
          <w:sz w:val="20"/>
          <w:szCs w:val="20"/>
          <w:lang w:val="en-GB"/>
        </w:rPr>
        <w:t>AREAS OF EXPERTISE</w:t>
      </w:r>
    </w:p>
    <w:p w:rsidR="00C03034" w:rsidRDefault="00C03034" w:rsidP="00C03034">
      <w:pPr>
        <w:shd w:val="clear" w:color="auto" w:fill="FFFFFF"/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</w:p>
    <w:p w:rsidR="00C03034" w:rsidRPr="00C03034" w:rsidRDefault="00C03034" w:rsidP="00C03034">
      <w:pPr>
        <w:shd w:val="clear" w:color="auto" w:fill="FFFFFF"/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 w:rsidRPr="00C03034">
        <w:rPr>
          <w:rFonts w:ascii="Franklin Gothic Book" w:hAnsi="Franklin Gothic Book" w:cs="Tahoma"/>
          <w:sz w:val="20"/>
          <w:szCs w:val="20"/>
        </w:rPr>
        <w:t>St</w:t>
      </w:r>
      <w:r>
        <w:rPr>
          <w:rFonts w:ascii="Franklin Gothic Book" w:hAnsi="Franklin Gothic Book" w:cs="Tahoma"/>
          <w:sz w:val="20"/>
          <w:szCs w:val="20"/>
        </w:rPr>
        <w:t xml:space="preserve">rategic Operations Management  </w:t>
      </w:r>
      <w:r w:rsidR="008949E5">
        <w:rPr>
          <w:rFonts w:ascii="Franklin Gothic Book" w:hAnsi="Franklin Gothic Book" w:cs="Tahoma"/>
          <w:sz w:val="20"/>
          <w:szCs w:val="20"/>
        </w:rPr>
        <w:tab/>
        <w:t xml:space="preserve">Business Process Improvement </w:t>
      </w:r>
      <w:r w:rsidR="008949E5">
        <w:rPr>
          <w:rFonts w:ascii="Franklin Gothic Book" w:hAnsi="Franklin Gothic Book" w:cs="Tahoma"/>
          <w:sz w:val="20"/>
          <w:szCs w:val="20"/>
        </w:rPr>
        <w:tab/>
      </w:r>
      <w:r w:rsidR="008949E5">
        <w:rPr>
          <w:rFonts w:ascii="Franklin Gothic Book" w:hAnsi="Franklin Gothic Book" w:cs="Tahoma"/>
          <w:sz w:val="20"/>
          <w:szCs w:val="20"/>
        </w:rPr>
        <w:tab/>
      </w:r>
      <w:r w:rsidRPr="00C03034">
        <w:rPr>
          <w:rFonts w:ascii="Franklin Gothic Book" w:hAnsi="Franklin Gothic Book" w:cs="Tahoma"/>
          <w:sz w:val="20"/>
          <w:szCs w:val="20"/>
        </w:rPr>
        <w:t>Quality Assurance</w:t>
      </w:r>
    </w:p>
    <w:p w:rsidR="00C03034" w:rsidRPr="00C03034" w:rsidRDefault="00C03034" w:rsidP="00C03034">
      <w:pPr>
        <w:shd w:val="clear" w:color="auto" w:fill="FFFFFF"/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 w:rsidRPr="00C03034">
        <w:rPr>
          <w:rFonts w:ascii="Franklin Gothic Book" w:hAnsi="Franklin Gothic Book" w:cs="Tahoma"/>
          <w:sz w:val="20"/>
          <w:szCs w:val="20"/>
        </w:rPr>
        <w:t>E</w:t>
      </w:r>
      <w:r>
        <w:rPr>
          <w:rFonts w:ascii="Franklin Gothic Book" w:hAnsi="Franklin Gothic Book" w:cs="Tahoma"/>
          <w:sz w:val="20"/>
          <w:szCs w:val="20"/>
        </w:rPr>
        <w:t xml:space="preserve">nd-to-End Project Management   </w:t>
      </w:r>
      <w:r>
        <w:rPr>
          <w:rFonts w:ascii="Franklin Gothic Book" w:hAnsi="Franklin Gothic Book" w:cs="Tahoma"/>
          <w:sz w:val="20"/>
          <w:szCs w:val="20"/>
        </w:rPr>
        <w:tab/>
      </w:r>
      <w:r>
        <w:rPr>
          <w:rFonts w:ascii="Franklin Gothic Book" w:hAnsi="Franklin Gothic Book" w:cs="Tahoma"/>
          <w:sz w:val="20"/>
          <w:szCs w:val="20"/>
        </w:rPr>
        <w:tab/>
      </w:r>
      <w:r w:rsidRPr="00C03034">
        <w:rPr>
          <w:rFonts w:ascii="Franklin Gothic Book" w:hAnsi="Franklin Gothic Book" w:cs="Tahoma"/>
          <w:sz w:val="20"/>
          <w:szCs w:val="20"/>
        </w:rPr>
        <w:t>Custo</w:t>
      </w:r>
      <w:r>
        <w:rPr>
          <w:rFonts w:ascii="Franklin Gothic Book" w:hAnsi="Franklin Gothic Book" w:cs="Tahoma"/>
          <w:sz w:val="20"/>
          <w:szCs w:val="20"/>
        </w:rPr>
        <w:t xml:space="preserve">mer Service Excellence (SLAs)  </w:t>
      </w:r>
      <w:r>
        <w:rPr>
          <w:rFonts w:ascii="Franklin Gothic Book" w:hAnsi="Franklin Gothic Book" w:cs="Tahoma"/>
          <w:sz w:val="20"/>
          <w:szCs w:val="20"/>
        </w:rPr>
        <w:tab/>
      </w:r>
      <w:r w:rsidR="008949E5" w:rsidRPr="008949E5">
        <w:rPr>
          <w:rFonts w:ascii="Franklin Gothic Book" w:hAnsi="Franklin Gothic Book" w:cs="Tahoma"/>
          <w:sz w:val="20"/>
          <w:szCs w:val="20"/>
        </w:rPr>
        <w:t>Profitability Improvements</w:t>
      </w:r>
    </w:p>
    <w:p w:rsidR="00C03034" w:rsidRPr="00C03034" w:rsidRDefault="00C03034" w:rsidP="00C03034">
      <w:pPr>
        <w:shd w:val="clear" w:color="auto" w:fill="FFFFFF"/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 w:rsidRPr="00C03034">
        <w:rPr>
          <w:rFonts w:ascii="Franklin Gothic Book" w:hAnsi="Franklin Gothic Book" w:cs="Tahoma"/>
          <w:sz w:val="20"/>
          <w:szCs w:val="20"/>
        </w:rPr>
        <w:t>M</w:t>
      </w:r>
      <w:r>
        <w:rPr>
          <w:rFonts w:ascii="Franklin Gothic Book" w:hAnsi="Franklin Gothic Book" w:cs="Tahoma"/>
          <w:sz w:val="20"/>
          <w:szCs w:val="20"/>
        </w:rPr>
        <w:t>anagement Reviews / MIS Reports</w:t>
      </w:r>
      <w:r>
        <w:rPr>
          <w:rFonts w:ascii="Franklin Gothic Book" w:hAnsi="Franklin Gothic Book" w:cs="Tahoma"/>
          <w:sz w:val="20"/>
          <w:szCs w:val="20"/>
        </w:rPr>
        <w:tab/>
        <w:t xml:space="preserve">SLAs / Compliances  </w:t>
      </w:r>
      <w:r>
        <w:rPr>
          <w:rFonts w:ascii="Franklin Gothic Book" w:hAnsi="Franklin Gothic Book" w:cs="Tahoma"/>
          <w:sz w:val="20"/>
          <w:szCs w:val="20"/>
        </w:rPr>
        <w:tab/>
      </w:r>
      <w:r>
        <w:rPr>
          <w:rFonts w:ascii="Franklin Gothic Book" w:hAnsi="Franklin Gothic Book" w:cs="Tahoma"/>
          <w:sz w:val="20"/>
          <w:szCs w:val="20"/>
        </w:rPr>
        <w:tab/>
      </w:r>
      <w:r>
        <w:rPr>
          <w:rFonts w:ascii="Franklin Gothic Book" w:hAnsi="Franklin Gothic Book" w:cs="Tahoma"/>
          <w:sz w:val="20"/>
          <w:szCs w:val="20"/>
        </w:rPr>
        <w:tab/>
      </w:r>
      <w:r w:rsidRPr="00C03034">
        <w:rPr>
          <w:rFonts w:ascii="Franklin Gothic Book" w:hAnsi="Franklin Gothic Book" w:cs="Tahoma"/>
          <w:sz w:val="20"/>
          <w:szCs w:val="20"/>
        </w:rPr>
        <w:t>Team Leadership / Trainings</w:t>
      </w:r>
    </w:p>
    <w:p w:rsidR="00C03034" w:rsidRPr="00AB273C" w:rsidRDefault="00C03034" w:rsidP="00C03034">
      <w:pPr>
        <w:shd w:val="clear" w:color="auto" w:fill="FFFFFF"/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</w:p>
    <w:p w:rsidR="00AB273C" w:rsidRPr="00AB273C" w:rsidRDefault="00AB273C" w:rsidP="00C03034">
      <w:pPr>
        <w:pBdr>
          <w:top w:val="single" w:sz="4" w:space="1" w:color="auto"/>
          <w:bottom w:val="single" w:sz="4" w:space="1" w:color="auto"/>
        </w:pBdr>
        <w:shd w:val="clear" w:color="auto" w:fill="000000"/>
        <w:spacing w:after="0" w:line="240" w:lineRule="auto"/>
        <w:contextualSpacing/>
        <w:jc w:val="center"/>
        <w:outlineLvl w:val="2"/>
        <w:rPr>
          <w:rFonts w:ascii="Franklin Gothic Book" w:eastAsia="Times New Roman" w:hAnsi="Franklin Gothic Book"/>
          <w:b/>
          <w:spacing w:val="60"/>
          <w:sz w:val="20"/>
          <w:szCs w:val="20"/>
          <w:lang w:val="en-GB"/>
        </w:rPr>
      </w:pPr>
      <w:r w:rsidRPr="00AB273C">
        <w:rPr>
          <w:rFonts w:ascii="Franklin Gothic Book" w:eastAsia="Times New Roman" w:hAnsi="Franklin Gothic Book"/>
          <w:b/>
          <w:spacing w:val="60"/>
          <w:sz w:val="20"/>
          <w:szCs w:val="20"/>
          <w:lang w:val="en-GB"/>
        </w:rPr>
        <w:t>WORK EXPERIENCE</w:t>
      </w:r>
    </w:p>
    <w:p w:rsidR="00AB273C" w:rsidRDefault="00AB273C" w:rsidP="00AB273C">
      <w:p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</w:p>
    <w:p w:rsidR="007C486A" w:rsidRPr="00AB273C" w:rsidRDefault="007C486A" w:rsidP="007C486A">
      <w:p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</w:p>
    <w:p w:rsidR="007C486A" w:rsidRDefault="00B156E8" w:rsidP="007C486A">
      <w:pPr>
        <w:shd w:val="clear" w:color="auto" w:fill="DAEEF3"/>
        <w:spacing w:after="0" w:line="240" w:lineRule="auto"/>
        <w:jc w:val="center"/>
        <w:rPr>
          <w:rFonts w:ascii="Franklin Gothic Book" w:hAnsi="Franklin Gothic Book" w:cs="Tahoma"/>
          <w:b/>
          <w:sz w:val="20"/>
          <w:szCs w:val="20"/>
        </w:rPr>
      </w:pPr>
      <w:r>
        <w:rPr>
          <w:rFonts w:ascii="Franklin Gothic Book" w:hAnsi="Franklin Gothic Book" w:cs="Tahoma"/>
          <w:b/>
          <w:sz w:val="20"/>
          <w:szCs w:val="20"/>
        </w:rPr>
        <w:t>From</w:t>
      </w:r>
      <w:r w:rsidR="007C486A">
        <w:rPr>
          <w:rFonts w:ascii="Franklin Gothic Book" w:hAnsi="Franklin Gothic Book" w:cs="Tahoma"/>
          <w:b/>
          <w:sz w:val="20"/>
          <w:szCs w:val="20"/>
        </w:rPr>
        <w:t xml:space="preserve"> Sep’19</w:t>
      </w:r>
      <w:r>
        <w:rPr>
          <w:rFonts w:ascii="Franklin Gothic Book" w:hAnsi="Franklin Gothic Book" w:cs="Tahoma"/>
          <w:b/>
          <w:sz w:val="20"/>
          <w:szCs w:val="20"/>
        </w:rPr>
        <w:t xml:space="preserve"> to Jan'20 </w:t>
      </w:r>
      <w:r w:rsidR="007C486A" w:rsidRPr="00C03034">
        <w:rPr>
          <w:rFonts w:ascii="Franklin Gothic Book" w:hAnsi="Franklin Gothic Book" w:cs="Tahoma"/>
          <w:b/>
          <w:sz w:val="20"/>
          <w:szCs w:val="20"/>
        </w:rPr>
        <w:t xml:space="preserve">: </w:t>
      </w:r>
      <w:r w:rsidR="007C486A">
        <w:rPr>
          <w:rFonts w:ascii="Franklin Gothic Book" w:hAnsi="Franklin Gothic Book" w:cs="Tahoma"/>
          <w:b/>
          <w:sz w:val="20"/>
          <w:szCs w:val="20"/>
        </w:rPr>
        <w:t xml:space="preserve">Saarathi Health Care </w:t>
      </w:r>
      <w:r w:rsidR="007C486A" w:rsidRPr="00E22216">
        <w:rPr>
          <w:rFonts w:ascii="Franklin Gothic Book" w:hAnsi="Franklin Gothic Book" w:cs="Tahoma"/>
          <w:b/>
          <w:sz w:val="20"/>
          <w:szCs w:val="20"/>
        </w:rPr>
        <w:t>, Mumbai as Operations Manager</w:t>
      </w:r>
    </w:p>
    <w:p w:rsidR="007C486A" w:rsidRPr="00E22216" w:rsidRDefault="007C486A" w:rsidP="007C486A">
      <w:pPr>
        <w:shd w:val="clear" w:color="auto" w:fill="DAEEF3"/>
        <w:spacing w:after="0" w:line="240" w:lineRule="auto"/>
        <w:jc w:val="center"/>
        <w:rPr>
          <w:rFonts w:ascii="Franklin Gothic Book" w:hAnsi="Franklin Gothic Book" w:cs="Tahoma"/>
          <w:b/>
          <w:sz w:val="20"/>
          <w:szCs w:val="20"/>
        </w:rPr>
      </w:pPr>
      <w:r>
        <w:rPr>
          <w:rFonts w:ascii="Franklin Gothic Book" w:hAnsi="Franklin Gothic Book" w:cs="Tahoma"/>
          <w:b/>
          <w:sz w:val="20"/>
          <w:szCs w:val="20"/>
        </w:rPr>
        <w:t xml:space="preserve">Processes: </w:t>
      </w:r>
      <w:r w:rsidRPr="00E65C08">
        <w:rPr>
          <w:rFonts w:ascii="Franklin Gothic Book" w:hAnsi="Franklin Gothic Book" w:cs="Tahoma"/>
          <w:sz w:val="20"/>
          <w:szCs w:val="20"/>
        </w:rPr>
        <w:t>Healthcare Patient Access / Patient Support</w:t>
      </w:r>
    </w:p>
    <w:p w:rsidR="007C486A" w:rsidRPr="00E22216" w:rsidRDefault="007C486A" w:rsidP="007C486A">
      <w:pPr>
        <w:spacing w:after="0" w:line="240" w:lineRule="auto"/>
        <w:rPr>
          <w:rFonts w:ascii="Franklin Gothic Book" w:hAnsi="Franklin Gothic Book" w:cs="Tahoma"/>
          <w:sz w:val="20"/>
          <w:szCs w:val="20"/>
        </w:rPr>
      </w:pPr>
    </w:p>
    <w:p w:rsidR="007C486A" w:rsidRPr="00E22216" w:rsidRDefault="007C486A" w:rsidP="007C486A">
      <w:pPr>
        <w:spacing w:after="0" w:line="240" w:lineRule="auto"/>
        <w:rPr>
          <w:rFonts w:ascii="Franklin Gothic Book" w:hAnsi="Franklin Gothic Book" w:cs="Tahoma"/>
          <w:b/>
          <w:sz w:val="20"/>
          <w:szCs w:val="20"/>
        </w:rPr>
      </w:pPr>
      <w:r w:rsidRPr="00E22216">
        <w:rPr>
          <w:rFonts w:ascii="Franklin Gothic Book" w:hAnsi="Franklin Gothic Book" w:cs="Tahoma"/>
          <w:b/>
          <w:sz w:val="20"/>
          <w:szCs w:val="20"/>
        </w:rPr>
        <w:t>Role:</w:t>
      </w:r>
      <w:r w:rsidR="00A210B8">
        <w:rPr>
          <w:rFonts w:ascii="Franklin Gothic Book" w:hAnsi="Franklin Gothic Book" w:cs="Tahoma"/>
          <w:b/>
          <w:sz w:val="20"/>
          <w:szCs w:val="20"/>
        </w:rPr>
        <w:t xml:space="preserve"> (</w:t>
      </w:r>
      <w:r>
        <w:rPr>
          <w:rFonts w:ascii="Franklin Gothic Book" w:hAnsi="Franklin Gothic Book" w:cs="Tahoma"/>
          <w:b/>
          <w:sz w:val="20"/>
          <w:szCs w:val="20"/>
        </w:rPr>
        <w:t>same as in Health Care at Home)</w:t>
      </w:r>
    </w:p>
    <w:p w:rsidR="007C486A" w:rsidRDefault="007C486A" w:rsidP="007C486A">
      <w:p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</w:p>
    <w:p w:rsidR="007C486A" w:rsidRPr="008B4306" w:rsidRDefault="00A264EA" w:rsidP="007C486A">
      <w:pPr>
        <w:spacing w:after="0" w:line="240" w:lineRule="auto"/>
        <w:jc w:val="both"/>
        <w:rPr>
          <w:rFonts w:ascii="Franklin Gothic Book" w:hAnsi="Franklin Gothic Book" w:cs="Tahoma"/>
          <w:b/>
          <w:sz w:val="20"/>
          <w:szCs w:val="20"/>
        </w:rPr>
      </w:pPr>
      <w:r>
        <w:rPr>
          <w:rFonts w:ascii="Franklin Gothic Book" w:hAnsi="Franklin Gothic Book" w:cs="Tahoma"/>
          <w:b/>
          <w:sz w:val="20"/>
          <w:szCs w:val="20"/>
        </w:rPr>
        <w:t xml:space="preserve">Few of the </w:t>
      </w:r>
      <w:r w:rsidR="007C486A" w:rsidRPr="008B4306">
        <w:rPr>
          <w:rFonts w:ascii="Franklin Gothic Book" w:hAnsi="Franklin Gothic Book" w:cs="Tahoma"/>
          <w:b/>
          <w:sz w:val="20"/>
          <w:szCs w:val="20"/>
        </w:rPr>
        <w:t>Processes Handled</w:t>
      </w:r>
      <w:r w:rsidR="007C486A">
        <w:rPr>
          <w:rFonts w:ascii="Franklin Gothic Book" w:hAnsi="Franklin Gothic Book" w:cs="Tahoma"/>
          <w:b/>
          <w:sz w:val="20"/>
          <w:szCs w:val="20"/>
        </w:rPr>
        <w:t xml:space="preserve"> – Brief Description</w:t>
      </w:r>
    </w:p>
    <w:p w:rsidR="007C486A" w:rsidRDefault="007C486A" w:rsidP="007C486A">
      <w:pPr>
        <w:spacing w:after="0" w:line="240" w:lineRule="auto"/>
        <w:rPr>
          <w:rFonts w:ascii="Franklin Gothic Book" w:hAnsi="Franklin Gothic Book" w:cs="Tahoma"/>
          <w:sz w:val="20"/>
          <w:szCs w:val="20"/>
        </w:rPr>
      </w:pPr>
    </w:p>
    <w:p w:rsidR="007C486A" w:rsidRDefault="007C486A" w:rsidP="007C486A">
      <w:pPr>
        <w:pStyle w:val="ListParagraph"/>
        <w:numPr>
          <w:ilvl w:val="0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Sneh Patient support program – program initiated by GSK Pharma</w:t>
      </w:r>
    </w:p>
    <w:p w:rsidR="0044322B" w:rsidRDefault="0044322B" w:rsidP="007C486A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Dieticians on field to visit doctor  OPD for patient counselling on diet</w:t>
      </w:r>
    </w:p>
    <w:p w:rsidR="007C486A" w:rsidRDefault="007C486A" w:rsidP="007C486A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Coordinating with 85 dieticians on field pan india plus 4 project leads in for zones.</w:t>
      </w:r>
    </w:p>
    <w:p w:rsidR="007C486A" w:rsidRDefault="007C486A" w:rsidP="007C486A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Daily reporting from the tem w.r.t. opd visits and count of patients they have counselled.</w:t>
      </w:r>
    </w:p>
    <w:p w:rsidR="0044322B" w:rsidRDefault="0044322B" w:rsidP="007C486A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Taking daily report and update from project leads.</w:t>
      </w:r>
    </w:p>
    <w:p w:rsidR="007C486A" w:rsidRDefault="007C486A" w:rsidP="007C486A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Coordinating with client for any issues or support</w:t>
      </w:r>
    </w:p>
    <w:p w:rsidR="007C486A" w:rsidRDefault="0044322B" w:rsidP="007C486A">
      <w:pPr>
        <w:pStyle w:val="ListParagraph"/>
        <w:numPr>
          <w:ilvl w:val="0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Lynparza</w:t>
      </w:r>
      <w:r w:rsidR="007C486A">
        <w:rPr>
          <w:rFonts w:ascii="Franklin Gothic Book" w:hAnsi="Franklin Gothic Book" w:cs="Tahoma"/>
          <w:sz w:val="20"/>
          <w:szCs w:val="20"/>
        </w:rPr>
        <w:t xml:space="preserve"> PSP – Program initiated</w:t>
      </w:r>
      <w:r>
        <w:rPr>
          <w:rFonts w:ascii="Franklin Gothic Book" w:hAnsi="Franklin Gothic Book" w:cs="Tahoma"/>
          <w:sz w:val="20"/>
          <w:szCs w:val="20"/>
        </w:rPr>
        <w:t xml:space="preserve"> by AstraZeneca</w:t>
      </w:r>
    </w:p>
    <w:p w:rsidR="007C486A" w:rsidRDefault="007C486A" w:rsidP="007C486A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The program</w:t>
      </w:r>
      <w:r w:rsidR="0044322B">
        <w:rPr>
          <w:rFonts w:ascii="Franklin Gothic Book" w:hAnsi="Franklin Gothic Book" w:cs="Tahoma"/>
          <w:sz w:val="20"/>
          <w:szCs w:val="20"/>
        </w:rPr>
        <w:t xml:space="preserve"> provides 3 boxes of </w:t>
      </w:r>
      <w:r>
        <w:rPr>
          <w:rFonts w:ascii="Franklin Gothic Book" w:hAnsi="Franklin Gothic Book" w:cs="Tahoma"/>
          <w:sz w:val="20"/>
          <w:szCs w:val="20"/>
        </w:rPr>
        <w:t xml:space="preserve"> free medicine upon purchase of </w:t>
      </w:r>
      <w:r w:rsidR="0044322B">
        <w:rPr>
          <w:rFonts w:ascii="Franklin Gothic Book" w:hAnsi="Franklin Gothic Book" w:cs="Tahoma"/>
          <w:sz w:val="20"/>
          <w:szCs w:val="20"/>
        </w:rPr>
        <w:t>1 box by the patient</w:t>
      </w:r>
      <w:r>
        <w:rPr>
          <w:rFonts w:ascii="Franklin Gothic Book" w:hAnsi="Franklin Gothic Book" w:cs="Tahoma"/>
          <w:sz w:val="20"/>
          <w:szCs w:val="20"/>
        </w:rPr>
        <w:t>.</w:t>
      </w:r>
    </w:p>
    <w:p w:rsidR="007C486A" w:rsidRDefault="007C486A" w:rsidP="007C486A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Checking and auditing the enrolment documents as previously purchase invoice , patient consent form &amp; Rx.</w:t>
      </w:r>
      <w:r w:rsidR="00A86BDD">
        <w:rPr>
          <w:rFonts w:ascii="Franklin Gothic Book" w:hAnsi="Franklin Gothic Book" w:cs="Tahoma"/>
          <w:sz w:val="20"/>
          <w:szCs w:val="20"/>
        </w:rPr>
        <w:t>photo id proof</w:t>
      </w:r>
    </w:p>
    <w:p w:rsidR="007C486A" w:rsidRDefault="007C486A" w:rsidP="007C486A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 xml:space="preserve">Following up with distribution </w:t>
      </w:r>
      <w:r w:rsidR="00DD74AA">
        <w:rPr>
          <w:rFonts w:ascii="Franklin Gothic Book" w:hAnsi="Franklin Gothic Book" w:cs="Tahoma"/>
          <w:sz w:val="20"/>
          <w:szCs w:val="20"/>
        </w:rPr>
        <w:t>centres</w:t>
      </w:r>
      <w:r>
        <w:rPr>
          <w:rFonts w:ascii="Franklin Gothic Book" w:hAnsi="Franklin Gothic Book" w:cs="Tahoma"/>
          <w:sz w:val="20"/>
          <w:szCs w:val="20"/>
        </w:rPr>
        <w:t xml:space="preserve"> for the supply of drug to the patient</w:t>
      </w:r>
      <w:r w:rsidR="00A86BDD">
        <w:rPr>
          <w:rFonts w:ascii="Franklin Gothic Book" w:hAnsi="Franklin Gothic Book" w:cs="Tahoma"/>
          <w:sz w:val="20"/>
          <w:szCs w:val="20"/>
        </w:rPr>
        <w:t xml:space="preserve"> as well as pick up of the emty box from the patient.</w:t>
      </w:r>
    </w:p>
    <w:p w:rsidR="007C486A" w:rsidRDefault="007C486A" w:rsidP="007C486A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 xml:space="preserve"> Weekly and monthly reports to client.</w:t>
      </w:r>
    </w:p>
    <w:p w:rsidR="007C486A" w:rsidRDefault="007C486A" w:rsidP="007C486A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 xml:space="preserve">Checking the handling time of calls for inhouse team </w:t>
      </w:r>
    </w:p>
    <w:p w:rsidR="007C486A" w:rsidRDefault="007C486A" w:rsidP="007C486A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Cross checking that each and every missed calls need to be called back with 2 hrs</w:t>
      </w:r>
    </w:p>
    <w:p w:rsidR="007C486A" w:rsidRDefault="007C486A" w:rsidP="007C486A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lastRenderedPageBreak/>
        <w:t>Handling escalation call from the patient.</w:t>
      </w:r>
    </w:p>
    <w:p w:rsidR="007C486A" w:rsidRDefault="007C486A" w:rsidP="007C486A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Coordinating with client for any issues or support</w:t>
      </w:r>
    </w:p>
    <w:p w:rsidR="007C486A" w:rsidRDefault="00A86BDD" w:rsidP="007C486A">
      <w:pPr>
        <w:pStyle w:val="ListParagraph"/>
        <w:numPr>
          <w:ilvl w:val="0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Get to Goal</w:t>
      </w:r>
      <w:r w:rsidR="007C486A">
        <w:rPr>
          <w:rFonts w:ascii="Franklin Gothic Book" w:hAnsi="Franklin Gothic Book" w:cs="Tahoma"/>
          <w:sz w:val="20"/>
          <w:szCs w:val="20"/>
        </w:rPr>
        <w:t xml:space="preserve"> PSP – program initiated</w:t>
      </w:r>
      <w:r>
        <w:rPr>
          <w:rFonts w:ascii="Franklin Gothic Book" w:hAnsi="Franklin Gothic Book" w:cs="Tahoma"/>
          <w:sz w:val="20"/>
          <w:szCs w:val="20"/>
        </w:rPr>
        <w:t xml:space="preserve"> by MSD</w:t>
      </w:r>
    </w:p>
    <w:p w:rsidR="007C486A" w:rsidRDefault="007C486A" w:rsidP="007C486A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 xml:space="preserve">This is a PSP where we </w:t>
      </w:r>
      <w:r w:rsidR="00A86BDD">
        <w:rPr>
          <w:rFonts w:ascii="Franklin Gothic Book" w:hAnsi="Franklin Gothic Book" w:cs="Tahoma"/>
          <w:sz w:val="20"/>
          <w:szCs w:val="20"/>
        </w:rPr>
        <w:t>do HBA1C and RBS test in the camps organised by MSD team after consulting the doctor.</w:t>
      </w:r>
      <w:r>
        <w:rPr>
          <w:rFonts w:ascii="Franklin Gothic Book" w:hAnsi="Franklin Gothic Book" w:cs="Tahoma"/>
          <w:sz w:val="20"/>
          <w:szCs w:val="20"/>
        </w:rPr>
        <w:t>.</w:t>
      </w:r>
    </w:p>
    <w:p w:rsidR="007C486A" w:rsidRDefault="007C486A" w:rsidP="007C486A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 xml:space="preserve">Following </w:t>
      </w:r>
      <w:r w:rsidR="00A264EA">
        <w:rPr>
          <w:rFonts w:ascii="Franklin Gothic Book" w:hAnsi="Franklin Gothic Book" w:cs="Tahoma"/>
          <w:sz w:val="20"/>
          <w:szCs w:val="20"/>
        </w:rPr>
        <w:t>up with technicians on field for on time arrival at the venue with machine for the test.</w:t>
      </w:r>
    </w:p>
    <w:p w:rsidR="007C486A" w:rsidRDefault="007C486A" w:rsidP="007C486A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 xml:space="preserve"> Weekly and monthly reports to client.</w:t>
      </w:r>
    </w:p>
    <w:p w:rsidR="00A264EA" w:rsidRPr="00A264EA" w:rsidRDefault="007C486A" w:rsidP="00A264EA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Coordinating with client for any issues or support</w:t>
      </w:r>
    </w:p>
    <w:p w:rsidR="007C486A" w:rsidRPr="00AB273C" w:rsidRDefault="007C486A" w:rsidP="00AB273C">
      <w:p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</w:p>
    <w:p w:rsidR="00AB273C" w:rsidRDefault="00553F86" w:rsidP="00C03034">
      <w:pPr>
        <w:shd w:val="clear" w:color="auto" w:fill="DAEEF3"/>
        <w:spacing w:after="0" w:line="240" w:lineRule="auto"/>
        <w:jc w:val="center"/>
        <w:rPr>
          <w:rFonts w:ascii="Franklin Gothic Book" w:hAnsi="Franklin Gothic Book" w:cs="Tahoma"/>
          <w:b/>
          <w:sz w:val="20"/>
          <w:szCs w:val="20"/>
        </w:rPr>
      </w:pPr>
      <w:r>
        <w:rPr>
          <w:rFonts w:ascii="Franklin Gothic Book" w:hAnsi="Franklin Gothic Book" w:cs="Tahoma"/>
          <w:b/>
          <w:sz w:val="20"/>
          <w:szCs w:val="20"/>
        </w:rPr>
        <w:t>Aug’15 - Sep’19</w:t>
      </w:r>
      <w:r w:rsidR="00AB273C" w:rsidRPr="00C03034">
        <w:rPr>
          <w:rFonts w:ascii="Franklin Gothic Book" w:hAnsi="Franklin Gothic Book" w:cs="Tahoma"/>
          <w:b/>
          <w:sz w:val="20"/>
          <w:szCs w:val="20"/>
        </w:rPr>
        <w:t>: Health Care At</w:t>
      </w:r>
      <w:r w:rsidR="00E0705C">
        <w:rPr>
          <w:rFonts w:ascii="Franklin Gothic Book" w:hAnsi="Franklin Gothic Book" w:cs="Tahoma"/>
          <w:b/>
          <w:sz w:val="20"/>
          <w:szCs w:val="20"/>
        </w:rPr>
        <w:t xml:space="preserve"> </w:t>
      </w:r>
      <w:r w:rsidR="00AB273C" w:rsidRPr="00E22216">
        <w:rPr>
          <w:rFonts w:ascii="Franklin Gothic Book" w:hAnsi="Franklin Gothic Book" w:cs="Tahoma"/>
          <w:b/>
          <w:sz w:val="20"/>
          <w:szCs w:val="20"/>
        </w:rPr>
        <w:t xml:space="preserve">Home, </w:t>
      </w:r>
      <w:r w:rsidR="00E22216" w:rsidRPr="00E22216">
        <w:rPr>
          <w:rFonts w:ascii="Franklin Gothic Book" w:hAnsi="Franklin Gothic Book" w:cs="Tahoma"/>
          <w:b/>
          <w:sz w:val="20"/>
          <w:szCs w:val="20"/>
        </w:rPr>
        <w:t>Mumbai</w:t>
      </w:r>
      <w:r w:rsidR="00AB273C" w:rsidRPr="00E22216">
        <w:rPr>
          <w:rFonts w:ascii="Franklin Gothic Book" w:hAnsi="Franklin Gothic Book" w:cs="Tahoma"/>
          <w:b/>
          <w:sz w:val="20"/>
          <w:szCs w:val="20"/>
        </w:rPr>
        <w:t xml:space="preserve"> as Operations Manager</w:t>
      </w:r>
    </w:p>
    <w:p w:rsidR="00E65C08" w:rsidRPr="00E22216" w:rsidRDefault="00E65C08" w:rsidP="00C03034">
      <w:pPr>
        <w:shd w:val="clear" w:color="auto" w:fill="DAEEF3"/>
        <w:spacing w:after="0" w:line="240" w:lineRule="auto"/>
        <w:jc w:val="center"/>
        <w:rPr>
          <w:rFonts w:ascii="Franklin Gothic Book" w:hAnsi="Franklin Gothic Book" w:cs="Tahoma"/>
          <w:b/>
          <w:sz w:val="20"/>
          <w:szCs w:val="20"/>
        </w:rPr>
      </w:pPr>
      <w:r>
        <w:rPr>
          <w:rFonts w:ascii="Franklin Gothic Book" w:hAnsi="Franklin Gothic Book" w:cs="Tahoma"/>
          <w:b/>
          <w:sz w:val="20"/>
          <w:szCs w:val="20"/>
        </w:rPr>
        <w:t xml:space="preserve">Processes: </w:t>
      </w:r>
      <w:r w:rsidRPr="00E65C08">
        <w:rPr>
          <w:rFonts w:ascii="Franklin Gothic Book" w:hAnsi="Franklin Gothic Book" w:cs="Tahoma"/>
          <w:sz w:val="20"/>
          <w:szCs w:val="20"/>
        </w:rPr>
        <w:t>Healthcare Sales / Patient Access / Patient Support</w:t>
      </w:r>
    </w:p>
    <w:p w:rsidR="00AB273C" w:rsidRPr="00E22216" w:rsidRDefault="00AB273C" w:rsidP="003D1FA7">
      <w:pPr>
        <w:spacing w:after="0" w:line="240" w:lineRule="auto"/>
        <w:rPr>
          <w:rFonts w:ascii="Franklin Gothic Book" w:hAnsi="Franklin Gothic Book" w:cs="Tahoma"/>
          <w:sz w:val="20"/>
          <w:szCs w:val="20"/>
        </w:rPr>
      </w:pPr>
    </w:p>
    <w:p w:rsidR="003D1FA7" w:rsidRPr="00E22216" w:rsidRDefault="003D1FA7" w:rsidP="003D1FA7">
      <w:pPr>
        <w:spacing w:after="0" w:line="240" w:lineRule="auto"/>
        <w:rPr>
          <w:rFonts w:ascii="Franklin Gothic Book" w:hAnsi="Franklin Gothic Book" w:cs="Tahoma"/>
          <w:b/>
          <w:sz w:val="20"/>
          <w:szCs w:val="20"/>
        </w:rPr>
      </w:pPr>
      <w:r w:rsidRPr="00E22216">
        <w:rPr>
          <w:rFonts w:ascii="Franklin Gothic Book" w:hAnsi="Franklin Gothic Book" w:cs="Tahoma"/>
          <w:b/>
          <w:sz w:val="20"/>
          <w:szCs w:val="20"/>
        </w:rPr>
        <w:t>Role:</w:t>
      </w:r>
    </w:p>
    <w:p w:rsidR="003D1FA7" w:rsidRPr="00E22216" w:rsidRDefault="003D1FA7" w:rsidP="003D1FA7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Calibri"/>
          <w:sz w:val="20"/>
          <w:szCs w:val="20"/>
        </w:rPr>
      </w:pPr>
      <w:r w:rsidRPr="00E22216">
        <w:rPr>
          <w:rFonts w:ascii="Franklin Gothic Book" w:hAnsi="Franklin Gothic Book" w:cs="Tahoma"/>
          <w:sz w:val="20"/>
          <w:szCs w:val="20"/>
        </w:rPr>
        <w:t xml:space="preserve">Monitoring </w:t>
      </w:r>
      <w:r w:rsidRPr="00E22216">
        <w:rPr>
          <w:rFonts w:ascii="Franklin Gothic Book" w:hAnsi="Franklin Gothic Book" w:cs="Calibri"/>
          <w:sz w:val="20"/>
          <w:szCs w:val="20"/>
        </w:rPr>
        <w:t xml:space="preserve"> activities of team engaged in patient-care activities along with </w:t>
      </w:r>
      <w:r w:rsidRPr="00E22216">
        <w:rPr>
          <w:rFonts w:ascii="Franklin Gothic Book" w:hAnsi="Franklin Gothic Book" w:cs="Tahoma"/>
          <w:sz w:val="20"/>
          <w:szCs w:val="20"/>
        </w:rPr>
        <w:t>a team of 200 plus including agents, Project Managers and support staff</w:t>
      </w:r>
    </w:p>
    <w:p w:rsidR="003D1FA7" w:rsidRPr="00E22216" w:rsidRDefault="00120DFF" w:rsidP="003D1FA7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Managing multiple</w:t>
      </w:r>
      <w:r w:rsidR="003D1FA7" w:rsidRPr="00E22216">
        <w:rPr>
          <w:rFonts w:ascii="Franklin Gothic Book" w:hAnsi="Franklin Gothic Book" w:cs="Tahoma"/>
          <w:sz w:val="20"/>
          <w:szCs w:val="20"/>
        </w:rPr>
        <w:t xml:space="preserve"> portfolios consisting of inbound and outbound; operating within standard operating procedures (SOPs)</w:t>
      </w:r>
    </w:p>
    <w:p w:rsidR="003D1FA7" w:rsidRPr="00E22216" w:rsidRDefault="003D1FA7" w:rsidP="003D1FA7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 w:rsidRPr="00E22216">
        <w:rPr>
          <w:rFonts w:ascii="Franklin Gothic Book" w:hAnsi="Franklin Gothic Book" w:cs="Tahoma"/>
          <w:sz w:val="20"/>
          <w:szCs w:val="20"/>
        </w:rPr>
        <w:t>Interacting with other departments and management to resolve problems and expedite work</w:t>
      </w:r>
    </w:p>
    <w:p w:rsidR="003D1FA7" w:rsidRPr="00E22216" w:rsidRDefault="003D1FA7" w:rsidP="003D1FA7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 w:rsidRPr="00E22216">
        <w:rPr>
          <w:rFonts w:ascii="Franklin Gothic Book" w:hAnsi="Franklin Gothic Book" w:cs="Tahoma"/>
          <w:sz w:val="20"/>
          <w:szCs w:val="20"/>
        </w:rPr>
        <w:t>Addressing &amp; resolving complaints and answering questions of customers regarding services and procedures</w:t>
      </w:r>
    </w:p>
    <w:p w:rsidR="003D1FA7" w:rsidRPr="00E22216" w:rsidRDefault="003D1FA7" w:rsidP="003D1FA7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 w:rsidRPr="00E22216">
        <w:rPr>
          <w:rFonts w:ascii="Franklin Gothic Book" w:hAnsi="Franklin Gothic Book" w:cs="Tahoma"/>
          <w:sz w:val="20"/>
          <w:szCs w:val="20"/>
        </w:rPr>
        <w:t>Assessing and tracking work of the team members like reports, records, and applications for accuracy and content, and corrects errors; achieving the operational KRAs and client KPIs’ for each portfolio</w:t>
      </w:r>
    </w:p>
    <w:p w:rsidR="003D1FA7" w:rsidRPr="00E22216" w:rsidRDefault="003D1FA7" w:rsidP="003D1FA7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 w:rsidRPr="00E22216">
        <w:rPr>
          <w:rFonts w:ascii="Franklin Gothic Book" w:hAnsi="Franklin Gothic Book" w:cs="Tahoma"/>
          <w:sz w:val="20"/>
          <w:szCs w:val="20"/>
        </w:rPr>
        <w:t>Evaluating work of Project Managers and Project Leads; maintaining corporate relation with client</w:t>
      </w:r>
    </w:p>
    <w:p w:rsidR="003D1FA7" w:rsidRPr="00E22216" w:rsidRDefault="003D1FA7" w:rsidP="003D1FA7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 w:rsidRPr="00E22216">
        <w:rPr>
          <w:rFonts w:ascii="Franklin Gothic Book" w:hAnsi="Franklin Gothic Book" w:cs="Tahoma"/>
          <w:sz w:val="20"/>
          <w:szCs w:val="20"/>
        </w:rPr>
        <w:t>Increasing of billable head count for each process</w:t>
      </w:r>
    </w:p>
    <w:p w:rsidR="003D1FA7" w:rsidRPr="00E22216" w:rsidRDefault="003D1FA7" w:rsidP="003D1FA7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 w:rsidRPr="00E22216">
        <w:rPr>
          <w:rFonts w:ascii="Franklin Gothic Book" w:hAnsi="Franklin Gothic Book" w:cs="Tahoma"/>
          <w:sz w:val="20"/>
          <w:szCs w:val="20"/>
        </w:rPr>
        <w:t>Ensuring:</w:t>
      </w:r>
    </w:p>
    <w:p w:rsidR="003D1FA7" w:rsidRPr="00E22216" w:rsidRDefault="003D1FA7" w:rsidP="00C0303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 w:rsidRPr="00E22216">
        <w:rPr>
          <w:rFonts w:ascii="Franklin Gothic Book" w:hAnsi="Franklin Gothic Book" w:cs="Tahoma"/>
          <w:sz w:val="20"/>
          <w:szCs w:val="20"/>
        </w:rPr>
        <w:t>Internal co-ordination with all the team for smooth functioning of operations</w:t>
      </w:r>
    </w:p>
    <w:p w:rsidR="003D1FA7" w:rsidRPr="00E22216" w:rsidRDefault="003D1FA7" w:rsidP="00C0303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 w:rsidRPr="00E22216">
        <w:rPr>
          <w:rFonts w:ascii="Franklin Gothic Book" w:hAnsi="Franklin Gothic Book" w:cs="Tahoma"/>
          <w:sz w:val="20"/>
          <w:szCs w:val="20"/>
        </w:rPr>
        <w:t>Timely resolution of clients request and escalations</w:t>
      </w:r>
    </w:p>
    <w:p w:rsidR="003D1FA7" w:rsidRPr="003D1FA7" w:rsidRDefault="003D1FA7" w:rsidP="00C03034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 w:rsidRPr="003D1FA7">
        <w:rPr>
          <w:rFonts w:ascii="Franklin Gothic Book" w:hAnsi="Franklin Gothic Book" w:cs="Tahoma"/>
          <w:sz w:val="20"/>
          <w:szCs w:val="20"/>
        </w:rPr>
        <w:t xml:space="preserve">Providing various data / report to client either on </w:t>
      </w:r>
      <w:r w:rsidR="00E22216">
        <w:rPr>
          <w:rFonts w:ascii="Franklin Gothic Book" w:hAnsi="Franklin Gothic Book" w:cs="Tahoma"/>
          <w:sz w:val="20"/>
          <w:szCs w:val="20"/>
        </w:rPr>
        <w:t>weekly, monthly basis or on adhoc basis</w:t>
      </w:r>
    </w:p>
    <w:p w:rsidR="003D1FA7" w:rsidRPr="003D1FA7" w:rsidRDefault="00C03034" w:rsidP="003D1FA7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Working towards</w:t>
      </w:r>
      <w:r w:rsidR="001214F6">
        <w:rPr>
          <w:rFonts w:ascii="Franklin Gothic Book" w:hAnsi="Franklin Gothic Book" w:cs="Tahoma"/>
          <w:sz w:val="20"/>
          <w:szCs w:val="20"/>
        </w:rPr>
        <w:t xml:space="preserve"> </w:t>
      </w:r>
      <w:r w:rsidRPr="003D1FA7">
        <w:rPr>
          <w:rFonts w:ascii="Franklin Gothic Book" w:hAnsi="Franklin Gothic Book" w:cs="Tahoma"/>
          <w:sz w:val="20"/>
          <w:szCs w:val="20"/>
        </w:rPr>
        <w:t>operational productivity and program profitability</w:t>
      </w:r>
    </w:p>
    <w:p w:rsidR="00C03034" w:rsidRPr="00C03034" w:rsidRDefault="00C03034" w:rsidP="00C03034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 w:rsidRPr="00C03034">
        <w:rPr>
          <w:rFonts w:ascii="Franklin Gothic Book" w:hAnsi="Franklin Gothic Book" w:cs="Tahoma"/>
          <w:sz w:val="20"/>
          <w:szCs w:val="20"/>
        </w:rPr>
        <w:t>Managing smooth functioning of processes in line with pre-set guidelines and help business in meeting  strategic goals</w:t>
      </w:r>
    </w:p>
    <w:p w:rsidR="00C03034" w:rsidRPr="00C03034" w:rsidRDefault="00C03034" w:rsidP="00C03034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 w:rsidRPr="00C03034">
        <w:rPr>
          <w:rFonts w:ascii="Franklin Gothic Book" w:hAnsi="Franklin Gothic Book" w:cs="Tahoma"/>
          <w:sz w:val="20"/>
          <w:szCs w:val="20"/>
        </w:rPr>
        <w:t>Mapping business requirements, identifying improvement areas &amp; implementing measures to implementing measures to maximize operational efficiency, achieve savings and maximize C - SAT levels</w:t>
      </w:r>
    </w:p>
    <w:p w:rsidR="00C03034" w:rsidRPr="00C03034" w:rsidRDefault="00C03034" w:rsidP="00C03034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 w:rsidRPr="00C03034">
        <w:rPr>
          <w:rFonts w:ascii="Franklin Gothic Book" w:hAnsi="Franklin Gothic Book" w:cs="Tahoma"/>
          <w:sz w:val="20"/>
          <w:szCs w:val="20"/>
        </w:rPr>
        <w:t>Facilitating MIS Reports &amp; Monthly Reviews with business stakeholders to keep a track of process operations and assist in critical decision-making process</w:t>
      </w:r>
    </w:p>
    <w:p w:rsidR="00C03034" w:rsidRPr="00C03034" w:rsidRDefault="00C03034" w:rsidP="00C03034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 w:rsidRPr="00C03034">
        <w:rPr>
          <w:rFonts w:ascii="Franklin Gothic Book" w:hAnsi="Franklin Gothic Book" w:cs="Tahoma"/>
          <w:sz w:val="20"/>
          <w:szCs w:val="20"/>
        </w:rPr>
        <w:t xml:space="preserve">Developing a framework for continuous improvement initiatives for enhancing performance across all functions; establishing new processes and transforming old ones at business unit level </w:t>
      </w:r>
    </w:p>
    <w:p w:rsidR="00C03034" w:rsidRPr="00C03034" w:rsidRDefault="00C03034" w:rsidP="00C03034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 w:rsidRPr="00C03034">
        <w:rPr>
          <w:rFonts w:ascii="Franklin Gothic Book" w:hAnsi="Franklin Gothic Book" w:cs="Tahoma"/>
          <w:sz w:val="20"/>
          <w:szCs w:val="20"/>
        </w:rPr>
        <w:t>Setting out quality standards /systems for various operational areas to facilitate a high-quality working experience, while adhering to the SLAs</w:t>
      </w:r>
    </w:p>
    <w:p w:rsidR="00C03034" w:rsidRPr="00C03034" w:rsidRDefault="00C03034" w:rsidP="00C03034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 w:rsidRPr="00C03034">
        <w:rPr>
          <w:rFonts w:ascii="Franklin Gothic Book" w:hAnsi="Franklin Gothic Book" w:cs="Tahoma"/>
          <w:sz w:val="20"/>
          <w:szCs w:val="20"/>
        </w:rPr>
        <w:t>Interacting with clients un-resolved issues, due-diligence, system study &amp; analysis and ensuring customer delight by resolving their issues in shortest possible time</w:t>
      </w:r>
    </w:p>
    <w:p w:rsidR="00C03034" w:rsidRPr="00C03034" w:rsidRDefault="00C03034" w:rsidP="00C03034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 w:rsidRPr="00C03034">
        <w:rPr>
          <w:rFonts w:ascii="Franklin Gothic Book" w:hAnsi="Franklin Gothic Book" w:cs="Tahoma"/>
          <w:sz w:val="20"/>
          <w:szCs w:val="20"/>
        </w:rPr>
        <w:t>Assessing customer feedback, evaluating areas of improvements and providing critical feedback to the associates on the same</w:t>
      </w:r>
    </w:p>
    <w:p w:rsidR="00C03034" w:rsidRDefault="00C03034" w:rsidP="00C03034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 w:rsidRPr="00C03034">
        <w:rPr>
          <w:rFonts w:ascii="Franklin Gothic Book" w:hAnsi="Franklin Gothic Book" w:cs="Tahoma"/>
          <w:sz w:val="20"/>
          <w:szCs w:val="20"/>
        </w:rPr>
        <w:t>Leading &amp; monitoring the performance of team members to ensure efficiency in process operations; facilitating need-based training programs to enhance their operational efficiency</w:t>
      </w:r>
    </w:p>
    <w:p w:rsidR="008B4306" w:rsidRDefault="008B4306" w:rsidP="008B4306">
      <w:p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</w:p>
    <w:p w:rsidR="008B4306" w:rsidRPr="008B4306" w:rsidRDefault="00A264EA" w:rsidP="008B4306">
      <w:pPr>
        <w:spacing w:after="0" w:line="240" w:lineRule="auto"/>
        <w:jc w:val="both"/>
        <w:rPr>
          <w:rFonts w:ascii="Franklin Gothic Book" w:hAnsi="Franklin Gothic Book" w:cs="Tahoma"/>
          <w:b/>
          <w:sz w:val="20"/>
          <w:szCs w:val="20"/>
        </w:rPr>
      </w:pPr>
      <w:r>
        <w:rPr>
          <w:rFonts w:ascii="Franklin Gothic Book" w:hAnsi="Franklin Gothic Book" w:cs="Tahoma"/>
          <w:b/>
          <w:sz w:val="20"/>
          <w:szCs w:val="20"/>
        </w:rPr>
        <w:t xml:space="preserve">Few of the </w:t>
      </w:r>
      <w:r w:rsidR="008B4306" w:rsidRPr="008B4306">
        <w:rPr>
          <w:rFonts w:ascii="Franklin Gothic Book" w:hAnsi="Franklin Gothic Book" w:cs="Tahoma"/>
          <w:b/>
          <w:sz w:val="20"/>
          <w:szCs w:val="20"/>
        </w:rPr>
        <w:t>Processes Handled</w:t>
      </w:r>
      <w:r w:rsidR="00252610">
        <w:rPr>
          <w:rFonts w:ascii="Franklin Gothic Book" w:hAnsi="Franklin Gothic Book" w:cs="Tahoma"/>
          <w:b/>
          <w:sz w:val="20"/>
          <w:szCs w:val="20"/>
        </w:rPr>
        <w:t xml:space="preserve"> – Brief Description</w:t>
      </w:r>
    </w:p>
    <w:p w:rsidR="00C03034" w:rsidRDefault="00C03034" w:rsidP="00C03034">
      <w:pPr>
        <w:spacing w:after="0" w:line="240" w:lineRule="auto"/>
        <w:rPr>
          <w:rFonts w:ascii="Franklin Gothic Book" w:hAnsi="Franklin Gothic Book" w:cs="Tahoma"/>
          <w:sz w:val="20"/>
          <w:szCs w:val="20"/>
        </w:rPr>
      </w:pPr>
    </w:p>
    <w:p w:rsidR="008B4306" w:rsidRDefault="008B4306" w:rsidP="008B4306">
      <w:pPr>
        <w:pStyle w:val="ListParagraph"/>
        <w:numPr>
          <w:ilvl w:val="0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Humrahi</w:t>
      </w:r>
      <w:r w:rsidR="000E0621">
        <w:rPr>
          <w:rFonts w:ascii="Franklin Gothic Book" w:hAnsi="Franklin Gothic Book" w:cs="Tahoma"/>
          <w:sz w:val="20"/>
          <w:szCs w:val="20"/>
        </w:rPr>
        <w:t xml:space="preserve"> </w:t>
      </w:r>
      <w:r w:rsidR="008B7BB5">
        <w:rPr>
          <w:rFonts w:ascii="Franklin Gothic Book" w:hAnsi="Franklin Gothic Book" w:cs="Tahoma"/>
          <w:sz w:val="20"/>
          <w:szCs w:val="20"/>
        </w:rPr>
        <w:t xml:space="preserve">Patient support program </w:t>
      </w:r>
      <w:r>
        <w:rPr>
          <w:rFonts w:ascii="Franklin Gothic Book" w:hAnsi="Franklin Gothic Book" w:cs="Tahoma"/>
          <w:sz w:val="20"/>
          <w:szCs w:val="20"/>
        </w:rPr>
        <w:t>– program initiated by Lupin</w:t>
      </w:r>
      <w:r w:rsidR="00A210B8">
        <w:rPr>
          <w:rFonts w:ascii="Franklin Gothic Book" w:hAnsi="Franklin Gothic Book" w:cs="Tahoma"/>
          <w:sz w:val="20"/>
          <w:szCs w:val="20"/>
        </w:rPr>
        <w:t xml:space="preserve"> </w:t>
      </w:r>
      <w:r>
        <w:rPr>
          <w:rFonts w:ascii="Franklin Gothic Book" w:hAnsi="Franklin Gothic Book" w:cs="Tahoma"/>
          <w:sz w:val="20"/>
          <w:szCs w:val="20"/>
        </w:rPr>
        <w:t>Phrama</w:t>
      </w:r>
    </w:p>
    <w:p w:rsidR="008B4306" w:rsidRDefault="008B4306" w:rsidP="008B4306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 xml:space="preserve">Coordinating with diabetic educator on field </w:t>
      </w:r>
      <w:r w:rsidR="00262B65">
        <w:rPr>
          <w:rFonts w:ascii="Franklin Gothic Book" w:hAnsi="Franklin Gothic Book" w:cs="Tahoma"/>
          <w:sz w:val="20"/>
          <w:szCs w:val="20"/>
        </w:rPr>
        <w:t>for issues and non-performance.</w:t>
      </w:r>
    </w:p>
    <w:p w:rsidR="008B4306" w:rsidRDefault="008B4306" w:rsidP="008B4306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Daily reporting from the te</w:t>
      </w:r>
      <w:r w:rsidR="00A210B8">
        <w:rPr>
          <w:rFonts w:ascii="Franklin Gothic Book" w:hAnsi="Franklin Gothic Book" w:cs="Tahoma"/>
          <w:sz w:val="20"/>
          <w:szCs w:val="20"/>
        </w:rPr>
        <w:t>a</w:t>
      </w:r>
      <w:r>
        <w:rPr>
          <w:rFonts w:ascii="Franklin Gothic Book" w:hAnsi="Franklin Gothic Book" w:cs="Tahoma"/>
          <w:sz w:val="20"/>
          <w:szCs w:val="20"/>
        </w:rPr>
        <w:t>m w.r.t. opd visits and count of patients they have counselled.</w:t>
      </w:r>
    </w:p>
    <w:p w:rsidR="008B4306" w:rsidRDefault="008B4306" w:rsidP="008B4306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Checking of necessary documents for enrolment for audit purpose like patient Rx, patient consent form.</w:t>
      </w:r>
    </w:p>
    <w:p w:rsidR="008B4306" w:rsidRDefault="008B4306" w:rsidP="008B4306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Monitoring on a weekly basis w.r.t. team performance as per the target set for them for doctor meeting as well as patient counselled.</w:t>
      </w:r>
    </w:p>
    <w:p w:rsidR="008B4306" w:rsidRDefault="008B4306" w:rsidP="008B4306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Weekly and monthly reports to client.</w:t>
      </w:r>
    </w:p>
    <w:p w:rsidR="008B4306" w:rsidRDefault="008B4306" w:rsidP="008B4306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 xml:space="preserve">Checking the handling time of calls for inhouse team </w:t>
      </w:r>
    </w:p>
    <w:p w:rsidR="008B4306" w:rsidRDefault="008B4306" w:rsidP="008B4306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Cross checking that each and every missed calls need to be called back with 2 hrs.</w:t>
      </w:r>
    </w:p>
    <w:p w:rsidR="007326B2" w:rsidRDefault="007326B2" w:rsidP="008B4306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Coordinating with client for any issues or support</w:t>
      </w:r>
    </w:p>
    <w:p w:rsidR="008B7BB5" w:rsidRDefault="00E63817" w:rsidP="008B4306">
      <w:pPr>
        <w:pStyle w:val="ListParagraph"/>
        <w:numPr>
          <w:ilvl w:val="0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Xarel</w:t>
      </w:r>
      <w:r w:rsidR="008B7BB5">
        <w:rPr>
          <w:rFonts w:ascii="Franklin Gothic Book" w:hAnsi="Franklin Gothic Book" w:cs="Tahoma"/>
          <w:sz w:val="20"/>
          <w:szCs w:val="20"/>
        </w:rPr>
        <w:t>to</w:t>
      </w:r>
      <w:r>
        <w:rPr>
          <w:rFonts w:ascii="Franklin Gothic Book" w:hAnsi="Franklin Gothic Book" w:cs="Tahoma"/>
          <w:sz w:val="20"/>
          <w:szCs w:val="20"/>
        </w:rPr>
        <w:t xml:space="preserve"> </w:t>
      </w:r>
      <w:r w:rsidR="008B7BB5">
        <w:rPr>
          <w:rFonts w:ascii="Franklin Gothic Book" w:hAnsi="Franklin Gothic Book" w:cs="Tahoma"/>
          <w:sz w:val="20"/>
          <w:szCs w:val="20"/>
        </w:rPr>
        <w:t>&amp;</w:t>
      </w:r>
      <w:r>
        <w:rPr>
          <w:rFonts w:ascii="Franklin Gothic Book" w:hAnsi="Franklin Gothic Book" w:cs="Tahoma"/>
          <w:sz w:val="20"/>
          <w:szCs w:val="20"/>
        </w:rPr>
        <w:t xml:space="preserve"> </w:t>
      </w:r>
      <w:r w:rsidR="008B7BB5">
        <w:rPr>
          <w:rFonts w:ascii="Franklin Gothic Book" w:hAnsi="Franklin Gothic Book" w:cs="Tahoma"/>
          <w:sz w:val="20"/>
          <w:szCs w:val="20"/>
        </w:rPr>
        <w:t>Visanne PSP – Program initiated by Bayer</w:t>
      </w:r>
    </w:p>
    <w:p w:rsidR="007326B2" w:rsidRDefault="007326B2" w:rsidP="008B7BB5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The program used to provided discounted and free medicine upon purchase of specified number of strips.</w:t>
      </w:r>
    </w:p>
    <w:p w:rsidR="007326B2" w:rsidRDefault="007326B2" w:rsidP="008B7BB5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Checking and auditing the enrolment documents as previously purchase invoice , patient consent form &amp; Rx.</w:t>
      </w:r>
    </w:p>
    <w:p w:rsidR="007326B2" w:rsidRDefault="007326B2" w:rsidP="008B7BB5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 xml:space="preserve">Following up with distribution </w:t>
      </w:r>
      <w:r w:rsidR="00DD74AA">
        <w:rPr>
          <w:rFonts w:ascii="Franklin Gothic Book" w:hAnsi="Franklin Gothic Book" w:cs="Tahoma"/>
          <w:sz w:val="20"/>
          <w:szCs w:val="20"/>
        </w:rPr>
        <w:t>centres</w:t>
      </w:r>
      <w:r>
        <w:rPr>
          <w:rFonts w:ascii="Franklin Gothic Book" w:hAnsi="Franklin Gothic Book" w:cs="Tahoma"/>
          <w:sz w:val="20"/>
          <w:szCs w:val="20"/>
        </w:rPr>
        <w:t xml:space="preserve"> for the supply of drug to the patient</w:t>
      </w:r>
    </w:p>
    <w:p w:rsidR="007326B2" w:rsidRDefault="007326B2" w:rsidP="007326B2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Weekly and monthly reports to client.</w:t>
      </w:r>
    </w:p>
    <w:p w:rsidR="007326B2" w:rsidRDefault="007326B2" w:rsidP="007326B2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 xml:space="preserve">Checking the handling time of calls for inhouse team </w:t>
      </w:r>
    </w:p>
    <w:p w:rsidR="008B4306" w:rsidRDefault="007326B2" w:rsidP="007326B2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Cross checking that each and every missed calls need to be called back with 2 hrs</w:t>
      </w:r>
    </w:p>
    <w:p w:rsidR="007326B2" w:rsidRDefault="007326B2" w:rsidP="007326B2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Handling escalation call from the patient.</w:t>
      </w:r>
    </w:p>
    <w:p w:rsidR="007326B2" w:rsidRDefault="007326B2" w:rsidP="007326B2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Coordinating with client for any issues or support</w:t>
      </w:r>
    </w:p>
    <w:p w:rsidR="007326B2" w:rsidRDefault="00252610" w:rsidP="007326B2">
      <w:pPr>
        <w:pStyle w:val="ListParagraph"/>
        <w:numPr>
          <w:ilvl w:val="0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lastRenderedPageBreak/>
        <w:t>Sparsh PSP – program initiated by DRL</w:t>
      </w:r>
    </w:p>
    <w:p w:rsidR="00252610" w:rsidRDefault="00252610" w:rsidP="00252610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This is a PSP where we issue 1 cycle of medicine</w:t>
      </w:r>
      <w:r w:rsidR="00A210B8">
        <w:rPr>
          <w:rFonts w:ascii="Franklin Gothic Book" w:hAnsi="Franklin Gothic Book" w:cs="Tahoma"/>
          <w:sz w:val="20"/>
          <w:szCs w:val="20"/>
        </w:rPr>
        <w:t xml:space="preserve"> free </w:t>
      </w:r>
      <w:r>
        <w:rPr>
          <w:rFonts w:ascii="Franklin Gothic Book" w:hAnsi="Franklin Gothic Book" w:cs="Tahoma"/>
          <w:sz w:val="20"/>
          <w:szCs w:val="20"/>
        </w:rPr>
        <w:t>upon patient purchasing 3 cycle of medicine by patient.</w:t>
      </w:r>
    </w:p>
    <w:p w:rsidR="00252610" w:rsidRDefault="00252610" w:rsidP="00252610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Checking and auditing the enrolment documents as previously purchase invoice , patient consent form &amp; Rx.</w:t>
      </w:r>
    </w:p>
    <w:p w:rsidR="00252610" w:rsidRDefault="00252610" w:rsidP="00252610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 xml:space="preserve">Following up with distribution </w:t>
      </w:r>
      <w:r w:rsidR="00DD74AA">
        <w:rPr>
          <w:rFonts w:ascii="Franklin Gothic Book" w:hAnsi="Franklin Gothic Book" w:cs="Tahoma"/>
          <w:sz w:val="20"/>
          <w:szCs w:val="20"/>
        </w:rPr>
        <w:t>centres</w:t>
      </w:r>
      <w:r>
        <w:rPr>
          <w:rFonts w:ascii="Franklin Gothic Book" w:hAnsi="Franklin Gothic Book" w:cs="Tahoma"/>
          <w:sz w:val="20"/>
          <w:szCs w:val="20"/>
        </w:rPr>
        <w:t xml:space="preserve"> for the supply of drug to the patient</w:t>
      </w:r>
    </w:p>
    <w:p w:rsidR="00252610" w:rsidRDefault="00252610" w:rsidP="00252610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 xml:space="preserve"> Weekly and monthly reports to client.</w:t>
      </w:r>
    </w:p>
    <w:p w:rsidR="00252610" w:rsidRDefault="00252610" w:rsidP="00252610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 xml:space="preserve">Checking the handling time of calls for inhouse team </w:t>
      </w:r>
    </w:p>
    <w:p w:rsidR="00252610" w:rsidRDefault="00252610" w:rsidP="00252610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Cross checking that each and every missed calls need to be called back with 2 hrs</w:t>
      </w:r>
    </w:p>
    <w:p w:rsidR="00252610" w:rsidRDefault="00252610" w:rsidP="00252610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Handling escalation call from the patient.</w:t>
      </w:r>
    </w:p>
    <w:p w:rsidR="00252610" w:rsidRDefault="00252610" w:rsidP="00252610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Coordinating with client for any issues or support</w:t>
      </w:r>
    </w:p>
    <w:p w:rsidR="00DC0C1C" w:rsidRDefault="00DC0C1C" w:rsidP="00DC0C1C">
      <w:pPr>
        <w:pStyle w:val="ListParagraph"/>
        <w:numPr>
          <w:ilvl w:val="0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Right To Happiness PSP – program initiated by Abbott</w:t>
      </w:r>
    </w:p>
    <w:p w:rsidR="00DC0C1C" w:rsidRDefault="00DC0C1C" w:rsidP="00DC0C1C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 xml:space="preserve"> This program is mainly for mentally depressed patients where we used to tele-counsel the patients.</w:t>
      </w:r>
    </w:p>
    <w:p w:rsidR="00DC0C1C" w:rsidRDefault="00DC0C1C" w:rsidP="00DC0C1C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Checking and auditing the enrolment documents as previously purchase invoice , patient consent form &amp; Rx.</w:t>
      </w:r>
    </w:p>
    <w:p w:rsidR="00DC0C1C" w:rsidRDefault="00DC0C1C" w:rsidP="00DC0C1C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Weekly and monthly reports to client.</w:t>
      </w:r>
    </w:p>
    <w:p w:rsidR="00DC0C1C" w:rsidRDefault="00DC0C1C" w:rsidP="00DC0C1C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 xml:space="preserve">Checking the handling time of calls for inhouse team </w:t>
      </w:r>
    </w:p>
    <w:p w:rsidR="00DC0C1C" w:rsidRDefault="00DC0C1C" w:rsidP="00DC0C1C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Cross checking that each and every missed calls need to be called back with 2 hrs</w:t>
      </w:r>
    </w:p>
    <w:p w:rsidR="00DC0C1C" w:rsidRDefault="00DC0C1C" w:rsidP="00DC0C1C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Handling escalation call from the patient.</w:t>
      </w:r>
    </w:p>
    <w:p w:rsidR="00DC0C1C" w:rsidRDefault="00DC0C1C" w:rsidP="00DC0C1C">
      <w:pPr>
        <w:pStyle w:val="ListParagraph"/>
        <w:numPr>
          <w:ilvl w:val="1"/>
          <w:numId w:val="17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Coordinating with client for any issues or support</w:t>
      </w:r>
    </w:p>
    <w:p w:rsidR="007326B2" w:rsidRPr="008B4306" w:rsidRDefault="007326B2" w:rsidP="007326B2">
      <w:pPr>
        <w:pStyle w:val="ListParagraph"/>
        <w:spacing w:after="0" w:line="240" w:lineRule="auto"/>
        <w:ind w:left="1440"/>
        <w:rPr>
          <w:rFonts w:ascii="Franklin Gothic Book" w:hAnsi="Franklin Gothic Book" w:cs="Tahoma"/>
          <w:sz w:val="20"/>
          <w:szCs w:val="20"/>
        </w:rPr>
      </w:pPr>
    </w:p>
    <w:p w:rsidR="008B4306" w:rsidRPr="00AB273C" w:rsidRDefault="008B4306" w:rsidP="00C03034">
      <w:pPr>
        <w:spacing w:after="0" w:line="240" w:lineRule="auto"/>
        <w:rPr>
          <w:rFonts w:ascii="Franklin Gothic Book" w:hAnsi="Franklin Gothic Book" w:cs="Tahoma"/>
          <w:sz w:val="20"/>
          <w:szCs w:val="20"/>
        </w:rPr>
      </w:pPr>
    </w:p>
    <w:p w:rsidR="00AB273C" w:rsidRPr="00C03034" w:rsidRDefault="00AB273C" w:rsidP="00C03034">
      <w:pPr>
        <w:shd w:val="clear" w:color="auto" w:fill="DAEEF3"/>
        <w:spacing w:after="0" w:line="240" w:lineRule="auto"/>
        <w:jc w:val="center"/>
        <w:rPr>
          <w:rFonts w:ascii="Franklin Gothic Book" w:hAnsi="Franklin Gothic Book" w:cs="Tahoma"/>
          <w:b/>
          <w:sz w:val="20"/>
          <w:szCs w:val="20"/>
        </w:rPr>
      </w:pPr>
      <w:r w:rsidRPr="00C03034">
        <w:rPr>
          <w:rFonts w:ascii="Franklin Gothic Book" w:hAnsi="Franklin Gothic Book" w:cs="Tahoma"/>
          <w:b/>
          <w:sz w:val="20"/>
          <w:szCs w:val="20"/>
        </w:rPr>
        <w:t xml:space="preserve">Feb’15 - Jul’15: 1Point1 Solutions (Effort </w:t>
      </w:r>
      <w:r w:rsidRPr="00E22216">
        <w:rPr>
          <w:rFonts w:ascii="Franklin Gothic Book" w:hAnsi="Franklin Gothic Book" w:cs="Tahoma"/>
          <w:b/>
          <w:sz w:val="20"/>
          <w:szCs w:val="20"/>
        </w:rPr>
        <w:t xml:space="preserve">BPO), </w:t>
      </w:r>
      <w:r w:rsidR="00E22216" w:rsidRPr="00E22216">
        <w:rPr>
          <w:rFonts w:ascii="Franklin Gothic Book" w:hAnsi="Franklin Gothic Book" w:cs="Tahoma"/>
          <w:b/>
          <w:sz w:val="20"/>
          <w:szCs w:val="20"/>
        </w:rPr>
        <w:t>Mumbai</w:t>
      </w:r>
      <w:r w:rsidRPr="00E22216">
        <w:rPr>
          <w:rFonts w:ascii="Franklin Gothic Book" w:hAnsi="Franklin Gothic Book" w:cs="Tahoma"/>
          <w:b/>
          <w:sz w:val="20"/>
          <w:szCs w:val="20"/>
        </w:rPr>
        <w:t xml:space="preserve"> as</w:t>
      </w:r>
      <w:r w:rsidRPr="00C03034">
        <w:rPr>
          <w:rFonts w:ascii="Franklin Gothic Book" w:hAnsi="Franklin Gothic Book" w:cs="Tahoma"/>
          <w:b/>
          <w:sz w:val="20"/>
          <w:szCs w:val="20"/>
        </w:rPr>
        <w:t xml:space="preserve"> Operations Manager</w:t>
      </w:r>
    </w:p>
    <w:p w:rsidR="00AB273C" w:rsidRDefault="00AB273C" w:rsidP="00DB6355">
      <w:pPr>
        <w:spacing w:after="0" w:line="240" w:lineRule="auto"/>
        <w:rPr>
          <w:rFonts w:ascii="Franklin Gothic Book" w:hAnsi="Franklin Gothic Book" w:cs="Tahoma"/>
          <w:sz w:val="20"/>
          <w:szCs w:val="20"/>
        </w:rPr>
      </w:pPr>
    </w:p>
    <w:p w:rsidR="00DB6355" w:rsidRDefault="00DB6355" w:rsidP="00DB6355">
      <w:p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 w:rsidRPr="003D1FA7">
        <w:rPr>
          <w:rFonts w:ascii="Franklin Gothic Book" w:hAnsi="Franklin Gothic Book" w:cs="Tahoma"/>
          <w:b/>
          <w:sz w:val="20"/>
          <w:szCs w:val="20"/>
        </w:rPr>
        <w:t>Role</w:t>
      </w:r>
      <w:r>
        <w:rPr>
          <w:rFonts w:ascii="Franklin Gothic Book" w:hAnsi="Franklin Gothic Book" w:cs="Tahoma"/>
          <w:sz w:val="20"/>
          <w:szCs w:val="20"/>
        </w:rPr>
        <w:t>:</w:t>
      </w:r>
    </w:p>
    <w:p w:rsidR="00DB6355" w:rsidRDefault="00DB6355" w:rsidP="00DB6355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Managed:</w:t>
      </w:r>
    </w:p>
    <w:p w:rsidR="00DB6355" w:rsidRPr="003D1FA7" w:rsidRDefault="00DB6355" w:rsidP="003D1FA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 w:rsidRPr="003D1FA7">
        <w:rPr>
          <w:rFonts w:ascii="Franklin Gothic Book" w:hAnsi="Franklin Gothic Book" w:cs="Tahoma"/>
          <w:sz w:val="20"/>
          <w:szCs w:val="20"/>
        </w:rPr>
        <w:t>Team of 300 plus including agents and support staff</w:t>
      </w:r>
    </w:p>
    <w:p w:rsidR="003D1FA7" w:rsidRPr="003D1FA7" w:rsidRDefault="00DB6355" w:rsidP="003D1FA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 w:rsidRPr="003D1FA7">
        <w:rPr>
          <w:rFonts w:ascii="Franklin Gothic Book" w:hAnsi="Franklin Gothic Book" w:cs="Tahoma"/>
          <w:sz w:val="20"/>
          <w:szCs w:val="20"/>
        </w:rPr>
        <w:t>16 portfolios con</w:t>
      </w:r>
      <w:r w:rsidR="003D1FA7" w:rsidRPr="003D1FA7">
        <w:rPr>
          <w:rFonts w:ascii="Franklin Gothic Book" w:hAnsi="Franklin Gothic Book" w:cs="Tahoma"/>
          <w:sz w:val="20"/>
          <w:szCs w:val="20"/>
        </w:rPr>
        <w:t>sisting of Inbound and outbound</w:t>
      </w:r>
    </w:p>
    <w:p w:rsidR="00DB6355" w:rsidRPr="00DB6355" w:rsidRDefault="003D1FA7" w:rsidP="003D1FA7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 xml:space="preserve">Achieved </w:t>
      </w:r>
      <w:r w:rsidR="00DB6355" w:rsidRPr="00DB6355">
        <w:rPr>
          <w:rFonts w:ascii="Franklin Gothic Book" w:hAnsi="Franklin Gothic Book" w:cs="Tahoma"/>
          <w:sz w:val="20"/>
          <w:szCs w:val="20"/>
        </w:rPr>
        <w:t xml:space="preserve">the operational KRAs and </w:t>
      </w:r>
      <w:r w:rsidRPr="00DB6355">
        <w:rPr>
          <w:rFonts w:ascii="Franklin Gothic Book" w:hAnsi="Franklin Gothic Book" w:cs="Tahoma"/>
          <w:sz w:val="20"/>
          <w:szCs w:val="20"/>
        </w:rPr>
        <w:t xml:space="preserve">client </w:t>
      </w:r>
      <w:r w:rsidR="00DB6355" w:rsidRPr="00DB6355">
        <w:rPr>
          <w:rFonts w:ascii="Franklin Gothic Book" w:hAnsi="Franklin Gothic Book" w:cs="Tahoma"/>
          <w:sz w:val="20"/>
          <w:szCs w:val="20"/>
        </w:rPr>
        <w:t>KPIs’</w:t>
      </w:r>
      <w:r>
        <w:rPr>
          <w:rFonts w:ascii="Franklin Gothic Book" w:hAnsi="Franklin Gothic Book" w:cs="Tahoma"/>
          <w:sz w:val="20"/>
          <w:szCs w:val="20"/>
        </w:rPr>
        <w:t xml:space="preserve"> for each portfolio</w:t>
      </w:r>
    </w:p>
    <w:p w:rsidR="00DB6355" w:rsidRPr="00DB6355" w:rsidRDefault="003D1FA7" w:rsidP="003D1FA7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 xml:space="preserve">Led </w:t>
      </w:r>
      <w:r w:rsidRPr="00DB6355">
        <w:rPr>
          <w:rFonts w:ascii="Franklin Gothic Book" w:hAnsi="Franklin Gothic Book" w:cs="Tahoma"/>
          <w:sz w:val="20"/>
          <w:szCs w:val="20"/>
        </w:rPr>
        <w:t xml:space="preserve">weekly, monthly and quarterly business </w:t>
      </w:r>
      <w:r w:rsidR="00DB6355" w:rsidRPr="00DB6355">
        <w:rPr>
          <w:rFonts w:ascii="Franklin Gothic Book" w:hAnsi="Franklin Gothic Book" w:cs="Tahoma"/>
          <w:sz w:val="20"/>
          <w:szCs w:val="20"/>
        </w:rPr>
        <w:t>review with client</w:t>
      </w:r>
      <w:r>
        <w:rPr>
          <w:rFonts w:ascii="Franklin Gothic Book" w:hAnsi="Franklin Gothic Book" w:cs="Tahoma"/>
          <w:sz w:val="20"/>
          <w:szCs w:val="20"/>
        </w:rPr>
        <w:t xml:space="preserve">; performed </w:t>
      </w:r>
      <w:r w:rsidRPr="00DB6355">
        <w:rPr>
          <w:rFonts w:ascii="Franklin Gothic Book" w:hAnsi="Franklin Gothic Book" w:cs="Tahoma"/>
          <w:sz w:val="20"/>
          <w:szCs w:val="20"/>
        </w:rPr>
        <w:t xml:space="preserve">daily </w:t>
      </w:r>
      <w:r w:rsidR="00DB6355" w:rsidRPr="00DB6355">
        <w:rPr>
          <w:rFonts w:ascii="Franklin Gothic Book" w:hAnsi="Franklin Gothic Book" w:cs="Tahoma"/>
          <w:sz w:val="20"/>
          <w:szCs w:val="20"/>
        </w:rPr>
        <w:t xml:space="preserve">review of Asst. Managers and Team Leaders on FTD and MTD </w:t>
      </w:r>
      <w:r>
        <w:rPr>
          <w:rFonts w:ascii="Franklin Gothic Book" w:hAnsi="Franklin Gothic Book" w:cs="Tahoma"/>
          <w:sz w:val="20"/>
          <w:szCs w:val="20"/>
        </w:rPr>
        <w:t>data</w:t>
      </w:r>
    </w:p>
    <w:p w:rsidR="00DB6355" w:rsidRPr="003D1FA7" w:rsidRDefault="003D1FA7" w:rsidP="003D1FA7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 w:rsidRPr="00DB6355">
        <w:rPr>
          <w:rFonts w:ascii="Franklin Gothic Book" w:hAnsi="Franklin Gothic Book" w:cs="Tahoma"/>
          <w:sz w:val="20"/>
          <w:szCs w:val="20"/>
        </w:rPr>
        <w:t>Follow</w:t>
      </w:r>
      <w:r>
        <w:rPr>
          <w:rFonts w:ascii="Franklin Gothic Book" w:hAnsi="Franklin Gothic Book" w:cs="Tahoma"/>
          <w:sz w:val="20"/>
          <w:szCs w:val="20"/>
        </w:rPr>
        <w:t xml:space="preserve">ed </w:t>
      </w:r>
      <w:r w:rsidR="00DB6355" w:rsidRPr="00DB6355">
        <w:rPr>
          <w:rFonts w:ascii="Franklin Gothic Book" w:hAnsi="Franklin Gothic Book" w:cs="Tahoma"/>
          <w:sz w:val="20"/>
          <w:szCs w:val="20"/>
        </w:rPr>
        <w:t xml:space="preserve">up with </w:t>
      </w:r>
      <w:r>
        <w:rPr>
          <w:rFonts w:ascii="Franklin Gothic Book" w:hAnsi="Franklin Gothic Book" w:cs="Tahoma"/>
          <w:sz w:val="20"/>
          <w:szCs w:val="20"/>
        </w:rPr>
        <w:t xml:space="preserve">the client for release of payment; ensured </w:t>
      </w:r>
      <w:r w:rsidR="00DB6355" w:rsidRPr="003D1FA7">
        <w:rPr>
          <w:rFonts w:ascii="Franklin Gothic Book" w:hAnsi="Franklin Gothic Book" w:cs="Tahoma"/>
          <w:sz w:val="20"/>
          <w:szCs w:val="20"/>
        </w:rPr>
        <w:t>100% billing for each process</w:t>
      </w:r>
    </w:p>
    <w:p w:rsidR="00DB6355" w:rsidRPr="00DB6355" w:rsidRDefault="003D1FA7" w:rsidP="00DB6355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Increased</w:t>
      </w:r>
      <w:r w:rsidR="00DB6355" w:rsidRPr="00DB6355">
        <w:rPr>
          <w:rFonts w:ascii="Franklin Gothic Book" w:hAnsi="Franklin Gothic Book" w:cs="Tahoma"/>
          <w:sz w:val="20"/>
          <w:szCs w:val="20"/>
        </w:rPr>
        <w:t>billa</w:t>
      </w:r>
      <w:r w:rsidR="00884313">
        <w:rPr>
          <w:rFonts w:ascii="Franklin Gothic Book" w:hAnsi="Franklin Gothic Book" w:cs="Tahoma"/>
          <w:sz w:val="20"/>
          <w:szCs w:val="20"/>
        </w:rPr>
        <w:t>ble head count for each process</w:t>
      </w:r>
    </w:p>
    <w:p w:rsidR="00DB6355" w:rsidRPr="00DB6355" w:rsidRDefault="00DB6355" w:rsidP="00DB6355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 w:rsidRPr="00DB6355">
        <w:rPr>
          <w:rFonts w:ascii="Franklin Gothic Book" w:hAnsi="Franklin Gothic Book" w:cs="Tahoma"/>
          <w:sz w:val="20"/>
          <w:szCs w:val="20"/>
        </w:rPr>
        <w:t>Distribute</w:t>
      </w:r>
      <w:r w:rsidR="008949E5">
        <w:rPr>
          <w:rFonts w:ascii="Franklin Gothic Book" w:hAnsi="Franklin Gothic Book" w:cs="Tahoma"/>
          <w:sz w:val="20"/>
          <w:szCs w:val="20"/>
        </w:rPr>
        <w:t>d</w:t>
      </w:r>
      <w:r w:rsidRPr="00DB6355">
        <w:rPr>
          <w:rFonts w:ascii="Franklin Gothic Book" w:hAnsi="Franklin Gothic Book" w:cs="Tahoma"/>
          <w:sz w:val="20"/>
          <w:szCs w:val="20"/>
        </w:rPr>
        <w:t xml:space="preserve"> information to all stakeholders by publishing p</w:t>
      </w:r>
      <w:r w:rsidR="00884313">
        <w:rPr>
          <w:rFonts w:ascii="Franklin Gothic Book" w:hAnsi="Franklin Gothic Book" w:cs="Tahoma"/>
          <w:sz w:val="20"/>
          <w:szCs w:val="20"/>
        </w:rPr>
        <w:t>rogress and performance reports</w:t>
      </w:r>
    </w:p>
    <w:p w:rsidR="00DB6355" w:rsidRPr="00DB6355" w:rsidRDefault="008949E5" w:rsidP="00DB6355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Maintained</w:t>
      </w:r>
      <w:r w:rsidR="00DB6355" w:rsidRPr="00DB6355">
        <w:rPr>
          <w:rFonts w:ascii="Franklin Gothic Book" w:hAnsi="Franklin Gothic Book" w:cs="Tahoma"/>
          <w:sz w:val="20"/>
          <w:szCs w:val="20"/>
        </w:rPr>
        <w:t xml:space="preserve"> requirement traceability matrix. </w:t>
      </w:r>
    </w:p>
    <w:p w:rsidR="00DB6355" w:rsidRPr="00AB273C" w:rsidRDefault="00DB6355" w:rsidP="00DB6355">
      <w:pPr>
        <w:spacing w:after="0" w:line="240" w:lineRule="auto"/>
        <w:rPr>
          <w:rFonts w:ascii="Franklin Gothic Book" w:hAnsi="Franklin Gothic Book" w:cs="Tahoma"/>
          <w:sz w:val="20"/>
          <w:szCs w:val="20"/>
        </w:rPr>
      </w:pPr>
    </w:p>
    <w:p w:rsidR="00AB273C" w:rsidRPr="00DB6355" w:rsidRDefault="00AB273C" w:rsidP="00C03034">
      <w:pPr>
        <w:shd w:val="clear" w:color="auto" w:fill="DAEEF3"/>
        <w:spacing w:after="0" w:line="240" w:lineRule="auto"/>
        <w:jc w:val="center"/>
        <w:rPr>
          <w:rFonts w:ascii="Franklin Gothic Book" w:hAnsi="Franklin Gothic Book" w:cs="Tahoma"/>
          <w:b/>
          <w:sz w:val="20"/>
          <w:szCs w:val="20"/>
        </w:rPr>
      </w:pPr>
      <w:r w:rsidRPr="00DB6355">
        <w:rPr>
          <w:rFonts w:ascii="Franklin Gothic Book" w:hAnsi="Franklin Gothic Book" w:cs="Tahoma"/>
          <w:b/>
          <w:sz w:val="20"/>
          <w:szCs w:val="20"/>
        </w:rPr>
        <w:t xml:space="preserve">Dec’12 - Jan’15: Prithvi Information Solutions Ltd., </w:t>
      </w:r>
      <w:r w:rsidR="00E22216" w:rsidRPr="00E22216">
        <w:rPr>
          <w:rFonts w:ascii="Franklin Gothic Book" w:hAnsi="Franklin Gothic Book" w:cs="Tahoma"/>
          <w:b/>
          <w:sz w:val="20"/>
          <w:szCs w:val="20"/>
        </w:rPr>
        <w:t xml:space="preserve">Kolkata </w:t>
      </w:r>
      <w:r w:rsidRPr="00DB6355">
        <w:rPr>
          <w:rFonts w:ascii="Franklin Gothic Book" w:hAnsi="Franklin Gothic Book" w:cs="Tahoma"/>
          <w:b/>
          <w:sz w:val="20"/>
          <w:szCs w:val="20"/>
        </w:rPr>
        <w:t>as Manager – Infrastructure (Service delivery &amp; Operations)</w:t>
      </w:r>
    </w:p>
    <w:p w:rsidR="00FD26F5" w:rsidRDefault="00FD26F5" w:rsidP="00DB6355">
      <w:pPr>
        <w:spacing w:after="0" w:line="240" w:lineRule="auto"/>
        <w:rPr>
          <w:rFonts w:ascii="Franklin Gothic Book" w:hAnsi="Franklin Gothic Book" w:cs="Tahoma"/>
          <w:sz w:val="20"/>
          <w:szCs w:val="20"/>
        </w:rPr>
      </w:pPr>
    </w:p>
    <w:p w:rsidR="00DB6355" w:rsidRDefault="00DB6355" w:rsidP="00DB6355">
      <w:p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 w:rsidRPr="00DB6355">
        <w:rPr>
          <w:rFonts w:ascii="Franklin Gothic Book" w:hAnsi="Franklin Gothic Book" w:cs="Tahoma"/>
          <w:b/>
          <w:sz w:val="20"/>
          <w:szCs w:val="20"/>
        </w:rPr>
        <w:t>Role</w:t>
      </w:r>
      <w:r>
        <w:rPr>
          <w:rFonts w:ascii="Franklin Gothic Book" w:hAnsi="Franklin Gothic Book" w:cs="Tahoma"/>
          <w:sz w:val="20"/>
          <w:szCs w:val="20"/>
        </w:rPr>
        <w:t>:</w:t>
      </w:r>
    </w:p>
    <w:p w:rsidR="00DB6355" w:rsidRPr="00DB6355" w:rsidRDefault="00DB6355" w:rsidP="00DB6355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Attained</w:t>
      </w:r>
      <w:r w:rsidRPr="00DB6355">
        <w:rPr>
          <w:rFonts w:ascii="Franklin Gothic Book" w:hAnsi="Franklin Gothic Book" w:cs="Tahoma"/>
          <w:sz w:val="20"/>
          <w:szCs w:val="20"/>
        </w:rPr>
        <w:t xml:space="preserve"> operat</w:t>
      </w:r>
      <w:r>
        <w:rPr>
          <w:rFonts w:ascii="Franklin Gothic Book" w:hAnsi="Franklin Gothic Book" w:cs="Tahoma"/>
          <w:sz w:val="20"/>
          <w:szCs w:val="20"/>
        </w:rPr>
        <w:t>ional KRAs identified by client; coordinated and maintained corporate relation with client</w:t>
      </w:r>
    </w:p>
    <w:p w:rsidR="00DB6355" w:rsidRPr="00DB6355" w:rsidRDefault="00DB6355" w:rsidP="00DB6355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Performed billing analysis and forwarded to client for payment</w:t>
      </w:r>
    </w:p>
    <w:p w:rsidR="00DB6355" w:rsidRPr="00DB6355" w:rsidRDefault="00DB6355" w:rsidP="00DB6355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 xml:space="preserve">Led </w:t>
      </w:r>
      <w:r w:rsidRPr="00DB6355">
        <w:rPr>
          <w:rFonts w:ascii="Franklin Gothic Book" w:hAnsi="Franklin Gothic Book" w:cs="Tahoma"/>
          <w:sz w:val="20"/>
          <w:szCs w:val="20"/>
        </w:rPr>
        <w:t xml:space="preserve">internal </w:t>
      </w:r>
      <w:r>
        <w:rPr>
          <w:rFonts w:ascii="Franklin Gothic Book" w:hAnsi="Franklin Gothic Book" w:cs="Tahoma"/>
          <w:sz w:val="20"/>
          <w:szCs w:val="20"/>
        </w:rPr>
        <w:t>co</w:t>
      </w:r>
      <w:r w:rsidRPr="00DB6355">
        <w:rPr>
          <w:rFonts w:ascii="Franklin Gothic Book" w:hAnsi="Franklin Gothic Book" w:cs="Tahoma"/>
          <w:sz w:val="20"/>
          <w:szCs w:val="20"/>
        </w:rPr>
        <w:t>ordination with all the team along with the head office for smooth running of the operation</w:t>
      </w:r>
      <w:r>
        <w:rPr>
          <w:rFonts w:ascii="Franklin Gothic Book" w:hAnsi="Franklin Gothic Book" w:cs="Tahoma"/>
          <w:sz w:val="20"/>
          <w:szCs w:val="20"/>
        </w:rPr>
        <w:t>s</w:t>
      </w:r>
    </w:p>
    <w:p w:rsidR="00DB6355" w:rsidRPr="00DB6355" w:rsidRDefault="00DB6355" w:rsidP="00DB6355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 xml:space="preserve">Addressed </w:t>
      </w:r>
      <w:r w:rsidRPr="00DB6355">
        <w:rPr>
          <w:rFonts w:ascii="Franklin Gothic Book" w:hAnsi="Franklin Gothic Book" w:cs="Tahoma"/>
          <w:sz w:val="20"/>
          <w:szCs w:val="20"/>
        </w:rPr>
        <w:t xml:space="preserve">customer </w:t>
      </w:r>
      <w:r>
        <w:rPr>
          <w:rFonts w:ascii="Franklin Gothic Book" w:hAnsi="Franklin Gothic Book" w:cs="Tahoma"/>
          <w:sz w:val="20"/>
          <w:szCs w:val="20"/>
        </w:rPr>
        <w:t>escalations and resolved within timely manner</w:t>
      </w:r>
    </w:p>
    <w:p w:rsidR="00DB6355" w:rsidRPr="00DB6355" w:rsidRDefault="00DB6355" w:rsidP="00DB6355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Rendered</w:t>
      </w:r>
      <w:r w:rsidRPr="00DB6355">
        <w:rPr>
          <w:rFonts w:ascii="Franklin Gothic Book" w:hAnsi="Franklin Gothic Book" w:cs="Tahoma"/>
          <w:sz w:val="20"/>
          <w:szCs w:val="20"/>
        </w:rPr>
        <w:t xml:space="preserve"> various data / report to client either on</w:t>
      </w:r>
      <w:r>
        <w:rPr>
          <w:rFonts w:ascii="Franklin Gothic Book" w:hAnsi="Franklin Gothic Book" w:cs="Tahoma"/>
          <w:sz w:val="20"/>
          <w:szCs w:val="20"/>
        </w:rPr>
        <w:t xml:space="preserve"> hourly basis or on adhoc basis; </w:t>
      </w:r>
      <w:r w:rsidRPr="00DB6355">
        <w:rPr>
          <w:rFonts w:ascii="Franklin Gothic Book" w:hAnsi="Franklin Gothic Book" w:cs="Tahoma"/>
          <w:sz w:val="20"/>
          <w:szCs w:val="20"/>
        </w:rPr>
        <w:t xml:space="preserve">introduced </w:t>
      </w:r>
      <w:r>
        <w:rPr>
          <w:rFonts w:ascii="Franklin Gothic Book" w:hAnsi="Franklin Gothic Book" w:cs="Tahoma"/>
          <w:sz w:val="20"/>
          <w:szCs w:val="20"/>
        </w:rPr>
        <w:t>cost-effective measures</w:t>
      </w:r>
    </w:p>
    <w:p w:rsidR="00DB6355" w:rsidRPr="00DB6355" w:rsidRDefault="00DB6355" w:rsidP="00DB6355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 xml:space="preserve">Ensured research </w:t>
      </w:r>
      <w:r w:rsidRPr="00DB6355">
        <w:rPr>
          <w:rFonts w:ascii="Franklin Gothic Book" w:hAnsi="Franklin Gothic Book" w:cs="Tahoma"/>
          <w:sz w:val="20"/>
          <w:szCs w:val="20"/>
        </w:rPr>
        <w:t>and reporting to higher management for cost effectiveness</w:t>
      </w:r>
    </w:p>
    <w:p w:rsidR="00DB6355" w:rsidRPr="00DB6355" w:rsidRDefault="00DB6355" w:rsidP="00DB6355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Evaluated</w:t>
      </w:r>
      <w:r w:rsidRPr="00DB6355">
        <w:rPr>
          <w:rFonts w:ascii="Franklin Gothic Book" w:hAnsi="Franklin Gothic Book" w:cs="Tahoma"/>
          <w:sz w:val="20"/>
          <w:szCs w:val="20"/>
        </w:rPr>
        <w:t xml:space="preserve"> week areas of the ag</w:t>
      </w:r>
      <w:r>
        <w:rPr>
          <w:rFonts w:ascii="Franklin Gothic Book" w:hAnsi="Franklin Gothic Book" w:cs="Tahoma"/>
          <w:sz w:val="20"/>
          <w:szCs w:val="20"/>
        </w:rPr>
        <w:t xml:space="preserve">ents and getting them rectified; </w:t>
      </w:r>
      <w:r w:rsidRPr="00DB6355">
        <w:rPr>
          <w:rFonts w:ascii="Franklin Gothic Book" w:hAnsi="Franklin Gothic Book" w:cs="Tahoma"/>
          <w:sz w:val="20"/>
          <w:szCs w:val="20"/>
        </w:rPr>
        <w:t>distributed information to all stakeholders by publishing progress and performance reports.</w:t>
      </w:r>
    </w:p>
    <w:p w:rsidR="00DB6355" w:rsidRPr="00DB6355" w:rsidRDefault="00DB6355" w:rsidP="00DB6355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 xml:space="preserve">Updated traceability matrix as required; communicated </w:t>
      </w:r>
      <w:r w:rsidRPr="00DB6355">
        <w:rPr>
          <w:rFonts w:ascii="Franklin Gothic Book" w:hAnsi="Franklin Gothic Book" w:cs="Tahoma"/>
          <w:sz w:val="20"/>
          <w:szCs w:val="20"/>
        </w:rPr>
        <w:t>with various cross functional teams</w:t>
      </w:r>
    </w:p>
    <w:p w:rsidR="00DB6355" w:rsidRDefault="00DB6355" w:rsidP="00DB6355">
      <w:pPr>
        <w:spacing w:after="0" w:line="240" w:lineRule="auto"/>
        <w:rPr>
          <w:rFonts w:ascii="Franklin Gothic Book" w:hAnsi="Franklin Gothic Book" w:cs="Tahoma"/>
          <w:sz w:val="20"/>
          <w:szCs w:val="20"/>
        </w:rPr>
      </w:pPr>
    </w:p>
    <w:p w:rsidR="00DA1B9F" w:rsidRPr="00E22216" w:rsidRDefault="00AB273C" w:rsidP="00C03034">
      <w:pPr>
        <w:shd w:val="clear" w:color="auto" w:fill="DAEEF3"/>
        <w:spacing w:after="0" w:line="240" w:lineRule="auto"/>
        <w:jc w:val="center"/>
        <w:rPr>
          <w:rFonts w:ascii="Franklin Gothic Book" w:hAnsi="Franklin Gothic Book" w:cs="Tahoma"/>
          <w:b/>
          <w:sz w:val="20"/>
          <w:szCs w:val="20"/>
        </w:rPr>
      </w:pPr>
      <w:r w:rsidRPr="00C03034">
        <w:rPr>
          <w:rFonts w:ascii="Franklin Gothic Book" w:hAnsi="Franklin Gothic Book" w:cs="Tahoma"/>
          <w:b/>
          <w:sz w:val="20"/>
          <w:szCs w:val="20"/>
        </w:rPr>
        <w:t>Sep’11 - Nov’</w:t>
      </w:r>
      <w:r w:rsidR="00DA1B9F" w:rsidRPr="00C03034">
        <w:rPr>
          <w:rFonts w:ascii="Franklin Gothic Book" w:hAnsi="Franklin Gothic Book" w:cs="Tahoma"/>
          <w:b/>
          <w:sz w:val="20"/>
          <w:szCs w:val="20"/>
        </w:rPr>
        <w:t>12</w:t>
      </w:r>
      <w:r w:rsidRPr="00C03034">
        <w:rPr>
          <w:rFonts w:ascii="Franklin Gothic Book" w:hAnsi="Franklin Gothic Book" w:cs="Tahoma"/>
          <w:b/>
          <w:sz w:val="20"/>
          <w:szCs w:val="20"/>
        </w:rPr>
        <w:t xml:space="preserve">: </w:t>
      </w:r>
      <w:r w:rsidR="00FD26F5" w:rsidRPr="00C03034">
        <w:rPr>
          <w:rFonts w:ascii="Franklin Gothic Book" w:hAnsi="Franklin Gothic Book" w:cs="Tahoma"/>
          <w:b/>
          <w:sz w:val="20"/>
          <w:szCs w:val="20"/>
        </w:rPr>
        <w:t xml:space="preserve">Reliance Tech </w:t>
      </w:r>
      <w:r w:rsidR="00FD26F5" w:rsidRPr="00E22216">
        <w:rPr>
          <w:rFonts w:ascii="Franklin Gothic Book" w:hAnsi="Franklin Gothic Book" w:cs="Tahoma"/>
          <w:b/>
          <w:sz w:val="20"/>
          <w:szCs w:val="20"/>
        </w:rPr>
        <w:t xml:space="preserve">Services, </w:t>
      </w:r>
      <w:r w:rsidR="00E22216" w:rsidRPr="00E22216">
        <w:rPr>
          <w:rFonts w:ascii="Franklin Gothic Book" w:hAnsi="Franklin Gothic Book" w:cs="Tahoma"/>
          <w:b/>
          <w:sz w:val="20"/>
          <w:szCs w:val="20"/>
        </w:rPr>
        <w:t>Mumbai</w:t>
      </w:r>
      <w:r w:rsidR="00FD26F5" w:rsidRPr="00E22216">
        <w:rPr>
          <w:rFonts w:ascii="Franklin Gothic Book" w:hAnsi="Franklin Gothic Book" w:cs="Tahoma"/>
          <w:b/>
          <w:sz w:val="20"/>
          <w:szCs w:val="20"/>
        </w:rPr>
        <w:t xml:space="preserve"> as </w:t>
      </w:r>
      <w:r w:rsidRPr="00E22216">
        <w:rPr>
          <w:rFonts w:ascii="Franklin Gothic Book" w:hAnsi="Franklin Gothic Book" w:cs="Tahoma"/>
          <w:b/>
          <w:sz w:val="20"/>
          <w:szCs w:val="20"/>
        </w:rPr>
        <w:t>Manager – Service Delivery (Business</w:t>
      </w:r>
      <w:r w:rsidR="00DB6355" w:rsidRPr="00E22216">
        <w:rPr>
          <w:rFonts w:ascii="Franklin Gothic Book" w:hAnsi="Franklin Gothic Book" w:cs="Tahoma"/>
          <w:b/>
          <w:sz w:val="20"/>
          <w:szCs w:val="20"/>
        </w:rPr>
        <w:t xml:space="preserve"> Interface Management)</w:t>
      </w:r>
    </w:p>
    <w:p w:rsidR="00C03034" w:rsidRPr="00E22216" w:rsidRDefault="00C03034" w:rsidP="00C03034">
      <w:pPr>
        <w:shd w:val="clear" w:color="auto" w:fill="DAEEF3"/>
        <w:spacing w:after="0" w:line="240" w:lineRule="auto"/>
        <w:jc w:val="center"/>
        <w:rPr>
          <w:rFonts w:ascii="Franklin Gothic Book" w:hAnsi="Franklin Gothic Book" w:cs="Tahoma"/>
          <w:b/>
          <w:sz w:val="20"/>
          <w:szCs w:val="20"/>
        </w:rPr>
      </w:pPr>
    </w:p>
    <w:p w:rsidR="00DA1B9F" w:rsidRPr="00C03034" w:rsidRDefault="00FD26F5" w:rsidP="00C03034">
      <w:pPr>
        <w:shd w:val="clear" w:color="auto" w:fill="DAEEF3"/>
        <w:spacing w:after="0" w:line="240" w:lineRule="auto"/>
        <w:jc w:val="center"/>
        <w:rPr>
          <w:rFonts w:ascii="Franklin Gothic Book" w:hAnsi="Franklin Gothic Book" w:cs="Tahoma"/>
          <w:b/>
          <w:sz w:val="20"/>
          <w:szCs w:val="20"/>
        </w:rPr>
      </w:pPr>
      <w:r w:rsidRPr="00E22216">
        <w:rPr>
          <w:rFonts w:ascii="Franklin Gothic Book" w:hAnsi="Franklin Gothic Book" w:cs="Tahoma"/>
          <w:b/>
          <w:sz w:val="20"/>
          <w:szCs w:val="20"/>
        </w:rPr>
        <w:t>Jun’04</w:t>
      </w:r>
      <w:r w:rsidR="00DA1B9F" w:rsidRPr="00E22216">
        <w:rPr>
          <w:rFonts w:ascii="Franklin Gothic Book" w:hAnsi="Franklin Gothic Book" w:cs="Tahoma"/>
          <w:b/>
          <w:sz w:val="20"/>
          <w:szCs w:val="20"/>
        </w:rPr>
        <w:t xml:space="preserve"> - Aug’11: </w:t>
      </w:r>
      <w:r w:rsidR="00AB273C" w:rsidRPr="00E22216">
        <w:rPr>
          <w:rFonts w:ascii="Franklin Gothic Book" w:hAnsi="Franklin Gothic Book" w:cs="Tahoma"/>
          <w:b/>
          <w:sz w:val="20"/>
          <w:szCs w:val="20"/>
        </w:rPr>
        <w:t>Reliance BPO</w:t>
      </w:r>
      <w:r w:rsidR="00DA1B9F" w:rsidRPr="00E22216">
        <w:rPr>
          <w:rFonts w:ascii="Franklin Gothic Book" w:hAnsi="Franklin Gothic Book" w:cs="Tahoma"/>
          <w:b/>
          <w:sz w:val="20"/>
          <w:szCs w:val="20"/>
        </w:rPr>
        <w:t xml:space="preserve">, </w:t>
      </w:r>
      <w:r w:rsidR="00E22216" w:rsidRPr="00E22216">
        <w:rPr>
          <w:rFonts w:ascii="Franklin Gothic Book" w:hAnsi="Franklin Gothic Book" w:cs="Tahoma"/>
          <w:b/>
          <w:sz w:val="20"/>
          <w:szCs w:val="20"/>
        </w:rPr>
        <w:t>Mumbai</w:t>
      </w:r>
      <w:r w:rsidR="00DA1B9F" w:rsidRPr="00C03034">
        <w:rPr>
          <w:rFonts w:ascii="Franklin Gothic Book" w:hAnsi="Franklin Gothic Book" w:cs="Tahoma"/>
          <w:b/>
          <w:sz w:val="20"/>
          <w:szCs w:val="20"/>
        </w:rPr>
        <w:t xml:space="preserve"> as</w:t>
      </w:r>
      <w:r w:rsidRPr="00C03034">
        <w:rPr>
          <w:rFonts w:ascii="Franklin Gothic Book" w:hAnsi="Franklin Gothic Book" w:cs="Tahoma"/>
          <w:b/>
          <w:sz w:val="20"/>
          <w:szCs w:val="20"/>
        </w:rPr>
        <w:t xml:space="preserve"> Assistant Manager – Service Delivery</w:t>
      </w:r>
    </w:p>
    <w:p w:rsidR="00FD26F5" w:rsidRPr="00FD26F5" w:rsidRDefault="00FD26F5" w:rsidP="00C03034">
      <w:pPr>
        <w:shd w:val="clear" w:color="auto" w:fill="DAEEF3"/>
        <w:spacing w:after="0" w:line="240" w:lineRule="auto"/>
        <w:jc w:val="center"/>
        <w:rPr>
          <w:rFonts w:ascii="Franklin Gothic Book" w:hAnsi="Franklin Gothic Book" w:cs="Tahoma"/>
          <w:b/>
          <w:sz w:val="20"/>
          <w:szCs w:val="20"/>
        </w:rPr>
      </w:pPr>
      <w:r w:rsidRPr="00FD26F5">
        <w:rPr>
          <w:rFonts w:ascii="Franklin Gothic Book" w:hAnsi="Franklin Gothic Book" w:cs="Tahoma"/>
          <w:b/>
          <w:sz w:val="20"/>
          <w:szCs w:val="20"/>
        </w:rPr>
        <w:t>Growth Path:</w:t>
      </w:r>
    </w:p>
    <w:p w:rsidR="00FD26F5" w:rsidRDefault="00FD26F5" w:rsidP="00C03034">
      <w:pPr>
        <w:shd w:val="clear" w:color="auto" w:fill="DAEEF3"/>
        <w:spacing w:after="0" w:line="240" w:lineRule="auto"/>
        <w:jc w:val="center"/>
        <w:rPr>
          <w:rFonts w:ascii="Franklin Gothic Book" w:hAnsi="Franklin Gothic Book" w:cs="Tahoma"/>
          <w:sz w:val="20"/>
          <w:szCs w:val="20"/>
        </w:rPr>
      </w:pPr>
      <w:r w:rsidRPr="00AB273C">
        <w:rPr>
          <w:rFonts w:ascii="Franklin Gothic Book" w:hAnsi="Franklin Gothic Book" w:cs="Tahoma"/>
          <w:sz w:val="20"/>
          <w:szCs w:val="20"/>
        </w:rPr>
        <w:t>Customer Relation Executive</w:t>
      </w:r>
      <w:r>
        <w:rPr>
          <w:rFonts w:ascii="Franklin Gothic Book" w:hAnsi="Franklin Gothic Book" w:cs="Tahoma"/>
          <w:sz w:val="20"/>
          <w:szCs w:val="20"/>
        </w:rPr>
        <w:t>: Jun’04 - Jan’06</w:t>
      </w:r>
    </w:p>
    <w:p w:rsidR="00FD26F5" w:rsidRPr="00AB273C" w:rsidRDefault="00FD26F5" w:rsidP="00C03034">
      <w:pPr>
        <w:shd w:val="clear" w:color="auto" w:fill="DAEEF3"/>
        <w:spacing w:after="0" w:line="240" w:lineRule="auto"/>
        <w:jc w:val="center"/>
        <w:rPr>
          <w:rFonts w:ascii="Franklin Gothic Book" w:hAnsi="Franklin Gothic Book" w:cs="Tahoma"/>
          <w:sz w:val="20"/>
          <w:szCs w:val="20"/>
        </w:rPr>
      </w:pPr>
      <w:r w:rsidRPr="00AB273C">
        <w:rPr>
          <w:rFonts w:ascii="Franklin Gothic Book" w:hAnsi="Franklin Gothic Book" w:cs="Tahoma"/>
          <w:sz w:val="20"/>
          <w:szCs w:val="20"/>
        </w:rPr>
        <w:t>Team Leader</w:t>
      </w:r>
      <w:r>
        <w:rPr>
          <w:rFonts w:ascii="Franklin Gothic Book" w:hAnsi="Franklin Gothic Book" w:cs="Tahoma"/>
          <w:sz w:val="20"/>
          <w:szCs w:val="20"/>
        </w:rPr>
        <w:t>: Feb’06 - Apr’07</w:t>
      </w:r>
    </w:p>
    <w:p w:rsidR="00FD26F5" w:rsidRPr="00AB273C" w:rsidRDefault="00FD26F5" w:rsidP="00C03034">
      <w:pPr>
        <w:shd w:val="clear" w:color="auto" w:fill="DAEEF3"/>
        <w:spacing w:after="0" w:line="240" w:lineRule="auto"/>
        <w:jc w:val="center"/>
        <w:rPr>
          <w:rFonts w:ascii="Franklin Gothic Book" w:hAnsi="Franklin Gothic Book" w:cs="Tahoma"/>
          <w:sz w:val="20"/>
          <w:szCs w:val="20"/>
        </w:rPr>
      </w:pPr>
      <w:r w:rsidRPr="00AB273C">
        <w:rPr>
          <w:rFonts w:ascii="Franklin Gothic Book" w:hAnsi="Franklin Gothic Book" w:cs="Tahoma"/>
          <w:sz w:val="20"/>
          <w:szCs w:val="20"/>
        </w:rPr>
        <w:t>Team Member – IVR Operations</w:t>
      </w:r>
      <w:r>
        <w:rPr>
          <w:rFonts w:ascii="Franklin Gothic Book" w:hAnsi="Franklin Gothic Book" w:cs="Tahoma"/>
          <w:sz w:val="20"/>
          <w:szCs w:val="20"/>
        </w:rPr>
        <w:t>: May’07 - Aug’08</w:t>
      </w:r>
    </w:p>
    <w:p w:rsidR="00FD26F5" w:rsidRPr="00AB273C" w:rsidRDefault="00FD26F5" w:rsidP="00C03034">
      <w:pPr>
        <w:shd w:val="clear" w:color="auto" w:fill="DAEEF3"/>
        <w:spacing w:after="0" w:line="240" w:lineRule="auto"/>
        <w:jc w:val="center"/>
        <w:rPr>
          <w:rFonts w:ascii="Franklin Gothic Book" w:hAnsi="Franklin Gothic Book" w:cs="Tahoma"/>
          <w:sz w:val="20"/>
          <w:szCs w:val="20"/>
        </w:rPr>
      </w:pPr>
      <w:r w:rsidRPr="00AB273C">
        <w:rPr>
          <w:rFonts w:ascii="Franklin Gothic Book" w:hAnsi="Franklin Gothic Book" w:cs="Tahoma"/>
          <w:sz w:val="20"/>
          <w:szCs w:val="20"/>
        </w:rPr>
        <w:t>Assistant Manager – IVR Operations</w:t>
      </w:r>
      <w:r>
        <w:rPr>
          <w:rFonts w:ascii="Franklin Gothic Book" w:hAnsi="Franklin Gothic Book" w:cs="Tahoma"/>
          <w:sz w:val="20"/>
          <w:szCs w:val="20"/>
        </w:rPr>
        <w:t>: Sep’</w:t>
      </w:r>
      <w:r w:rsidRPr="00AB273C">
        <w:rPr>
          <w:rFonts w:ascii="Franklin Gothic Book" w:hAnsi="Franklin Gothic Book" w:cs="Tahoma"/>
          <w:sz w:val="20"/>
          <w:szCs w:val="20"/>
        </w:rPr>
        <w:t>08</w:t>
      </w:r>
      <w:r>
        <w:rPr>
          <w:rFonts w:ascii="Franklin Gothic Book" w:hAnsi="Franklin Gothic Book" w:cs="Tahoma"/>
          <w:sz w:val="20"/>
          <w:szCs w:val="20"/>
        </w:rPr>
        <w:t xml:space="preserve"> - Dec’09 </w:t>
      </w:r>
    </w:p>
    <w:p w:rsidR="00AB273C" w:rsidRPr="00AB273C" w:rsidRDefault="00DA1B9F" w:rsidP="00C03034">
      <w:pPr>
        <w:shd w:val="clear" w:color="auto" w:fill="DAEEF3"/>
        <w:spacing w:after="0" w:line="240" w:lineRule="auto"/>
        <w:jc w:val="center"/>
        <w:rPr>
          <w:rFonts w:ascii="Franklin Gothic Book" w:hAnsi="Franklin Gothic Book" w:cs="Tahoma"/>
          <w:sz w:val="20"/>
          <w:szCs w:val="20"/>
        </w:rPr>
      </w:pPr>
      <w:r w:rsidRPr="00AB273C">
        <w:rPr>
          <w:rFonts w:ascii="Franklin Gothic Book" w:hAnsi="Franklin Gothic Book" w:cs="Tahoma"/>
          <w:sz w:val="20"/>
          <w:szCs w:val="20"/>
        </w:rPr>
        <w:t>Assistant Manager – Service Delivery</w:t>
      </w:r>
      <w:r>
        <w:rPr>
          <w:rFonts w:ascii="Franklin Gothic Book" w:hAnsi="Franklin Gothic Book" w:cs="Tahoma"/>
          <w:sz w:val="20"/>
          <w:szCs w:val="20"/>
        </w:rPr>
        <w:t>: Jan’10 - Aug’11</w:t>
      </w:r>
    </w:p>
    <w:p w:rsidR="00BA6E28" w:rsidRDefault="00BA6E28" w:rsidP="00AB273C">
      <w:pPr>
        <w:spacing w:after="0" w:line="240" w:lineRule="auto"/>
        <w:rPr>
          <w:rFonts w:ascii="Franklin Gothic Book" w:hAnsi="Franklin Gothic Book" w:cs="Tahoma"/>
          <w:sz w:val="20"/>
          <w:szCs w:val="20"/>
        </w:rPr>
      </w:pPr>
    </w:p>
    <w:p w:rsidR="00BA6E28" w:rsidRPr="00DB6355" w:rsidRDefault="00BA6E28" w:rsidP="00BA6E28">
      <w:pPr>
        <w:pStyle w:val="BodyText2"/>
        <w:jc w:val="both"/>
        <w:rPr>
          <w:rFonts w:ascii="Franklin Gothic Book" w:hAnsi="Franklin Gothic Book" w:cs="Calibri"/>
          <w:b/>
          <w:color w:val="000000"/>
          <w:sz w:val="20"/>
        </w:rPr>
      </w:pPr>
      <w:r w:rsidRPr="00DB6355">
        <w:rPr>
          <w:rFonts w:ascii="Franklin Gothic Book" w:hAnsi="Franklin Gothic Book" w:cs="Tahoma"/>
          <w:b/>
          <w:sz w:val="20"/>
        </w:rPr>
        <w:t xml:space="preserve">Role: </w:t>
      </w:r>
    </w:p>
    <w:p w:rsidR="00BA6E28" w:rsidRPr="00DB6355" w:rsidRDefault="00DB6355" w:rsidP="00DB6355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 xml:space="preserve">Assessed </w:t>
      </w:r>
      <w:r w:rsidR="00BA6E28" w:rsidRPr="003936E4">
        <w:rPr>
          <w:rFonts w:ascii="Franklin Gothic Book" w:hAnsi="Franklin Gothic Book" w:cs="Tahoma"/>
          <w:sz w:val="20"/>
          <w:szCs w:val="20"/>
        </w:rPr>
        <w:t>information gathered from multiple sources</w:t>
      </w:r>
      <w:r w:rsidR="003936E4">
        <w:rPr>
          <w:rFonts w:ascii="Franklin Gothic Book" w:hAnsi="Franklin Gothic Book" w:cs="Tahoma"/>
          <w:sz w:val="20"/>
          <w:szCs w:val="20"/>
        </w:rPr>
        <w:t xml:space="preserve">; </w:t>
      </w:r>
      <w:r>
        <w:rPr>
          <w:rFonts w:ascii="Franklin Gothic Book" w:hAnsi="Franklin Gothic Book" w:cs="Tahoma"/>
          <w:sz w:val="20"/>
          <w:szCs w:val="20"/>
        </w:rPr>
        <w:t>reconcilingconflicts; decomposing</w:t>
      </w:r>
      <w:r w:rsidR="00BA6E28" w:rsidRPr="00DB6355">
        <w:rPr>
          <w:rFonts w:ascii="Franklin Gothic Book" w:hAnsi="Franklin Gothic Book" w:cs="Tahoma"/>
          <w:sz w:val="20"/>
          <w:szCs w:val="20"/>
        </w:rPr>
        <w:t>high-level information into details</w:t>
      </w:r>
    </w:p>
    <w:p w:rsidR="00BA6E28" w:rsidRPr="003936E4" w:rsidRDefault="00DB6355" w:rsidP="003936E4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Differentiated</w:t>
      </w:r>
      <w:r w:rsidR="00BA6E28" w:rsidRPr="003936E4">
        <w:rPr>
          <w:rFonts w:ascii="Franklin Gothic Book" w:hAnsi="Franklin Gothic Book" w:cs="Tahoma"/>
          <w:sz w:val="20"/>
          <w:szCs w:val="20"/>
        </w:rPr>
        <w:t xml:space="preserve"> user requests</w:t>
      </w:r>
      <w:r>
        <w:rPr>
          <w:rFonts w:ascii="Franklin Gothic Book" w:hAnsi="Franklin Gothic Book" w:cs="Tahoma"/>
          <w:sz w:val="20"/>
          <w:szCs w:val="20"/>
        </w:rPr>
        <w:t xml:space="preserve"> from the underlying true needs</w:t>
      </w:r>
    </w:p>
    <w:p w:rsidR="00BA6E28" w:rsidRPr="00DB6355" w:rsidRDefault="00DB6355" w:rsidP="00DB6355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Created</w:t>
      </w:r>
      <w:r w:rsidR="00BA6E28" w:rsidRPr="003936E4">
        <w:rPr>
          <w:rFonts w:ascii="Franklin Gothic Book" w:hAnsi="Franklin Gothic Book" w:cs="Tahoma"/>
          <w:sz w:val="20"/>
          <w:szCs w:val="20"/>
        </w:rPr>
        <w:t xml:space="preserve"> detailed functional requirement specification document with technical work flow diagrams and prototype screens</w:t>
      </w:r>
      <w:r>
        <w:rPr>
          <w:rFonts w:ascii="Franklin Gothic Book" w:hAnsi="Franklin Gothic Book" w:cs="Tahoma"/>
          <w:sz w:val="20"/>
          <w:szCs w:val="20"/>
        </w:rPr>
        <w:t xml:space="preserve">; </w:t>
      </w:r>
      <w:r w:rsidRPr="00DB6355">
        <w:rPr>
          <w:rFonts w:ascii="Franklin Gothic Book" w:hAnsi="Franklin Gothic Book" w:cs="Tahoma"/>
          <w:sz w:val="20"/>
          <w:szCs w:val="20"/>
        </w:rPr>
        <w:t>part of</w:t>
      </w:r>
      <w:r w:rsidR="00BA6E28" w:rsidRPr="00DB6355">
        <w:rPr>
          <w:rFonts w:ascii="Franklin Gothic Book" w:hAnsi="Franklin Gothic Book" w:cs="Tahoma"/>
          <w:sz w:val="20"/>
          <w:szCs w:val="20"/>
        </w:rPr>
        <w:t xml:space="preserve"> in feasibility check and study</w:t>
      </w:r>
    </w:p>
    <w:p w:rsidR="00BA6E28" w:rsidRPr="00DB6355" w:rsidRDefault="00DB6355" w:rsidP="00DB6355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 xml:space="preserve">Led </w:t>
      </w:r>
      <w:r w:rsidRPr="003936E4">
        <w:rPr>
          <w:rFonts w:ascii="Franklin Gothic Book" w:hAnsi="Franklin Gothic Book" w:cs="Tahoma"/>
          <w:sz w:val="20"/>
          <w:szCs w:val="20"/>
        </w:rPr>
        <w:t>end</w:t>
      </w:r>
      <w:r w:rsidR="00BA6E28" w:rsidRPr="003936E4">
        <w:rPr>
          <w:rFonts w:ascii="Franklin Gothic Book" w:hAnsi="Franklin Gothic Book" w:cs="Tahoma"/>
          <w:sz w:val="20"/>
          <w:szCs w:val="20"/>
        </w:rPr>
        <w:t xml:space="preserve">-to-end communication management amongst related project stakeholders </w:t>
      </w:r>
      <w:r>
        <w:rPr>
          <w:rFonts w:ascii="Franklin Gothic Book" w:hAnsi="Franklin Gothic Book" w:cs="Tahoma"/>
          <w:sz w:val="20"/>
          <w:szCs w:val="20"/>
        </w:rPr>
        <w:t xml:space="preserve">as well as </w:t>
      </w:r>
      <w:r w:rsidR="00BA6E28" w:rsidRPr="00DB6355">
        <w:rPr>
          <w:rFonts w:ascii="Franklin Gothic Book" w:hAnsi="Franklin Gothic Book" w:cs="Tahoma"/>
          <w:sz w:val="20"/>
          <w:szCs w:val="20"/>
        </w:rPr>
        <w:t>project related activities</w:t>
      </w:r>
    </w:p>
    <w:p w:rsidR="00BA6E28" w:rsidRPr="00DB6355" w:rsidRDefault="00DB6355" w:rsidP="00DB6355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lastRenderedPageBreak/>
        <w:t>Adhered</w:t>
      </w:r>
      <w:r w:rsidR="00BA6E28" w:rsidRPr="003936E4">
        <w:rPr>
          <w:rFonts w:ascii="Franklin Gothic Book" w:hAnsi="Franklin Gothic Book" w:cs="Tahoma"/>
          <w:sz w:val="20"/>
          <w:szCs w:val="20"/>
        </w:rPr>
        <w:t>to timelines/SLA for the project</w:t>
      </w:r>
      <w:r>
        <w:rPr>
          <w:rFonts w:ascii="Franklin Gothic Book" w:hAnsi="Franklin Gothic Book" w:cs="Tahoma"/>
          <w:sz w:val="20"/>
          <w:szCs w:val="20"/>
        </w:rPr>
        <w:t xml:space="preserve">; </w:t>
      </w:r>
      <w:r w:rsidR="00BA6E28" w:rsidRPr="00DB6355">
        <w:rPr>
          <w:rFonts w:ascii="Franklin Gothic Book" w:hAnsi="Franklin Gothic Book" w:cs="Tahoma"/>
          <w:sz w:val="20"/>
          <w:szCs w:val="20"/>
        </w:rPr>
        <w:t>maintain</w:t>
      </w:r>
      <w:r>
        <w:rPr>
          <w:rFonts w:ascii="Franklin Gothic Book" w:hAnsi="Franklin Gothic Book" w:cs="Tahoma"/>
          <w:sz w:val="20"/>
          <w:szCs w:val="20"/>
        </w:rPr>
        <w:t>ed</w:t>
      </w:r>
      <w:r w:rsidR="00BA6E28" w:rsidRPr="00DB6355">
        <w:rPr>
          <w:rFonts w:ascii="Franklin Gothic Book" w:hAnsi="Franklin Gothic Book" w:cs="Tahoma"/>
          <w:sz w:val="20"/>
          <w:szCs w:val="20"/>
        </w:rPr>
        <w:t xml:space="preserve"> the progress of the project</w:t>
      </w:r>
    </w:p>
    <w:p w:rsidR="00BA6E28" w:rsidRPr="003936E4" w:rsidRDefault="00DB6355" w:rsidP="003936E4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 w:rsidRPr="003936E4">
        <w:rPr>
          <w:rFonts w:ascii="Franklin Gothic Book" w:hAnsi="Franklin Gothic Book" w:cs="Tahoma"/>
          <w:sz w:val="20"/>
          <w:szCs w:val="20"/>
        </w:rPr>
        <w:t>Assess</w:t>
      </w:r>
      <w:r>
        <w:rPr>
          <w:rFonts w:ascii="Franklin Gothic Book" w:hAnsi="Franklin Gothic Book" w:cs="Tahoma"/>
          <w:sz w:val="20"/>
          <w:szCs w:val="20"/>
        </w:rPr>
        <w:t>ed</w:t>
      </w:r>
      <w:r w:rsidR="00BA6E28" w:rsidRPr="003936E4">
        <w:rPr>
          <w:rFonts w:ascii="Franklin Gothic Book" w:hAnsi="Franklin Gothic Book" w:cs="Tahoma"/>
          <w:sz w:val="20"/>
          <w:szCs w:val="20"/>
        </w:rPr>
        <w:t>the requirements on an ongoing project through regular reviews and consultation with functional managers.</w:t>
      </w:r>
    </w:p>
    <w:p w:rsidR="00BA6E28" w:rsidRPr="003936E4" w:rsidRDefault="008949E5" w:rsidP="003936E4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 xml:space="preserve">Monitored and controlled </w:t>
      </w:r>
      <w:r w:rsidR="00BA6E28" w:rsidRPr="003936E4">
        <w:rPr>
          <w:rFonts w:ascii="Franklin Gothic Book" w:hAnsi="Franklin Gothic Book" w:cs="Tahoma"/>
          <w:sz w:val="20"/>
          <w:szCs w:val="20"/>
        </w:rPr>
        <w:t>scope of work, change requests, and quality</w:t>
      </w:r>
    </w:p>
    <w:p w:rsidR="00BA6E28" w:rsidRPr="003936E4" w:rsidRDefault="00DB6355" w:rsidP="003936E4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Provided</w:t>
      </w:r>
      <w:r w:rsidR="00BA6E28" w:rsidRPr="003936E4">
        <w:rPr>
          <w:rFonts w:ascii="Franklin Gothic Book" w:hAnsi="Franklin Gothic Book" w:cs="Tahoma"/>
          <w:sz w:val="20"/>
          <w:szCs w:val="20"/>
        </w:rPr>
        <w:t xml:space="preserve"> information to all stakeholders by publishing progress and performance reports</w:t>
      </w:r>
    </w:p>
    <w:p w:rsidR="00BA6E28" w:rsidRPr="00DB6355" w:rsidRDefault="00DB6355" w:rsidP="00DB6355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 xml:space="preserve">Interfaced and coordinated </w:t>
      </w:r>
      <w:r w:rsidR="00BA6E28" w:rsidRPr="003936E4">
        <w:rPr>
          <w:rFonts w:ascii="Franklin Gothic Book" w:hAnsi="Franklin Gothic Book" w:cs="Tahoma"/>
          <w:sz w:val="20"/>
          <w:szCs w:val="20"/>
        </w:rPr>
        <w:t>with various cross functional teams</w:t>
      </w:r>
      <w:r>
        <w:rPr>
          <w:rFonts w:ascii="Franklin Gothic Book" w:hAnsi="Franklin Gothic Book" w:cs="Tahoma"/>
          <w:sz w:val="20"/>
          <w:szCs w:val="20"/>
        </w:rPr>
        <w:t xml:space="preserve">; conducted </w:t>
      </w:r>
      <w:r w:rsidR="00BA6E28" w:rsidRPr="00DB6355">
        <w:rPr>
          <w:rFonts w:ascii="Franklin Gothic Book" w:hAnsi="Franklin Gothic Book" w:cs="Tahoma"/>
          <w:sz w:val="20"/>
          <w:szCs w:val="20"/>
        </w:rPr>
        <w:t>system training workshop to the end-users</w:t>
      </w:r>
    </w:p>
    <w:p w:rsidR="00BA6E28" w:rsidRPr="00DB6355" w:rsidRDefault="00DB6355" w:rsidP="00DB6355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 xml:space="preserve">Designed </w:t>
      </w:r>
      <w:r w:rsidR="00BA6E28" w:rsidRPr="003936E4">
        <w:rPr>
          <w:rFonts w:ascii="Franklin Gothic Book" w:hAnsi="Franklin Gothic Book" w:cs="Tahoma"/>
          <w:sz w:val="20"/>
          <w:szCs w:val="20"/>
        </w:rPr>
        <w:t xml:space="preserve"> test plans and scenarios for UAT</w:t>
      </w:r>
      <w:r>
        <w:rPr>
          <w:rFonts w:ascii="Franklin Gothic Book" w:hAnsi="Franklin Gothic Book" w:cs="Tahoma"/>
          <w:sz w:val="20"/>
          <w:szCs w:val="20"/>
        </w:rPr>
        <w:t xml:space="preserve">; performed </w:t>
      </w:r>
      <w:r w:rsidR="00BA6E28" w:rsidRPr="00DB6355">
        <w:rPr>
          <w:rFonts w:ascii="Franklin Gothic Book" w:hAnsi="Franklin Gothic Book" w:cs="Tahoma"/>
          <w:sz w:val="20"/>
          <w:szCs w:val="20"/>
        </w:rPr>
        <w:t>SAT before sending it for UAT, to check whether requirements are met as per stakeholders/ clients expectations</w:t>
      </w:r>
    </w:p>
    <w:p w:rsidR="00DB6355" w:rsidRDefault="00DB6355" w:rsidP="00DB6355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Collaborated with:</w:t>
      </w:r>
    </w:p>
    <w:p w:rsidR="00BA6E28" w:rsidRPr="00DB6355" w:rsidRDefault="00DB6355" w:rsidP="00DB6355">
      <w:pPr>
        <w:pStyle w:val="ListParagraph"/>
        <w:numPr>
          <w:ilvl w:val="0"/>
          <w:numId w:val="12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 w:rsidRPr="00DB6355">
        <w:rPr>
          <w:rFonts w:ascii="Franklin Gothic Book" w:hAnsi="Franklin Gothic Book" w:cs="Tahoma"/>
          <w:sz w:val="20"/>
          <w:szCs w:val="20"/>
        </w:rPr>
        <w:t xml:space="preserve">Cross </w:t>
      </w:r>
      <w:r w:rsidR="00BA6E28" w:rsidRPr="00DB6355">
        <w:rPr>
          <w:rFonts w:ascii="Franklin Gothic Book" w:hAnsi="Franklin Gothic Book" w:cs="Tahoma"/>
          <w:sz w:val="20"/>
          <w:szCs w:val="20"/>
        </w:rPr>
        <w:t xml:space="preserve">functional </w:t>
      </w:r>
      <w:r w:rsidRPr="00DB6355">
        <w:rPr>
          <w:rFonts w:ascii="Franklin Gothic Book" w:hAnsi="Franklin Gothic Book" w:cs="Tahoma"/>
          <w:sz w:val="20"/>
          <w:szCs w:val="20"/>
        </w:rPr>
        <w:t xml:space="preserve">Teams </w:t>
      </w:r>
      <w:r w:rsidR="00BA6E28" w:rsidRPr="00DB6355">
        <w:rPr>
          <w:rFonts w:ascii="Franklin Gothic Book" w:hAnsi="Franklin Gothic Book" w:cs="Tahoma"/>
          <w:sz w:val="20"/>
          <w:szCs w:val="20"/>
        </w:rPr>
        <w:t>for requirement analysis and project execution</w:t>
      </w:r>
      <w:r w:rsidRPr="00DB6355">
        <w:rPr>
          <w:rFonts w:ascii="Franklin Gothic Book" w:hAnsi="Franklin Gothic Book" w:cs="Tahoma"/>
          <w:sz w:val="20"/>
          <w:szCs w:val="20"/>
        </w:rPr>
        <w:t xml:space="preserve">; maintained </w:t>
      </w:r>
      <w:r w:rsidR="00BA6E28" w:rsidRPr="00DB6355">
        <w:rPr>
          <w:rFonts w:ascii="Franklin Gothic Book" w:hAnsi="Franklin Gothic Book" w:cs="Tahoma"/>
          <w:sz w:val="20"/>
          <w:szCs w:val="20"/>
        </w:rPr>
        <w:t>project performance trackers</w:t>
      </w:r>
    </w:p>
    <w:p w:rsidR="00BA6E28" w:rsidRPr="00DB6355" w:rsidRDefault="00DB6355" w:rsidP="00DB6355">
      <w:pPr>
        <w:pStyle w:val="ListParagraph"/>
        <w:numPr>
          <w:ilvl w:val="0"/>
          <w:numId w:val="12"/>
        </w:numPr>
        <w:spacing w:after="0" w:line="240" w:lineRule="auto"/>
        <w:rPr>
          <w:rFonts w:ascii="Franklin Gothic Book" w:hAnsi="Franklin Gothic Book" w:cs="Tahoma"/>
          <w:sz w:val="20"/>
          <w:szCs w:val="20"/>
        </w:rPr>
      </w:pPr>
      <w:r w:rsidRPr="00DB6355">
        <w:rPr>
          <w:rFonts w:ascii="Franklin Gothic Book" w:hAnsi="Franklin Gothic Book" w:cs="Tahoma"/>
          <w:sz w:val="20"/>
          <w:szCs w:val="20"/>
        </w:rPr>
        <w:t xml:space="preserve">Implementation Team </w:t>
      </w:r>
      <w:r w:rsidR="00BA6E28" w:rsidRPr="00DB6355">
        <w:rPr>
          <w:rFonts w:ascii="Franklin Gothic Book" w:hAnsi="Franklin Gothic Book" w:cs="Tahoma"/>
          <w:sz w:val="20"/>
          <w:szCs w:val="20"/>
        </w:rPr>
        <w:t>to ensure delivery and implementation of the solution</w:t>
      </w:r>
    </w:p>
    <w:p w:rsidR="00BA6E28" w:rsidRPr="00DB6355" w:rsidRDefault="00BA6E28" w:rsidP="00DB6355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 w:rsidRPr="00DB6355">
        <w:rPr>
          <w:rFonts w:ascii="Franklin Gothic Book" w:hAnsi="Franklin Gothic Book" w:cs="Tahoma"/>
          <w:sz w:val="20"/>
          <w:szCs w:val="20"/>
        </w:rPr>
        <w:t>Inter</w:t>
      </w:r>
      <w:r w:rsidR="00DB6355" w:rsidRPr="00DB6355">
        <w:rPr>
          <w:rFonts w:ascii="Franklin Gothic Book" w:hAnsi="Franklin Gothic Book" w:cs="Tahoma"/>
          <w:sz w:val="20"/>
          <w:szCs w:val="20"/>
        </w:rPr>
        <w:t>faced</w:t>
      </w:r>
      <w:r w:rsidRPr="00DB6355">
        <w:rPr>
          <w:rFonts w:ascii="Franklin Gothic Book" w:hAnsi="Franklin Gothic Book" w:cs="Tahoma"/>
          <w:sz w:val="20"/>
          <w:szCs w:val="20"/>
        </w:rPr>
        <w:t xml:space="preserve"> with the technical team to ensure that the requirements are clear</w:t>
      </w:r>
    </w:p>
    <w:p w:rsidR="00DB6355" w:rsidRDefault="00DB6355" w:rsidP="00DB6355">
      <w:p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</w:p>
    <w:p w:rsidR="00884313" w:rsidRDefault="00884313" w:rsidP="00DB6355">
      <w:p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</w:p>
    <w:p w:rsidR="00884313" w:rsidRDefault="00884313" w:rsidP="00DB6355">
      <w:p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</w:p>
    <w:p w:rsidR="00BA6E28" w:rsidRPr="00DB6355" w:rsidRDefault="00DB6355" w:rsidP="00DB6355">
      <w:pPr>
        <w:spacing w:after="0" w:line="240" w:lineRule="auto"/>
        <w:jc w:val="both"/>
        <w:rPr>
          <w:rFonts w:ascii="Franklin Gothic Book" w:hAnsi="Franklin Gothic Book" w:cs="Tahoma"/>
          <w:b/>
          <w:sz w:val="20"/>
          <w:szCs w:val="20"/>
        </w:rPr>
      </w:pPr>
      <w:r w:rsidRPr="00DB6355">
        <w:rPr>
          <w:rFonts w:ascii="Franklin Gothic Book" w:hAnsi="Franklin Gothic Book" w:cs="Tahoma"/>
          <w:b/>
          <w:sz w:val="20"/>
          <w:szCs w:val="20"/>
        </w:rPr>
        <w:t xml:space="preserve">As </w:t>
      </w:r>
      <w:r w:rsidR="00BA6E28" w:rsidRPr="00DB6355">
        <w:rPr>
          <w:rFonts w:ascii="Franklin Gothic Book" w:hAnsi="Franklin Gothic Book" w:cs="Tahoma"/>
          <w:b/>
          <w:sz w:val="20"/>
          <w:szCs w:val="20"/>
        </w:rPr>
        <w:t>Asst. Manager IVR Operations – Inbound &amp; Outbound</w:t>
      </w:r>
      <w:r>
        <w:rPr>
          <w:rFonts w:ascii="Franklin Gothic Book" w:hAnsi="Franklin Gothic Book" w:cs="Tahoma"/>
          <w:b/>
          <w:sz w:val="20"/>
          <w:szCs w:val="20"/>
        </w:rPr>
        <w:t>:</w:t>
      </w:r>
    </w:p>
    <w:p w:rsidR="00BA6E28" w:rsidRPr="00DB6355" w:rsidRDefault="00DB6355" w:rsidP="00DB6355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 xml:space="preserve">Led </w:t>
      </w:r>
      <w:r w:rsidRPr="00DB6355">
        <w:rPr>
          <w:rFonts w:ascii="Franklin Gothic Book" w:hAnsi="Franklin Gothic Book" w:cs="Tahoma"/>
          <w:sz w:val="20"/>
          <w:szCs w:val="20"/>
        </w:rPr>
        <w:t xml:space="preserve">planning </w:t>
      </w:r>
      <w:r w:rsidR="00BA6E28" w:rsidRPr="00DB6355">
        <w:rPr>
          <w:rFonts w:ascii="Franklin Gothic Book" w:hAnsi="Franklin Gothic Book" w:cs="Tahoma"/>
          <w:sz w:val="20"/>
          <w:szCs w:val="20"/>
        </w:rPr>
        <w:t xml:space="preserve">and </w:t>
      </w:r>
      <w:r w:rsidRPr="00DB6355">
        <w:rPr>
          <w:rFonts w:ascii="Franklin Gothic Book" w:hAnsi="Franklin Gothic Book" w:cs="Tahoma"/>
          <w:sz w:val="20"/>
          <w:szCs w:val="20"/>
        </w:rPr>
        <w:t xml:space="preserve">designing of inbound </w:t>
      </w:r>
      <w:r w:rsidR="00BA6E28" w:rsidRPr="00DB6355">
        <w:rPr>
          <w:rFonts w:ascii="Franklin Gothic Book" w:hAnsi="Franklin Gothic Book" w:cs="Tahoma"/>
          <w:sz w:val="20"/>
          <w:szCs w:val="20"/>
        </w:rPr>
        <w:t>IVR Flow</w:t>
      </w:r>
      <w:r>
        <w:rPr>
          <w:rFonts w:ascii="Franklin Gothic Book" w:hAnsi="Franklin Gothic Book" w:cs="Tahoma"/>
          <w:sz w:val="20"/>
          <w:szCs w:val="20"/>
        </w:rPr>
        <w:t xml:space="preserve">; </w:t>
      </w:r>
      <w:r w:rsidRPr="00DB6355">
        <w:rPr>
          <w:rFonts w:ascii="Franklin Gothic Book" w:hAnsi="Franklin Gothic Book" w:cs="Tahoma"/>
          <w:sz w:val="20"/>
          <w:szCs w:val="20"/>
        </w:rPr>
        <w:t xml:space="preserve">validated flow </w:t>
      </w:r>
      <w:r w:rsidR="00BA6E28" w:rsidRPr="00DB6355">
        <w:rPr>
          <w:rFonts w:ascii="Franklin Gothic Book" w:hAnsi="Franklin Gothic Book" w:cs="Tahoma"/>
          <w:sz w:val="20"/>
          <w:szCs w:val="20"/>
        </w:rPr>
        <w:t xml:space="preserve">through respective </w:t>
      </w:r>
      <w:r w:rsidRPr="00DB6355">
        <w:rPr>
          <w:rFonts w:ascii="Franklin Gothic Book" w:hAnsi="Franklin Gothic Book" w:cs="Tahoma"/>
          <w:sz w:val="20"/>
          <w:szCs w:val="20"/>
        </w:rPr>
        <w:t>coordinator</w:t>
      </w:r>
      <w:r>
        <w:rPr>
          <w:rFonts w:ascii="Franklin Gothic Book" w:hAnsi="Franklin Gothic Book" w:cs="Tahoma"/>
          <w:sz w:val="20"/>
          <w:szCs w:val="20"/>
        </w:rPr>
        <w:t xml:space="preserve"> and forwarded</w:t>
      </w:r>
      <w:r w:rsidR="00BA6E28" w:rsidRPr="00DB6355">
        <w:rPr>
          <w:rFonts w:ascii="Franklin Gothic Book" w:hAnsi="Franklin Gothic Book" w:cs="Tahoma"/>
          <w:sz w:val="20"/>
          <w:szCs w:val="20"/>
        </w:rPr>
        <w:t>it to the Tech t</w:t>
      </w:r>
      <w:r>
        <w:rPr>
          <w:rFonts w:ascii="Franklin Gothic Book" w:hAnsi="Franklin Gothic Book" w:cs="Tahoma"/>
          <w:sz w:val="20"/>
          <w:szCs w:val="20"/>
        </w:rPr>
        <w:t xml:space="preserve">eam for the creation of the  </w:t>
      </w:r>
      <w:r w:rsidRPr="00DB6355">
        <w:rPr>
          <w:rFonts w:ascii="Franklin Gothic Book" w:hAnsi="Franklin Gothic Book" w:cs="Tahoma"/>
          <w:sz w:val="20"/>
          <w:szCs w:val="20"/>
        </w:rPr>
        <w:t>flow</w:t>
      </w:r>
    </w:p>
    <w:p w:rsidR="00BA6E28" w:rsidRPr="003936E4" w:rsidRDefault="00DB6355" w:rsidP="003936E4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Developed</w:t>
      </w:r>
      <w:r w:rsidR="00BA6E28" w:rsidRPr="003936E4">
        <w:rPr>
          <w:rFonts w:ascii="Franklin Gothic Book" w:hAnsi="Franklin Gothic Book" w:cs="Tahoma"/>
          <w:sz w:val="20"/>
          <w:szCs w:val="20"/>
        </w:rPr>
        <w:t xml:space="preserve"> scripts for the RTL IVR Flow</w:t>
      </w:r>
    </w:p>
    <w:p w:rsidR="00BA6E28" w:rsidRPr="003936E4" w:rsidRDefault="00DB6355" w:rsidP="003936E4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Evaluated</w:t>
      </w:r>
      <w:r w:rsidRPr="003936E4">
        <w:rPr>
          <w:rFonts w:ascii="Franklin Gothic Book" w:hAnsi="Franklin Gothic Book" w:cs="Tahoma"/>
          <w:sz w:val="20"/>
          <w:szCs w:val="20"/>
        </w:rPr>
        <w:t>script</w:t>
      </w:r>
      <w:r w:rsidR="00BA6E28" w:rsidRPr="003936E4">
        <w:rPr>
          <w:rFonts w:ascii="Franklin Gothic Book" w:hAnsi="Franklin Gothic Book" w:cs="Tahoma"/>
          <w:sz w:val="20"/>
          <w:szCs w:val="20"/>
        </w:rPr>
        <w:t xml:space="preserve">from the respective </w:t>
      </w:r>
      <w:r w:rsidRPr="003936E4">
        <w:rPr>
          <w:rFonts w:ascii="Franklin Gothic Book" w:hAnsi="Franklin Gothic Book" w:cs="Tahoma"/>
          <w:sz w:val="20"/>
          <w:szCs w:val="20"/>
        </w:rPr>
        <w:t xml:space="preserve">coordinator </w:t>
      </w:r>
      <w:r w:rsidR="00BA6E28" w:rsidRPr="003936E4">
        <w:rPr>
          <w:rFonts w:ascii="Franklin Gothic Book" w:hAnsi="Franklin Gothic Book" w:cs="Tahoma"/>
          <w:sz w:val="20"/>
          <w:szCs w:val="20"/>
        </w:rPr>
        <w:t xml:space="preserve">of  the circle as well as from </w:t>
      </w:r>
      <w:r w:rsidRPr="003936E4">
        <w:rPr>
          <w:rFonts w:ascii="Franklin Gothic Book" w:hAnsi="Franklin Gothic Book" w:cs="Tahoma"/>
          <w:sz w:val="20"/>
          <w:szCs w:val="20"/>
        </w:rPr>
        <w:t>quality</w:t>
      </w:r>
    </w:p>
    <w:p w:rsidR="00BA6E28" w:rsidRPr="00DB6355" w:rsidRDefault="00DB6355" w:rsidP="00DB6355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Completed</w:t>
      </w:r>
      <w:r w:rsidR="00BA6E28" w:rsidRPr="003936E4">
        <w:rPr>
          <w:rFonts w:ascii="Franklin Gothic Book" w:hAnsi="Franklin Gothic Book" w:cs="Tahoma"/>
          <w:sz w:val="20"/>
          <w:szCs w:val="20"/>
        </w:rPr>
        <w:t xml:space="preserve"> recordings in the respective language</w:t>
      </w:r>
      <w:r>
        <w:rPr>
          <w:rFonts w:ascii="Franklin Gothic Book" w:hAnsi="Franklin Gothic Book" w:cs="Tahoma"/>
          <w:sz w:val="20"/>
          <w:szCs w:val="20"/>
        </w:rPr>
        <w:t xml:space="preserve">; validated </w:t>
      </w:r>
      <w:r w:rsidRPr="00DB6355">
        <w:rPr>
          <w:rFonts w:ascii="Franklin Gothic Book" w:hAnsi="Franklin Gothic Book" w:cs="Tahoma"/>
          <w:sz w:val="20"/>
          <w:szCs w:val="20"/>
        </w:rPr>
        <w:t xml:space="preserve">recordings </w:t>
      </w:r>
      <w:r w:rsidR="00BA6E28" w:rsidRPr="00DB6355">
        <w:rPr>
          <w:rFonts w:ascii="Franklin Gothic Book" w:hAnsi="Franklin Gothic Book" w:cs="Tahoma"/>
          <w:sz w:val="20"/>
          <w:szCs w:val="20"/>
        </w:rPr>
        <w:t xml:space="preserve">from the </w:t>
      </w:r>
      <w:r w:rsidRPr="00DB6355">
        <w:rPr>
          <w:rFonts w:ascii="Franklin Gothic Book" w:hAnsi="Franklin Gothic Book" w:cs="Tahoma"/>
          <w:sz w:val="20"/>
          <w:szCs w:val="20"/>
        </w:rPr>
        <w:t>quality</w:t>
      </w:r>
      <w:r>
        <w:rPr>
          <w:rFonts w:ascii="Franklin Gothic Book" w:hAnsi="Franklin Gothic Book" w:cs="Tahoma"/>
          <w:sz w:val="20"/>
          <w:szCs w:val="20"/>
        </w:rPr>
        <w:t xml:space="preserve"> as well as forwarded</w:t>
      </w:r>
      <w:r w:rsidR="00BA6E28" w:rsidRPr="00DB6355">
        <w:rPr>
          <w:rFonts w:ascii="Franklin Gothic Book" w:hAnsi="Franklin Gothic Book" w:cs="Tahoma"/>
          <w:sz w:val="20"/>
          <w:szCs w:val="20"/>
        </w:rPr>
        <w:t xml:space="preserve">the recordings to the Tech </w:t>
      </w:r>
      <w:r w:rsidRPr="00DB6355">
        <w:rPr>
          <w:rFonts w:ascii="Franklin Gothic Book" w:hAnsi="Franklin Gothic Book" w:cs="Tahoma"/>
          <w:sz w:val="20"/>
          <w:szCs w:val="20"/>
        </w:rPr>
        <w:t xml:space="preserve">Team </w:t>
      </w:r>
      <w:r w:rsidR="00BA6E28" w:rsidRPr="00DB6355">
        <w:rPr>
          <w:rFonts w:ascii="Franklin Gothic Book" w:hAnsi="Franklin Gothic Book" w:cs="Tahoma"/>
          <w:sz w:val="20"/>
          <w:szCs w:val="20"/>
        </w:rPr>
        <w:t xml:space="preserve">for </w:t>
      </w:r>
      <w:r w:rsidRPr="00DB6355">
        <w:rPr>
          <w:rFonts w:ascii="Franklin Gothic Book" w:hAnsi="Franklin Gothic Book" w:cs="Tahoma"/>
          <w:sz w:val="20"/>
          <w:szCs w:val="20"/>
        </w:rPr>
        <w:t xml:space="preserve">implementation     </w:t>
      </w:r>
    </w:p>
    <w:p w:rsidR="00BA6E28" w:rsidRPr="00DB6355" w:rsidRDefault="00DB6355" w:rsidP="00DB6355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 xml:space="preserve">Ensured </w:t>
      </w:r>
      <w:r w:rsidRPr="003936E4">
        <w:rPr>
          <w:rFonts w:ascii="Franklin Gothic Book" w:hAnsi="Franklin Gothic Book" w:cs="Tahoma"/>
          <w:sz w:val="20"/>
          <w:szCs w:val="20"/>
        </w:rPr>
        <w:t xml:space="preserve">live </w:t>
      </w:r>
      <w:r>
        <w:rPr>
          <w:rFonts w:ascii="Franklin Gothic Book" w:hAnsi="Franklin Gothic Book" w:cs="Tahoma"/>
          <w:sz w:val="20"/>
          <w:szCs w:val="20"/>
        </w:rPr>
        <w:t xml:space="preserve">flow validation; </w:t>
      </w:r>
      <w:r w:rsidRPr="00DB6355">
        <w:rPr>
          <w:rFonts w:ascii="Franklin Gothic Book" w:hAnsi="Franklin Gothic Book" w:cs="Tahoma"/>
          <w:sz w:val="20"/>
          <w:szCs w:val="20"/>
        </w:rPr>
        <w:t xml:space="preserve">relay </w:t>
      </w:r>
      <w:r w:rsidR="00BA6E28" w:rsidRPr="00DB6355">
        <w:rPr>
          <w:rFonts w:ascii="Franklin Gothic Book" w:hAnsi="Franklin Gothic Book" w:cs="Tahoma"/>
          <w:sz w:val="20"/>
          <w:szCs w:val="20"/>
        </w:rPr>
        <w:t>of all outbound campaigns received from DAKC and Circles</w:t>
      </w:r>
    </w:p>
    <w:p w:rsidR="00BA6E28" w:rsidRPr="00DB6355" w:rsidRDefault="00DB6355" w:rsidP="00DB6355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Met</w:t>
      </w:r>
      <w:r w:rsidR="00BA6E28" w:rsidRPr="003936E4">
        <w:rPr>
          <w:rFonts w:ascii="Franklin Gothic Book" w:hAnsi="Franklin Gothic Book" w:cs="Tahoma"/>
          <w:sz w:val="20"/>
          <w:szCs w:val="20"/>
        </w:rPr>
        <w:t xml:space="preserve"> SLA for releasing outbound campaign</w:t>
      </w:r>
      <w:r>
        <w:rPr>
          <w:rFonts w:ascii="Franklin Gothic Book" w:hAnsi="Franklin Gothic Book" w:cs="Tahoma"/>
          <w:sz w:val="20"/>
          <w:szCs w:val="20"/>
        </w:rPr>
        <w:t xml:space="preserve">; led </w:t>
      </w:r>
      <w:r w:rsidR="00BA6E28" w:rsidRPr="00DB6355">
        <w:rPr>
          <w:rFonts w:ascii="Franklin Gothic Book" w:hAnsi="Franklin Gothic Book" w:cs="Tahoma"/>
          <w:sz w:val="20"/>
          <w:szCs w:val="20"/>
        </w:rPr>
        <w:t>subscription and un-subscription of DND</w:t>
      </w:r>
    </w:p>
    <w:p w:rsidR="00BA6E28" w:rsidRPr="003936E4" w:rsidRDefault="00DB6355" w:rsidP="003936E4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 w:rsidRPr="003936E4">
        <w:rPr>
          <w:rFonts w:ascii="Franklin Gothic Book" w:hAnsi="Franklin Gothic Book" w:cs="Tahoma"/>
          <w:sz w:val="20"/>
          <w:szCs w:val="20"/>
        </w:rPr>
        <w:t xml:space="preserve">Shared successful and unsuccessful </w:t>
      </w:r>
      <w:r w:rsidR="00BA6E28" w:rsidRPr="003936E4">
        <w:rPr>
          <w:rFonts w:ascii="Franklin Gothic Book" w:hAnsi="Franklin Gothic Book" w:cs="Tahoma"/>
          <w:sz w:val="20"/>
          <w:szCs w:val="20"/>
        </w:rPr>
        <w:t>MDNs with the Initiator</w:t>
      </w:r>
    </w:p>
    <w:p w:rsidR="00BA6E28" w:rsidRPr="003936E4" w:rsidRDefault="00DB6355" w:rsidP="003936E4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 xml:space="preserve">Assured </w:t>
      </w:r>
      <w:r w:rsidRPr="003936E4">
        <w:rPr>
          <w:rFonts w:ascii="Franklin Gothic Book" w:hAnsi="Franklin Gothic Book" w:cs="Tahoma"/>
          <w:sz w:val="20"/>
          <w:szCs w:val="20"/>
        </w:rPr>
        <w:t xml:space="preserve">optimum </w:t>
      </w:r>
      <w:r w:rsidR="00BA6E28" w:rsidRPr="003936E4">
        <w:rPr>
          <w:rFonts w:ascii="Franklin Gothic Book" w:hAnsi="Franklin Gothic Book" w:cs="Tahoma"/>
          <w:sz w:val="20"/>
          <w:szCs w:val="20"/>
        </w:rPr>
        <w:t>utilization of IVR resources</w:t>
      </w:r>
    </w:p>
    <w:p w:rsidR="00BA6E28" w:rsidRPr="003936E4" w:rsidRDefault="00DB6355" w:rsidP="003936E4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 w:rsidRPr="003936E4">
        <w:rPr>
          <w:rFonts w:ascii="Franklin Gothic Book" w:hAnsi="Franklin Gothic Book" w:cs="Tahoma"/>
          <w:sz w:val="20"/>
          <w:szCs w:val="20"/>
        </w:rPr>
        <w:t xml:space="preserve">Approved </w:t>
      </w:r>
      <w:r>
        <w:rPr>
          <w:rFonts w:ascii="Franklin Gothic Book" w:hAnsi="Franklin Gothic Book" w:cs="Tahoma"/>
          <w:sz w:val="20"/>
          <w:szCs w:val="20"/>
        </w:rPr>
        <w:t xml:space="preserve">outbound campaign </w:t>
      </w:r>
      <w:r w:rsidR="00BA6E28" w:rsidRPr="003936E4">
        <w:rPr>
          <w:rFonts w:ascii="Franklin Gothic Book" w:hAnsi="Franklin Gothic Book" w:cs="Tahoma"/>
          <w:sz w:val="20"/>
          <w:szCs w:val="20"/>
        </w:rPr>
        <w:t xml:space="preserve">by </w:t>
      </w:r>
      <w:r w:rsidRPr="003936E4">
        <w:rPr>
          <w:rFonts w:ascii="Franklin Gothic Book" w:hAnsi="Franklin Gothic Book" w:cs="Tahoma"/>
          <w:sz w:val="20"/>
          <w:szCs w:val="20"/>
        </w:rPr>
        <w:t xml:space="preserve">client services </w:t>
      </w:r>
      <w:r w:rsidR="00BA6E28" w:rsidRPr="003936E4">
        <w:rPr>
          <w:rFonts w:ascii="Franklin Gothic Book" w:hAnsi="Franklin Gothic Book" w:cs="Tahoma"/>
          <w:sz w:val="20"/>
          <w:szCs w:val="20"/>
        </w:rPr>
        <w:t xml:space="preserve">&amp; RCC Portal </w:t>
      </w:r>
      <w:r w:rsidRPr="003936E4">
        <w:rPr>
          <w:rFonts w:ascii="Franklin Gothic Book" w:hAnsi="Franklin Gothic Book" w:cs="Tahoma"/>
          <w:sz w:val="20"/>
          <w:szCs w:val="20"/>
        </w:rPr>
        <w:t xml:space="preserve">Team </w:t>
      </w:r>
      <w:r w:rsidR="00BA6E28" w:rsidRPr="003936E4">
        <w:rPr>
          <w:rFonts w:ascii="Franklin Gothic Book" w:hAnsi="Franklin Gothic Book" w:cs="Tahoma"/>
          <w:sz w:val="20"/>
          <w:szCs w:val="20"/>
        </w:rPr>
        <w:t>before release</w:t>
      </w:r>
    </w:p>
    <w:p w:rsidR="00BA6E28" w:rsidRPr="003936E4" w:rsidRDefault="00DB6355" w:rsidP="003936E4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Worked towards</w:t>
      </w:r>
      <w:r w:rsidRPr="003936E4">
        <w:rPr>
          <w:rFonts w:ascii="Franklin Gothic Book" w:hAnsi="Franklin Gothic Book" w:cs="Tahoma"/>
          <w:sz w:val="20"/>
          <w:szCs w:val="20"/>
        </w:rPr>
        <w:t>timely</w:t>
      </w:r>
      <w:r w:rsidR="00BA6E28" w:rsidRPr="003936E4">
        <w:rPr>
          <w:rFonts w:ascii="Franklin Gothic Book" w:hAnsi="Franklin Gothic Book" w:cs="Tahoma"/>
          <w:sz w:val="20"/>
          <w:szCs w:val="20"/>
        </w:rPr>
        <w:t>payment to outbound voice over for recordings are rolled out by 20th of every month</w:t>
      </w:r>
    </w:p>
    <w:p w:rsidR="00DB6355" w:rsidRDefault="00DB6355" w:rsidP="00DB6355">
      <w:p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</w:p>
    <w:p w:rsidR="00BA6E28" w:rsidRPr="00DB6355" w:rsidRDefault="00DB6355" w:rsidP="00DB6355">
      <w:pPr>
        <w:spacing w:after="0" w:line="240" w:lineRule="auto"/>
        <w:jc w:val="both"/>
        <w:rPr>
          <w:rFonts w:ascii="Franklin Gothic Book" w:hAnsi="Franklin Gothic Book" w:cs="Tahoma"/>
          <w:b/>
          <w:sz w:val="20"/>
          <w:szCs w:val="20"/>
        </w:rPr>
      </w:pPr>
      <w:r w:rsidRPr="00DB6355">
        <w:rPr>
          <w:rFonts w:ascii="Franklin Gothic Book" w:hAnsi="Franklin Gothic Book" w:cs="Tahoma"/>
          <w:b/>
          <w:sz w:val="20"/>
          <w:szCs w:val="20"/>
        </w:rPr>
        <w:t xml:space="preserve">As </w:t>
      </w:r>
      <w:r w:rsidR="00BA6E28" w:rsidRPr="00DB6355">
        <w:rPr>
          <w:rFonts w:ascii="Franklin Gothic Book" w:hAnsi="Franklin Gothic Book" w:cs="Tahoma"/>
          <w:b/>
          <w:sz w:val="20"/>
          <w:szCs w:val="20"/>
        </w:rPr>
        <w:t>Team Leader – Operations</w:t>
      </w:r>
    </w:p>
    <w:p w:rsidR="00BA6E28" w:rsidRPr="00DB6355" w:rsidRDefault="00DB6355" w:rsidP="00DB6355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 xml:space="preserve">Headed a </w:t>
      </w:r>
      <w:r w:rsidRPr="003936E4">
        <w:rPr>
          <w:rFonts w:ascii="Franklin Gothic Book" w:hAnsi="Franklin Gothic Book" w:cs="Tahoma"/>
          <w:sz w:val="20"/>
          <w:szCs w:val="20"/>
        </w:rPr>
        <w:t xml:space="preserve">team </w:t>
      </w:r>
      <w:r w:rsidR="00BA6E28" w:rsidRPr="003936E4">
        <w:rPr>
          <w:rFonts w:ascii="Franklin Gothic Book" w:hAnsi="Franklin Gothic Book" w:cs="Tahoma"/>
          <w:sz w:val="20"/>
          <w:szCs w:val="20"/>
        </w:rPr>
        <w:t>of 25-30 CSRs’</w:t>
      </w:r>
      <w:r>
        <w:rPr>
          <w:rFonts w:ascii="Franklin Gothic Book" w:hAnsi="Franklin Gothic Book" w:cs="Tahoma"/>
          <w:sz w:val="20"/>
          <w:szCs w:val="20"/>
        </w:rPr>
        <w:t xml:space="preserve"> and managed </w:t>
      </w:r>
      <w:r w:rsidRPr="00DB6355">
        <w:rPr>
          <w:rFonts w:ascii="Franklin Gothic Book" w:hAnsi="Franklin Gothic Book" w:cs="Tahoma"/>
          <w:sz w:val="20"/>
          <w:szCs w:val="20"/>
        </w:rPr>
        <w:t>escalated calls</w:t>
      </w:r>
    </w:p>
    <w:p w:rsidR="00BA6E28" w:rsidRPr="003936E4" w:rsidRDefault="00DB6355" w:rsidP="003936E4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 xml:space="preserve">Supervised </w:t>
      </w:r>
      <w:r w:rsidR="00BA6E28" w:rsidRPr="003936E4">
        <w:rPr>
          <w:rFonts w:ascii="Franklin Gothic Book" w:hAnsi="Franklin Gothic Book" w:cs="Tahoma"/>
          <w:sz w:val="20"/>
          <w:szCs w:val="20"/>
        </w:rPr>
        <w:t xml:space="preserve">calls of the agents </w:t>
      </w:r>
    </w:p>
    <w:p w:rsidR="00BA6E28" w:rsidRPr="003936E4" w:rsidRDefault="00DB6355" w:rsidP="003936E4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Developed</w:t>
      </w:r>
      <w:r w:rsidRPr="003936E4">
        <w:rPr>
          <w:rFonts w:ascii="Franklin Gothic Book" w:hAnsi="Franklin Gothic Book" w:cs="Tahoma"/>
          <w:sz w:val="20"/>
          <w:szCs w:val="20"/>
        </w:rPr>
        <w:t>reports</w:t>
      </w:r>
      <w:r w:rsidR="00BA6E28" w:rsidRPr="003936E4">
        <w:rPr>
          <w:rFonts w:ascii="Franklin Gothic Book" w:hAnsi="Franklin Gothic Book" w:cs="Tahoma"/>
          <w:sz w:val="20"/>
          <w:szCs w:val="20"/>
        </w:rPr>
        <w:t>--- in regards to</w:t>
      </w:r>
      <w:r w:rsidRPr="003936E4">
        <w:rPr>
          <w:rFonts w:ascii="Franklin Gothic Book" w:hAnsi="Franklin Gothic Book" w:cs="Tahoma"/>
          <w:sz w:val="20"/>
          <w:szCs w:val="20"/>
        </w:rPr>
        <w:t>daily, weekly and monthly performance</w:t>
      </w:r>
    </w:p>
    <w:p w:rsidR="00BA6E28" w:rsidRPr="003936E4" w:rsidRDefault="00DB6355" w:rsidP="003936E4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Led</w:t>
      </w:r>
      <w:r w:rsidR="00BA6E28" w:rsidRPr="003936E4">
        <w:rPr>
          <w:rFonts w:ascii="Franklin Gothic Book" w:hAnsi="Franklin Gothic Book" w:cs="Tahoma"/>
          <w:sz w:val="20"/>
          <w:szCs w:val="20"/>
        </w:rPr>
        <w:t xml:space="preserve"> smooth attendance and disposal of customer queries and problems</w:t>
      </w:r>
    </w:p>
    <w:p w:rsidR="00BA6E28" w:rsidRPr="003936E4" w:rsidRDefault="00DB6355" w:rsidP="003936E4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>Guided &amp;supported</w:t>
      </w:r>
      <w:r w:rsidR="00BA6E28" w:rsidRPr="003936E4">
        <w:rPr>
          <w:rFonts w:ascii="Franklin Gothic Book" w:hAnsi="Franklin Gothic Book" w:cs="Tahoma"/>
          <w:sz w:val="20"/>
          <w:szCs w:val="20"/>
        </w:rPr>
        <w:t xml:space="preserve"> new recruits </w:t>
      </w:r>
    </w:p>
    <w:p w:rsidR="00BA6E28" w:rsidRPr="00821772" w:rsidRDefault="00DB6355" w:rsidP="003936E4">
      <w:pPr>
        <w:numPr>
          <w:ilvl w:val="0"/>
          <w:numId w:val="2"/>
        </w:numPr>
        <w:spacing w:after="0" w:line="240" w:lineRule="auto"/>
        <w:jc w:val="both"/>
        <w:rPr>
          <w:rFonts w:ascii="Franklin Gothic Book" w:hAnsi="Franklin Gothic Book" w:cs="Calibri"/>
          <w:color w:val="000000"/>
          <w:sz w:val="20"/>
          <w:szCs w:val="20"/>
        </w:rPr>
      </w:pPr>
      <w:r>
        <w:rPr>
          <w:rFonts w:ascii="Franklin Gothic Book" w:hAnsi="Franklin Gothic Book" w:cs="Tahoma"/>
          <w:sz w:val="20"/>
          <w:szCs w:val="20"/>
        </w:rPr>
        <w:t xml:space="preserve">Ensured </w:t>
      </w:r>
      <w:r w:rsidRPr="003936E4">
        <w:rPr>
          <w:rFonts w:ascii="Franklin Gothic Book" w:hAnsi="Franklin Gothic Book" w:cs="Tahoma"/>
          <w:sz w:val="20"/>
          <w:szCs w:val="20"/>
        </w:rPr>
        <w:t xml:space="preserve">daily, monthly and quarterly reporting </w:t>
      </w:r>
      <w:r w:rsidR="00BA6E28" w:rsidRPr="003936E4">
        <w:rPr>
          <w:rFonts w:ascii="Franklin Gothic Book" w:hAnsi="Franklin Gothic Book" w:cs="Tahoma"/>
          <w:sz w:val="20"/>
          <w:szCs w:val="20"/>
        </w:rPr>
        <w:t>to senior management</w:t>
      </w:r>
    </w:p>
    <w:p w:rsidR="00AB273C" w:rsidRPr="00AB273C" w:rsidRDefault="00AB273C" w:rsidP="00AB273C">
      <w:p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</w:p>
    <w:p w:rsidR="00AB273C" w:rsidRPr="00AB273C" w:rsidRDefault="00AB273C" w:rsidP="00AB273C">
      <w:pPr>
        <w:pBdr>
          <w:top w:val="single" w:sz="4" w:space="1" w:color="auto"/>
          <w:bottom w:val="single" w:sz="4" w:space="1" w:color="auto"/>
        </w:pBdr>
        <w:shd w:val="clear" w:color="auto" w:fill="002060"/>
        <w:spacing w:after="0" w:line="240" w:lineRule="auto"/>
        <w:contextualSpacing/>
        <w:jc w:val="center"/>
        <w:outlineLvl w:val="2"/>
        <w:rPr>
          <w:rFonts w:ascii="Franklin Gothic Book" w:eastAsia="Times New Roman" w:hAnsi="Franklin Gothic Book"/>
          <w:b/>
          <w:spacing w:val="60"/>
          <w:sz w:val="20"/>
          <w:szCs w:val="20"/>
          <w:lang w:val="en-GB"/>
        </w:rPr>
      </w:pPr>
      <w:r w:rsidRPr="00AB273C">
        <w:rPr>
          <w:rFonts w:ascii="Franklin Gothic Book" w:eastAsia="Times New Roman" w:hAnsi="Franklin Gothic Book"/>
          <w:b/>
          <w:spacing w:val="60"/>
          <w:sz w:val="20"/>
          <w:szCs w:val="20"/>
          <w:lang w:val="en-GB"/>
        </w:rPr>
        <w:t xml:space="preserve">PREVIOUS EXPERIENCE </w:t>
      </w:r>
    </w:p>
    <w:p w:rsidR="00AB273C" w:rsidRPr="00AB273C" w:rsidRDefault="00AB273C" w:rsidP="00AB273C">
      <w:p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</w:p>
    <w:p w:rsidR="002C41AA" w:rsidRDefault="002C41AA" w:rsidP="00C03034">
      <w:pPr>
        <w:shd w:val="clear" w:color="auto" w:fill="DAEEF3"/>
        <w:spacing w:after="0" w:line="240" w:lineRule="auto"/>
        <w:jc w:val="center"/>
        <w:rPr>
          <w:rFonts w:ascii="Franklin Gothic Book" w:hAnsi="Franklin Gothic Book" w:cs="Tahoma"/>
          <w:b/>
          <w:sz w:val="20"/>
          <w:szCs w:val="20"/>
        </w:rPr>
      </w:pPr>
      <w:r>
        <w:rPr>
          <w:rFonts w:ascii="Franklin Gothic Book" w:hAnsi="Franklin Gothic Book" w:cs="Tahoma"/>
          <w:b/>
          <w:sz w:val="20"/>
          <w:szCs w:val="20"/>
        </w:rPr>
        <w:t xml:space="preserve">Mar’03 - May’04: </w:t>
      </w:r>
      <w:r w:rsidR="00884313">
        <w:rPr>
          <w:rFonts w:ascii="Franklin Gothic Book" w:hAnsi="Franklin Gothic Book" w:cs="Tahoma"/>
          <w:b/>
          <w:sz w:val="20"/>
          <w:szCs w:val="20"/>
        </w:rPr>
        <w:t>Epicenter Tech Pvt. Ltd</w:t>
      </w:r>
      <w:r w:rsidR="00C03034">
        <w:rPr>
          <w:rFonts w:ascii="Franklin Gothic Book" w:hAnsi="Franklin Gothic Book" w:cs="Tahoma"/>
          <w:b/>
          <w:sz w:val="20"/>
          <w:szCs w:val="20"/>
        </w:rPr>
        <w:t>.</w:t>
      </w:r>
      <w:r>
        <w:rPr>
          <w:rFonts w:ascii="Franklin Gothic Book" w:hAnsi="Franklin Gothic Book" w:cs="Tahoma"/>
          <w:b/>
          <w:sz w:val="20"/>
          <w:szCs w:val="20"/>
        </w:rPr>
        <w:t xml:space="preserve">, </w:t>
      </w:r>
      <w:r w:rsidR="00E22216" w:rsidRPr="00E22216">
        <w:rPr>
          <w:rFonts w:ascii="Franklin Gothic Book" w:hAnsi="Franklin Gothic Book" w:cs="Tahoma"/>
          <w:b/>
          <w:sz w:val="20"/>
          <w:szCs w:val="20"/>
        </w:rPr>
        <w:t>Mumbai</w:t>
      </w:r>
      <w:r>
        <w:rPr>
          <w:rFonts w:ascii="Franklin Gothic Book" w:hAnsi="Franklin Gothic Book" w:cs="Tahoma"/>
          <w:b/>
          <w:sz w:val="20"/>
          <w:szCs w:val="20"/>
        </w:rPr>
        <w:t xml:space="preserve"> as </w:t>
      </w:r>
      <w:r w:rsidRPr="002C41AA">
        <w:rPr>
          <w:rFonts w:ascii="Franklin Gothic Book" w:hAnsi="Franklin Gothic Book" w:cs="Tahoma"/>
          <w:b/>
          <w:sz w:val="20"/>
          <w:szCs w:val="20"/>
        </w:rPr>
        <w:t>Senior CRA</w:t>
      </w:r>
    </w:p>
    <w:p w:rsidR="002C41AA" w:rsidRPr="002C41AA" w:rsidRDefault="002C41AA" w:rsidP="00C03034">
      <w:pPr>
        <w:shd w:val="clear" w:color="auto" w:fill="DAEEF3"/>
        <w:spacing w:after="0" w:line="240" w:lineRule="auto"/>
        <w:jc w:val="center"/>
        <w:rPr>
          <w:rFonts w:ascii="Franklin Gothic Book" w:hAnsi="Franklin Gothic Book" w:cs="Tahoma"/>
          <w:b/>
          <w:sz w:val="20"/>
          <w:szCs w:val="20"/>
        </w:rPr>
      </w:pPr>
    </w:p>
    <w:p w:rsidR="002C41AA" w:rsidRDefault="002C41AA" w:rsidP="00C03034">
      <w:pPr>
        <w:shd w:val="clear" w:color="auto" w:fill="DAEEF3"/>
        <w:spacing w:after="0" w:line="240" w:lineRule="auto"/>
        <w:jc w:val="center"/>
        <w:rPr>
          <w:rFonts w:ascii="Franklin Gothic Book" w:hAnsi="Franklin Gothic Book" w:cs="Tahoma"/>
          <w:b/>
          <w:sz w:val="20"/>
          <w:szCs w:val="20"/>
        </w:rPr>
      </w:pPr>
      <w:r>
        <w:rPr>
          <w:rFonts w:ascii="Franklin Gothic Book" w:hAnsi="Franklin Gothic Book" w:cs="Tahoma"/>
          <w:b/>
          <w:sz w:val="20"/>
          <w:szCs w:val="20"/>
        </w:rPr>
        <w:t>Dec’</w:t>
      </w:r>
      <w:r w:rsidRPr="002C41AA">
        <w:rPr>
          <w:rFonts w:ascii="Franklin Gothic Book" w:hAnsi="Franklin Gothic Book" w:cs="Tahoma"/>
          <w:b/>
          <w:sz w:val="20"/>
          <w:szCs w:val="20"/>
        </w:rPr>
        <w:t>01</w:t>
      </w:r>
      <w:r>
        <w:rPr>
          <w:rFonts w:ascii="Franklin Gothic Book" w:hAnsi="Franklin Gothic Book" w:cs="Tahoma"/>
          <w:b/>
          <w:sz w:val="20"/>
          <w:szCs w:val="20"/>
        </w:rPr>
        <w:t xml:space="preserve"> - Feb’03: Standard Chartered Bank, </w:t>
      </w:r>
      <w:r w:rsidR="00E22216" w:rsidRPr="00E22216">
        <w:rPr>
          <w:rFonts w:ascii="Franklin Gothic Book" w:hAnsi="Franklin Gothic Book" w:cs="Tahoma"/>
          <w:b/>
          <w:sz w:val="20"/>
          <w:szCs w:val="20"/>
        </w:rPr>
        <w:t xml:space="preserve">Kolkata </w:t>
      </w:r>
      <w:r>
        <w:rPr>
          <w:rFonts w:ascii="Franklin Gothic Book" w:hAnsi="Franklin Gothic Book" w:cs="Tahoma"/>
          <w:b/>
          <w:sz w:val="20"/>
          <w:szCs w:val="20"/>
        </w:rPr>
        <w:t xml:space="preserve">as </w:t>
      </w:r>
      <w:r w:rsidRPr="002C41AA">
        <w:rPr>
          <w:rFonts w:ascii="Franklin Gothic Book" w:hAnsi="Franklin Gothic Book" w:cs="Tahoma"/>
          <w:b/>
          <w:sz w:val="20"/>
          <w:szCs w:val="20"/>
        </w:rPr>
        <w:t>Telemarketing Executive</w:t>
      </w:r>
    </w:p>
    <w:p w:rsidR="002C41AA" w:rsidRPr="002C41AA" w:rsidRDefault="002C41AA" w:rsidP="00C03034">
      <w:pPr>
        <w:shd w:val="clear" w:color="auto" w:fill="DAEEF3"/>
        <w:spacing w:after="0" w:line="240" w:lineRule="auto"/>
        <w:jc w:val="center"/>
        <w:rPr>
          <w:rFonts w:ascii="Franklin Gothic Book" w:hAnsi="Franklin Gothic Book" w:cs="Tahoma"/>
          <w:b/>
          <w:sz w:val="20"/>
          <w:szCs w:val="20"/>
        </w:rPr>
      </w:pPr>
    </w:p>
    <w:p w:rsidR="002C41AA" w:rsidRDefault="002C41AA" w:rsidP="00C03034">
      <w:pPr>
        <w:shd w:val="clear" w:color="auto" w:fill="DAEEF3"/>
        <w:spacing w:after="0" w:line="240" w:lineRule="auto"/>
        <w:jc w:val="center"/>
        <w:rPr>
          <w:rFonts w:ascii="Franklin Gothic Book" w:hAnsi="Franklin Gothic Book" w:cs="Tahoma"/>
          <w:b/>
          <w:sz w:val="20"/>
          <w:szCs w:val="20"/>
        </w:rPr>
      </w:pPr>
      <w:r>
        <w:rPr>
          <w:rFonts w:ascii="Franklin Gothic Book" w:hAnsi="Franklin Gothic Book" w:cs="Tahoma"/>
          <w:b/>
          <w:sz w:val="20"/>
          <w:szCs w:val="20"/>
        </w:rPr>
        <w:t>Jul’</w:t>
      </w:r>
      <w:r w:rsidRPr="002C41AA">
        <w:rPr>
          <w:rFonts w:ascii="Franklin Gothic Book" w:hAnsi="Franklin Gothic Book" w:cs="Tahoma"/>
          <w:b/>
          <w:sz w:val="20"/>
          <w:szCs w:val="20"/>
        </w:rPr>
        <w:t>00</w:t>
      </w:r>
      <w:r>
        <w:rPr>
          <w:rFonts w:ascii="Franklin Gothic Book" w:hAnsi="Franklin Gothic Book" w:cs="Tahoma"/>
          <w:b/>
          <w:sz w:val="20"/>
          <w:szCs w:val="20"/>
        </w:rPr>
        <w:t xml:space="preserve"> - </w:t>
      </w:r>
      <w:r w:rsidR="00C93FED">
        <w:rPr>
          <w:rFonts w:ascii="Franklin Gothic Book" w:hAnsi="Franklin Gothic Book" w:cs="Tahoma"/>
          <w:b/>
          <w:sz w:val="20"/>
          <w:szCs w:val="20"/>
        </w:rPr>
        <w:t>May</w:t>
      </w:r>
      <w:r>
        <w:rPr>
          <w:rFonts w:ascii="Franklin Gothic Book" w:hAnsi="Franklin Gothic Book" w:cs="Tahoma"/>
          <w:b/>
          <w:sz w:val="20"/>
          <w:szCs w:val="20"/>
        </w:rPr>
        <w:t>’0</w:t>
      </w:r>
      <w:r w:rsidR="00C93FED">
        <w:rPr>
          <w:rFonts w:ascii="Franklin Gothic Book" w:hAnsi="Franklin Gothic Book" w:cs="Tahoma"/>
          <w:b/>
          <w:sz w:val="20"/>
          <w:szCs w:val="20"/>
        </w:rPr>
        <w:t>1</w:t>
      </w:r>
      <w:r>
        <w:rPr>
          <w:rFonts w:ascii="Franklin Gothic Book" w:hAnsi="Franklin Gothic Book" w:cs="Tahoma"/>
          <w:b/>
          <w:sz w:val="20"/>
          <w:szCs w:val="20"/>
        </w:rPr>
        <w:t xml:space="preserve">: </w:t>
      </w:r>
      <w:r w:rsidRPr="002C41AA">
        <w:rPr>
          <w:rFonts w:ascii="Franklin Gothic Book" w:hAnsi="Franklin Gothic Book" w:cs="Tahoma"/>
          <w:b/>
          <w:sz w:val="20"/>
          <w:szCs w:val="20"/>
        </w:rPr>
        <w:tab/>
        <w:t>Merchandise India</w:t>
      </w:r>
      <w:r>
        <w:rPr>
          <w:rFonts w:ascii="Franklin Gothic Book" w:hAnsi="Franklin Gothic Book" w:cs="Tahoma"/>
          <w:b/>
          <w:sz w:val="20"/>
          <w:szCs w:val="20"/>
        </w:rPr>
        <w:t>,</w:t>
      </w:r>
      <w:r w:rsidR="00E22216" w:rsidRPr="00E22216">
        <w:rPr>
          <w:rFonts w:ascii="Franklin Gothic Book" w:hAnsi="Franklin Gothic Book" w:cs="Tahoma"/>
          <w:b/>
          <w:sz w:val="20"/>
          <w:szCs w:val="20"/>
        </w:rPr>
        <w:t xml:space="preserve"> Kolkata </w:t>
      </w:r>
      <w:r>
        <w:rPr>
          <w:rFonts w:ascii="Franklin Gothic Book" w:hAnsi="Franklin Gothic Book" w:cs="Tahoma"/>
          <w:b/>
          <w:sz w:val="20"/>
          <w:szCs w:val="20"/>
        </w:rPr>
        <w:t xml:space="preserve">as </w:t>
      </w:r>
      <w:r w:rsidRPr="002C41AA">
        <w:rPr>
          <w:rFonts w:ascii="Franklin Gothic Book" w:hAnsi="Franklin Gothic Book" w:cs="Tahoma"/>
          <w:b/>
          <w:sz w:val="20"/>
          <w:szCs w:val="20"/>
        </w:rPr>
        <w:t>Supervisor</w:t>
      </w:r>
    </w:p>
    <w:p w:rsidR="002C41AA" w:rsidRPr="002C41AA" w:rsidRDefault="002C41AA" w:rsidP="00C03034">
      <w:pPr>
        <w:shd w:val="clear" w:color="auto" w:fill="DAEEF3"/>
        <w:spacing w:after="0" w:line="240" w:lineRule="auto"/>
        <w:jc w:val="center"/>
        <w:rPr>
          <w:rFonts w:ascii="Franklin Gothic Book" w:hAnsi="Franklin Gothic Book" w:cs="Tahoma"/>
          <w:b/>
          <w:sz w:val="20"/>
          <w:szCs w:val="20"/>
        </w:rPr>
      </w:pPr>
    </w:p>
    <w:p w:rsidR="002C41AA" w:rsidRDefault="002C41AA" w:rsidP="00C03034">
      <w:pPr>
        <w:shd w:val="clear" w:color="auto" w:fill="DAEEF3"/>
        <w:spacing w:after="0" w:line="240" w:lineRule="auto"/>
        <w:jc w:val="center"/>
        <w:rPr>
          <w:rFonts w:ascii="Franklin Gothic Book" w:hAnsi="Franklin Gothic Book" w:cs="Tahoma"/>
          <w:b/>
          <w:sz w:val="20"/>
          <w:szCs w:val="20"/>
        </w:rPr>
      </w:pPr>
      <w:r>
        <w:rPr>
          <w:rFonts w:ascii="Franklin Gothic Book" w:hAnsi="Franklin Gothic Book" w:cs="Tahoma"/>
          <w:b/>
          <w:sz w:val="20"/>
          <w:szCs w:val="20"/>
        </w:rPr>
        <w:t>Jun’</w:t>
      </w:r>
      <w:r w:rsidRPr="002C41AA">
        <w:rPr>
          <w:rFonts w:ascii="Franklin Gothic Book" w:hAnsi="Franklin Gothic Book" w:cs="Tahoma"/>
          <w:b/>
          <w:sz w:val="20"/>
          <w:szCs w:val="20"/>
        </w:rPr>
        <w:t>99</w:t>
      </w:r>
      <w:r>
        <w:rPr>
          <w:rFonts w:ascii="Franklin Gothic Book" w:hAnsi="Franklin Gothic Book" w:cs="Tahoma"/>
          <w:b/>
          <w:sz w:val="20"/>
          <w:szCs w:val="20"/>
        </w:rPr>
        <w:t xml:space="preserve"> - Jun’00: Techna Digital Services Ltd., </w:t>
      </w:r>
      <w:r w:rsidR="00E22216" w:rsidRPr="00E22216">
        <w:rPr>
          <w:rFonts w:ascii="Franklin Gothic Book" w:hAnsi="Franklin Gothic Book" w:cs="Tahoma"/>
          <w:b/>
          <w:sz w:val="20"/>
          <w:szCs w:val="20"/>
        </w:rPr>
        <w:t>Kolkata</w:t>
      </w:r>
      <w:r>
        <w:rPr>
          <w:rFonts w:ascii="Franklin Gothic Book" w:hAnsi="Franklin Gothic Book" w:cs="Tahoma"/>
          <w:b/>
          <w:sz w:val="20"/>
          <w:szCs w:val="20"/>
        </w:rPr>
        <w:t xml:space="preserve"> as </w:t>
      </w:r>
      <w:r w:rsidRPr="002C41AA">
        <w:rPr>
          <w:rFonts w:ascii="Franklin Gothic Book" w:hAnsi="Franklin Gothic Book" w:cs="Tahoma"/>
          <w:b/>
          <w:sz w:val="20"/>
          <w:szCs w:val="20"/>
        </w:rPr>
        <w:t>Software Trainee Engineer</w:t>
      </w:r>
    </w:p>
    <w:p w:rsidR="002C41AA" w:rsidRPr="002C41AA" w:rsidRDefault="002C41AA" w:rsidP="00C03034">
      <w:pPr>
        <w:shd w:val="clear" w:color="auto" w:fill="DAEEF3"/>
        <w:spacing w:after="0" w:line="240" w:lineRule="auto"/>
        <w:jc w:val="center"/>
        <w:rPr>
          <w:rFonts w:ascii="Franklin Gothic Book" w:hAnsi="Franklin Gothic Book" w:cs="Tahoma"/>
          <w:b/>
          <w:sz w:val="20"/>
          <w:szCs w:val="20"/>
        </w:rPr>
      </w:pPr>
    </w:p>
    <w:p w:rsidR="002C41AA" w:rsidRDefault="002C41AA" w:rsidP="00C03034">
      <w:pPr>
        <w:shd w:val="clear" w:color="auto" w:fill="DAEEF3"/>
        <w:spacing w:after="0" w:line="240" w:lineRule="auto"/>
        <w:jc w:val="center"/>
        <w:rPr>
          <w:rFonts w:ascii="Franklin Gothic Book" w:hAnsi="Franklin Gothic Book" w:cs="Tahoma"/>
          <w:b/>
          <w:sz w:val="20"/>
          <w:szCs w:val="20"/>
        </w:rPr>
      </w:pPr>
      <w:r>
        <w:rPr>
          <w:rFonts w:ascii="Franklin Gothic Book" w:hAnsi="Franklin Gothic Book" w:cs="Tahoma"/>
          <w:b/>
          <w:sz w:val="20"/>
          <w:szCs w:val="20"/>
        </w:rPr>
        <w:t>Oct’</w:t>
      </w:r>
      <w:r w:rsidRPr="002C41AA">
        <w:rPr>
          <w:rFonts w:ascii="Franklin Gothic Book" w:hAnsi="Franklin Gothic Book" w:cs="Tahoma"/>
          <w:b/>
          <w:sz w:val="20"/>
          <w:szCs w:val="20"/>
        </w:rPr>
        <w:t>98</w:t>
      </w:r>
      <w:r>
        <w:rPr>
          <w:rFonts w:ascii="Franklin Gothic Book" w:hAnsi="Franklin Gothic Book" w:cs="Tahoma"/>
          <w:b/>
          <w:sz w:val="20"/>
          <w:szCs w:val="20"/>
        </w:rPr>
        <w:t xml:space="preserve"> - May’99: Merchandise India, </w:t>
      </w:r>
      <w:r w:rsidR="00E22216" w:rsidRPr="00E22216">
        <w:rPr>
          <w:rFonts w:ascii="Franklin Gothic Book" w:hAnsi="Franklin Gothic Book" w:cs="Tahoma"/>
          <w:b/>
          <w:sz w:val="20"/>
          <w:szCs w:val="20"/>
        </w:rPr>
        <w:t>Kolkata</w:t>
      </w:r>
      <w:r>
        <w:rPr>
          <w:rFonts w:ascii="Franklin Gothic Book" w:hAnsi="Franklin Gothic Book" w:cs="Tahoma"/>
          <w:b/>
          <w:sz w:val="20"/>
          <w:szCs w:val="20"/>
        </w:rPr>
        <w:t>as</w:t>
      </w:r>
      <w:r w:rsidRPr="002C41AA">
        <w:rPr>
          <w:rFonts w:ascii="Franklin Gothic Book" w:hAnsi="Franklin Gothic Book" w:cs="Tahoma"/>
          <w:b/>
          <w:sz w:val="20"/>
          <w:szCs w:val="20"/>
        </w:rPr>
        <w:t>Supervisor</w:t>
      </w:r>
    </w:p>
    <w:p w:rsidR="002C41AA" w:rsidRDefault="002C41AA" w:rsidP="00C03034">
      <w:pPr>
        <w:shd w:val="clear" w:color="auto" w:fill="DAEEF3"/>
        <w:spacing w:after="0" w:line="240" w:lineRule="auto"/>
        <w:jc w:val="center"/>
        <w:rPr>
          <w:rFonts w:ascii="Franklin Gothic Book" w:hAnsi="Franklin Gothic Book" w:cs="Tahoma"/>
          <w:b/>
          <w:sz w:val="20"/>
          <w:szCs w:val="20"/>
        </w:rPr>
      </w:pPr>
    </w:p>
    <w:p w:rsidR="002C41AA" w:rsidRPr="00AB273C" w:rsidRDefault="002C41AA" w:rsidP="002C41AA">
      <w:p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</w:p>
    <w:p w:rsidR="00AB273C" w:rsidRPr="00AB273C" w:rsidRDefault="00AB273C" w:rsidP="00AB273C">
      <w:pPr>
        <w:pBdr>
          <w:top w:val="single" w:sz="4" w:space="1" w:color="auto"/>
          <w:bottom w:val="single" w:sz="4" w:space="1" w:color="auto"/>
        </w:pBdr>
        <w:shd w:val="clear" w:color="auto" w:fill="002060"/>
        <w:spacing w:after="0" w:line="240" w:lineRule="auto"/>
        <w:contextualSpacing/>
        <w:jc w:val="center"/>
        <w:outlineLvl w:val="2"/>
        <w:rPr>
          <w:rFonts w:ascii="Franklin Gothic Book" w:eastAsia="Times New Roman" w:hAnsi="Franklin Gothic Book"/>
          <w:b/>
          <w:spacing w:val="60"/>
          <w:sz w:val="20"/>
          <w:szCs w:val="20"/>
          <w:lang w:val="en-GB"/>
        </w:rPr>
      </w:pPr>
      <w:r w:rsidRPr="00AB273C">
        <w:rPr>
          <w:rFonts w:ascii="Franklin Gothic Book" w:eastAsia="Times New Roman" w:hAnsi="Franklin Gothic Book"/>
          <w:b/>
          <w:spacing w:val="60"/>
          <w:sz w:val="20"/>
          <w:szCs w:val="20"/>
          <w:lang w:val="en-GB"/>
        </w:rPr>
        <w:t>EDUCATION</w:t>
      </w:r>
    </w:p>
    <w:p w:rsidR="00AB273C" w:rsidRPr="00AB273C" w:rsidRDefault="00AB273C" w:rsidP="00AB273C">
      <w:pPr>
        <w:spacing w:after="0" w:line="240" w:lineRule="auto"/>
        <w:ind w:left="360"/>
        <w:jc w:val="both"/>
        <w:rPr>
          <w:rFonts w:ascii="Franklin Gothic Book" w:hAnsi="Franklin Gothic Book" w:cs="Tahoma"/>
          <w:sz w:val="20"/>
          <w:szCs w:val="20"/>
        </w:rPr>
      </w:pPr>
    </w:p>
    <w:p w:rsidR="00AB273C" w:rsidRPr="00C03034" w:rsidRDefault="00AB273C" w:rsidP="00C03034">
      <w:pPr>
        <w:spacing w:after="0" w:line="240" w:lineRule="auto"/>
        <w:jc w:val="center"/>
        <w:rPr>
          <w:rFonts w:ascii="Franklin Gothic Book" w:hAnsi="Franklin Gothic Book" w:cs="Tahoma"/>
          <w:b/>
          <w:sz w:val="20"/>
          <w:szCs w:val="20"/>
        </w:rPr>
      </w:pPr>
      <w:r w:rsidRPr="00C03034">
        <w:rPr>
          <w:rFonts w:ascii="Franklin Gothic Book" w:hAnsi="Franklin Gothic Book" w:cs="Tahoma"/>
          <w:b/>
          <w:sz w:val="20"/>
          <w:szCs w:val="20"/>
        </w:rPr>
        <w:t xml:space="preserve">PGDBA in Customer Relationship Management from Symbiosis Centre for Distance Learning, Pune </w:t>
      </w:r>
      <w:r w:rsidR="00C03034">
        <w:rPr>
          <w:rFonts w:ascii="Franklin Gothic Book" w:hAnsi="Franklin Gothic Book" w:cs="Tahoma"/>
          <w:b/>
          <w:sz w:val="20"/>
          <w:szCs w:val="20"/>
        </w:rPr>
        <w:t xml:space="preserve">in 2010 </w:t>
      </w:r>
      <w:r w:rsidRPr="00C03034">
        <w:rPr>
          <w:rFonts w:ascii="Franklin Gothic Book" w:hAnsi="Franklin Gothic Book" w:cs="Tahoma"/>
          <w:b/>
          <w:sz w:val="20"/>
          <w:szCs w:val="20"/>
        </w:rPr>
        <w:t>with Grade A+</w:t>
      </w:r>
    </w:p>
    <w:p w:rsidR="00AB273C" w:rsidRPr="00C03034" w:rsidRDefault="00AB273C" w:rsidP="00C03034">
      <w:pPr>
        <w:spacing w:after="0" w:line="240" w:lineRule="auto"/>
        <w:jc w:val="center"/>
        <w:rPr>
          <w:rFonts w:ascii="Franklin Gothic Book" w:hAnsi="Franklin Gothic Book" w:cs="Tahoma"/>
          <w:b/>
          <w:sz w:val="20"/>
          <w:szCs w:val="20"/>
        </w:rPr>
      </w:pPr>
    </w:p>
    <w:p w:rsidR="00AB273C" w:rsidRPr="00C03034" w:rsidRDefault="00AB273C" w:rsidP="00C03034">
      <w:pPr>
        <w:spacing w:after="0" w:line="240" w:lineRule="auto"/>
        <w:jc w:val="center"/>
        <w:rPr>
          <w:rFonts w:ascii="Franklin Gothic Book" w:hAnsi="Franklin Gothic Book" w:cs="Tahoma"/>
          <w:b/>
          <w:sz w:val="20"/>
          <w:szCs w:val="20"/>
        </w:rPr>
      </w:pPr>
      <w:r w:rsidRPr="00C03034">
        <w:rPr>
          <w:rFonts w:ascii="Franklin Gothic Book" w:hAnsi="Franklin Gothic Book" w:cs="Tahoma"/>
          <w:b/>
          <w:sz w:val="20"/>
          <w:szCs w:val="20"/>
        </w:rPr>
        <w:t>Bachelor of Engineering (Electrical &amp; Electronics) from Bangalore University, India in 1998</w:t>
      </w:r>
    </w:p>
    <w:p w:rsidR="00AB273C" w:rsidRPr="00AB273C" w:rsidRDefault="00AB273C" w:rsidP="00AB273C">
      <w:pPr>
        <w:spacing w:after="0" w:line="240" w:lineRule="auto"/>
        <w:jc w:val="both"/>
        <w:rPr>
          <w:rFonts w:ascii="Franklin Gothic Book" w:hAnsi="Franklin Gothic Book" w:cs="Tahoma"/>
          <w:sz w:val="20"/>
          <w:szCs w:val="20"/>
        </w:rPr>
      </w:pPr>
    </w:p>
    <w:p w:rsidR="00AB273C" w:rsidRPr="00AB273C" w:rsidRDefault="00AB273C" w:rsidP="00AB273C">
      <w:pPr>
        <w:pBdr>
          <w:top w:val="single" w:sz="4" w:space="0" w:color="auto"/>
          <w:bottom w:val="single" w:sz="4" w:space="1" w:color="auto"/>
        </w:pBdr>
        <w:shd w:val="clear" w:color="auto" w:fill="002060"/>
        <w:spacing w:after="0" w:line="240" w:lineRule="auto"/>
        <w:contextualSpacing/>
        <w:jc w:val="center"/>
        <w:outlineLvl w:val="2"/>
        <w:rPr>
          <w:rFonts w:ascii="Franklin Gothic Book" w:eastAsia="Times New Roman" w:hAnsi="Franklin Gothic Book"/>
          <w:b/>
          <w:spacing w:val="60"/>
          <w:sz w:val="20"/>
          <w:szCs w:val="20"/>
          <w:lang w:val="en-GB"/>
        </w:rPr>
      </w:pPr>
      <w:r w:rsidRPr="00AB273C">
        <w:rPr>
          <w:rFonts w:ascii="Franklin Gothic Book" w:eastAsia="Times New Roman" w:hAnsi="Franklin Gothic Book"/>
          <w:b/>
          <w:spacing w:val="60"/>
          <w:sz w:val="20"/>
          <w:szCs w:val="20"/>
          <w:lang w:val="en-GB"/>
        </w:rPr>
        <w:t>PERSONAL DETAILS</w:t>
      </w:r>
    </w:p>
    <w:p w:rsidR="00AB273C" w:rsidRPr="00AB273C" w:rsidRDefault="00AB273C" w:rsidP="00AB273C">
      <w:pPr>
        <w:spacing w:after="0" w:line="240" w:lineRule="auto"/>
        <w:rPr>
          <w:rFonts w:ascii="Franklin Gothic Book" w:hAnsi="Franklin Gothic Book"/>
          <w:sz w:val="20"/>
          <w:szCs w:val="20"/>
        </w:rPr>
      </w:pPr>
    </w:p>
    <w:p w:rsidR="002C41AA" w:rsidRDefault="00AB273C" w:rsidP="00AB273C">
      <w:pPr>
        <w:spacing w:after="0" w:line="120" w:lineRule="atLeast"/>
        <w:jc w:val="both"/>
        <w:rPr>
          <w:rStyle w:val="HTMLTypewriter"/>
          <w:rFonts w:ascii="Franklin Gothic Book" w:hAnsi="Franklin Gothic Book" w:cs="Calibri"/>
          <w:color w:val="000000"/>
        </w:rPr>
      </w:pPr>
      <w:r w:rsidRPr="00AB273C">
        <w:rPr>
          <w:rFonts w:ascii="Franklin Gothic Book" w:hAnsi="Franklin Gothic Book" w:cs="Tahoma"/>
          <w:b/>
          <w:sz w:val="20"/>
          <w:szCs w:val="20"/>
        </w:rPr>
        <w:t xml:space="preserve">Date of Birth: </w:t>
      </w:r>
      <w:r w:rsidR="002C41AA" w:rsidRPr="00821772">
        <w:rPr>
          <w:rStyle w:val="HTMLTypewriter"/>
          <w:rFonts w:ascii="Franklin Gothic Book" w:hAnsi="Franklin Gothic Book" w:cs="Calibri"/>
          <w:color w:val="000000"/>
        </w:rPr>
        <w:t>21</w:t>
      </w:r>
      <w:r w:rsidR="002C41AA" w:rsidRPr="00821772">
        <w:rPr>
          <w:rStyle w:val="HTMLTypewriter"/>
          <w:rFonts w:ascii="Franklin Gothic Book" w:hAnsi="Franklin Gothic Book" w:cs="Calibri"/>
          <w:color w:val="000000"/>
          <w:vertAlign w:val="superscript"/>
        </w:rPr>
        <w:t>st</w:t>
      </w:r>
      <w:r w:rsidR="002C41AA">
        <w:rPr>
          <w:rStyle w:val="HTMLTypewriter"/>
          <w:rFonts w:ascii="Franklin Gothic Book" w:hAnsi="Franklin Gothic Book" w:cs="Calibri"/>
          <w:color w:val="000000"/>
        </w:rPr>
        <w:t>November,</w:t>
      </w:r>
      <w:r w:rsidR="002C41AA" w:rsidRPr="00821772">
        <w:rPr>
          <w:rStyle w:val="HTMLTypewriter"/>
          <w:rFonts w:ascii="Franklin Gothic Book" w:hAnsi="Franklin Gothic Book" w:cs="Calibri"/>
          <w:color w:val="000000"/>
        </w:rPr>
        <w:t>1973</w:t>
      </w:r>
    </w:p>
    <w:p w:rsidR="00AB273C" w:rsidRPr="00AB273C" w:rsidRDefault="00AB273C" w:rsidP="00AB273C">
      <w:pPr>
        <w:spacing w:after="0" w:line="120" w:lineRule="atLeast"/>
        <w:jc w:val="both"/>
        <w:rPr>
          <w:rFonts w:ascii="Franklin Gothic Book" w:hAnsi="Franklin Gothic Book" w:cs="Tahoma"/>
          <w:sz w:val="20"/>
          <w:szCs w:val="20"/>
        </w:rPr>
      </w:pPr>
      <w:r w:rsidRPr="00AB273C">
        <w:rPr>
          <w:rFonts w:ascii="Franklin Gothic Book" w:hAnsi="Franklin Gothic Book" w:cs="Tahoma"/>
          <w:b/>
          <w:sz w:val="20"/>
          <w:szCs w:val="20"/>
        </w:rPr>
        <w:t xml:space="preserve">Languages Known: </w:t>
      </w:r>
      <w:r w:rsidRPr="00AB273C">
        <w:rPr>
          <w:rFonts w:ascii="Franklin Gothic Book" w:hAnsi="Franklin Gothic Book" w:cs="Tahoma"/>
          <w:sz w:val="20"/>
          <w:szCs w:val="20"/>
        </w:rPr>
        <w:t xml:space="preserve">English, Hindi and </w:t>
      </w:r>
      <w:r w:rsidR="00611296">
        <w:rPr>
          <w:rFonts w:ascii="Franklin Gothic Book" w:hAnsi="Franklin Gothic Book" w:cs="Tahoma"/>
          <w:sz w:val="20"/>
          <w:szCs w:val="20"/>
        </w:rPr>
        <w:t>Bengali</w:t>
      </w:r>
    </w:p>
    <w:p w:rsidR="002C41AA" w:rsidRPr="00821772" w:rsidRDefault="00E22216" w:rsidP="002C41AA">
      <w:pPr>
        <w:pStyle w:val="HTMLPreformatted"/>
        <w:jc w:val="both"/>
        <w:rPr>
          <w:rStyle w:val="HTMLTypewriter"/>
          <w:rFonts w:ascii="Franklin Gothic Book" w:hAnsi="Franklin Gothic Book" w:cs="Calibri"/>
          <w:color w:val="000000"/>
        </w:rPr>
      </w:pPr>
      <w:r w:rsidRPr="00E22216">
        <w:rPr>
          <w:rStyle w:val="HTMLTypewriter"/>
          <w:rFonts w:ascii="Franklin Gothic Book" w:hAnsi="Franklin Gothic Book" w:cs="Calibri"/>
          <w:b/>
          <w:color w:val="000000"/>
        </w:rPr>
        <w:t>Address</w:t>
      </w:r>
      <w:r>
        <w:rPr>
          <w:rStyle w:val="HTMLTypewriter"/>
          <w:rFonts w:ascii="Franklin Gothic Book" w:hAnsi="Franklin Gothic Book" w:cs="Calibri"/>
          <w:color w:val="000000"/>
        </w:rPr>
        <w:t xml:space="preserve">: </w:t>
      </w:r>
      <w:r w:rsidR="002C41AA" w:rsidRPr="00821772">
        <w:rPr>
          <w:rStyle w:val="HTMLTypewriter"/>
          <w:rFonts w:ascii="Franklin Gothic Book" w:hAnsi="Franklin Gothic Book" w:cs="Calibri"/>
          <w:color w:val="000000"/>
        </w:rPr>
        <w:t>E-404, Rhine, CASA Rio Gold, Palava City, Kalyan-Shil Road, Dombivali (</w:t>
      </w:r>
      <w:r w:rsidR="002C41AA" w:rsidRPr="00E22216">
        <w:rPr>
          <w:rStyle w:val="HTMLTypewriter"/>
          <w:rFonts w:ascii="Franklin Gothic Book" w:hAnsi="Franklin Gothic Book" w:cs="Calibri"/>
        </w:rPr>
        <w:t>E)</w:t>
      </w:r>
      <w:r w:rsidRPr="00E22216">
        <w:rPr>
          <w:rStyle w:val="HTMLTypewriter"/>
          <w:rFonts w:ascii="Franklin Gothic Book" w:hAnsi="Franklin Gothic Book" w:cs="Calibri"/>
        </w:rPr>
        <w:t>421204, Thane District</w:t>
      </w:r>
    </w:p>
    <w:p w:rsidR="00AB273C" w:rsidRPr="00AB273C" w:rsidRDefault="00AB273C" w:rsidP="00AB273C">
      <w:pPr>
        <w:spacing w:after="0" w:line="120" w:lineRule="atLeast"/>
        <w:jc w:val="both"/>
        <w:rPr>
          <w:rFonts w:ascii="Franklin Gothic Book" w:hAnsi="Franklin Gothic Book" w:cs="Tahoma"/>
          <w:sz w:val="20"/>
          <w:szCs w:val="20"/>
        </w:rPr>
      </w:pPr>
    </w:p>
    <w:sectPr w:rsidR="00AB273C" w:rsidRPr="00AB273C" w:rsidSect="00AB273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FEC" w:rsidRDefault="00AF3FEC">
      <w:pPr>
        <w:spacing w:after="0" w:line="240" w:lineRule="auto"/>
      </w:pPr>
      <w:r>
        <w:separator/>
      </w:r>
    </w:p>
  </w:endnote>
  <w:endnote w:type="continuationSeparator" w:id="1">
    <w:p w:rsidR="00AF3FEC" w:rsidRDefault="00AF3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FEC" w:rsidRDefault="00AF3FEC">
      <w:pPr>
        <w:spacing w:after="0" w:line="240" w:lineRule="auto"/>
      </w:pPr>
      <w:r>
        <w:separator/>
      </w:r>
    </w:p>
  </w:footnote>
  <w:footnote w:type="continuationSeparator" w:id="1">
    <w:p w:rsidR="00AF3FEC" w:rsidRDefault="00AF3F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.3pt;height:12.3pt" o:bullet="t">
        <v:imagedata r:id="rId1" o:title="bullet"/>
      </v:shape>
    </w:pict>
  </w:numPicBullet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2">
    <w:nsid w:val="00000004"/>
    <w:multiLevelType w:val="multilevel"/>
    <w:tmpl w:val="00000004"/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7200" w:hanging="180"/>
      </w:p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5">
    <w:nsid w:val="05DE4407"/>
    <w:multiLevelType w:val="hybridMultilevel"/>
    <w:tmpl w:val="0C5EC2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C4128E"/>
    <w:multiLevelType w:val="hybridMultilevel"/>
    <w:tmpl w:val="14BA642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287B28"/>
    <w:multiLevelType w:val="hybridMultilevel"/>
    <w:tmpl w:val="DDA82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D51A46"/>
    <w:multiLevelType w:val="hybridMultilevel"/>
    <w:tmpl w:val="5600C1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D16F28"/>
    <w:multiLevelType w:val="hybridMultilevel"/>
    <w:tmpl w:val="4E5C95EC"/>
    <w:lvl w:ilvl="0" w:tplc="F872D5E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F48744D"/>
    <w:multiLevelType w:val="hybridMultilevel"/>
    <w:tmpl w:val="F1584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E0637A"/>
    <w:multiLevelType w:val="hybridMultilevel"/>
    <w:tmpl w:val="188E89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FE4DF8"/>
    <w:multiLevelType w:val="hybridMultilevel"/>
    <w:tmpl w:val="BD808F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F421B2"/>
    <w:multiLevelType w:val="hybridMultilevel"/>
    <w:tmpl w:val="AF164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E25CEB"/>
    <w:multiLevelType w:val="hybridMultilevel"/>
    <w:tmpl w:val="B4AE13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DC14B2"/>
    <w:multiLevelType w:val="hybridMultilevel"/>
    <w:tmpl w:val="27F06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2E72E9"/>
    <w:multiLevelType w:val="hybridMultilevel"/>
    <w:tmpl w:val="0B6801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6"/>
  </w:num>
  <w:num w:numId="4">
    <w:abstractNumId w:val="13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10"/>
  </w:num>
  <w:num w:numId="11">
    <w:abstractNumId w:val="5"/>
  </w:num>
  <w:num w:numId="12">
    <w:abstractNumId w:val="14"/>
  </w:num>
  <w:num w:numId="13">
    <w:abstractNumId w:val="15"/>
  </w:num>
  <w:num w:numId="14">
    <w:abstractNumId w:val="12"/>
  </w:num>
  <w:num w:numId="15">
    <w:abstractNumId w:val="11"/>
  </w:num>
  <w:num w:numId="16">
    <w:abstractNumId w:val="9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273C"/>
    <w:rsid w:val="00046DA6"/>
    <w:rsid w:val="00096066"/>
    <w:rsid w:val="000B6675"/>
    <w:rsid w:val="000E0621"/>
    <w:rsid w:val="00111BC5"/>
    <w:rsid w:val="00120DFF"/>
    <w:rsid w:val="001214F6"/>
    <w:rsid w:val="001332AB"/>
    <w:rsid w:val="00145E77"/>
    <w:rsid w:val="00162BD0"/>
    <w:rsid w:val="001A2D78"/>
    <w:rsid w:val="001B7323"/>
    <w:rsid w:val="001C5878"/>
    <w:rsid w:val="001D52F1"/>
    <w:rsid w:val="00206B70"/>
    <w:rsid w:val="00217CBE"/>
    <w:rsid w:val="00233C6E"/>
    <w:rsid w:val="00247F6F"/>
    <w:rsid w:val="00252610"/>
    <w:rsid w:val="00262B65"/>
    <w:rsid w:val="00265C4D"/>
    <w:rsid w:val="002C41AA"/>
    <w:rsid w:val="0039194A"/>
    <w:rsid w:val="003936E4"/>
    <w:rsid w:val="003C1009"/>
    <w:rsid w:val="003C67DF"/>
    <w:rsid w:val="003C7FC5"/>
    <w:rsid w:val="003D1FA7"/>
    <w:rsid w:val="0044322B"/>
    <w:rsid w:val="00456E0D"/>
    <w:rsid w:val="004C3F6B"/>
    <w:rsid w:val="004C56E6"/>
    <w:rsid w:val="004D2566"/>
    <w:rsid w:val="00531FF4"/>
    <w:rsid w:val="005461AC"/>
    <w:rsid w:val="00553F86"/>
    <w:rsid w:val="00610998"/>
    <w:rsid w:val="00611296"/>
    <w:rsid w:val="00620082"/>
    <w:rsid w:val="0066467F"/>
    <w:rsid w:val="0069381B"/>
    <w:rsid w:val="006C5038"/>
    <w:rsid w:val="006C5938"/>
    <w:rsid w:val="006F4427"/>
    <w:rsid w:val="007254EA"/>
    <w:rsid w:val="007326B2"/>
    <w:rsid w:val="00794479"/>
    <w:rsid w:val="007C486A"/>
    <w:rsid w:val="007C740E"/>
    <w:rsid w:val="00816206"/>
    <w:rsid w:val="00884313"/>
    <w:rsid w:val="008949E5"/>
    <w:rsid w:val="008B4306"/>
    <w:rsid w:val="008B7BB5"/>
    <w:rsid w:val="008C2537"/>
    <w:rsid w:val="008E1CD8"/>
    <w:rsid w:val="008E240F"/>
    <w:rsid w:val="00902732"/>
    <w:rsid w:val="00914920"/>
    <w:rsid w:val="009417EC"/>
    <w:rsid w:val="00980C8E"/>
    <w:rsid w:val="009B69FC"/>
    <w:rsid w:val="00A210B8"/>
    <w:rsid w:val="00A264EA"/>
    <w:rsid w:val="00A456CA"/>
    <w:rsid w:val="00A83FCC"/>
    <w:rsid w:val="00A86BDD"/>
    <w:rsid w:val="00AB273C"/>
    <w:rsid w:val="00AC481D"/>
    <w:rsid w:val="00AD079A"/>
    <w:rsid w:val="00AF3FEC"/>
    <w:rsid w:val="00B156E8"/>
    <w:rsid w:val="00B45B90"/>
    <w:rsid w:val="00B60AEE"/>
    <w:rsid w:val="00B610DF"/>
    <w:rsid w:val="00BA6E28"/>
    <w:rsid w:val="00C03034"/>
    <w:rsid w:val="00C25862"/>
    <w:rsid w:val="00C31CA7"/>
    <w:rsid w:val="00C638EE"/>
    <w:rsid w:val="00C93FED"/>
    <w:rsid w:val="00CA09AA"/>
    <w:rsid w:val="00CF489A"/>
    <w:rsid w:val="00D204E2"/>
    <w:rsid w:val="00D3588A"/>
    <w:rsid w:val="00D6484C"/>
    <w:rsid w:val="00D961AC"/>
    <w:rsid w:val="00DA1B9F"/>
    <w:rsid w:val="00DB6355"/>
    <w:rsid w:val="00DC0C1C"/>
    <w:rsid w:val="00DD74AA"/>
    <w:rsid w:val="00E0705C"/>
    <w:rsid w:val="00E22216"/>
    <w:rsid w:val="00E27FF0"/>
    <w:rsid w:val="00E33544"/>
    <w:rsid w:val="00E513B6"/>
    <w:rsid w:val="00E63817"/>
    <w:rsid w:val="00E65C08"/>
    <w:rsid w:val="00E96B3B"/>
    <w:rsid w:val="00ED4484"/>
    <w:rsid w:val="00F05BA8"/>
    <w:rsid w:val="00F1549D"/>
    <w:rsid w:val="00F468C8"/>
    <w:rsid w:val="00F74C4F"/>
    <w:rsid w:val="00FD26F5"/>
    <w:rsid w:val="00FD38D8"/>
    <w:rsid w:val="00FF34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73C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67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67F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7F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67F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67F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67F"/>
    <w:p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67F"/>
    <w:pPr>
      <w:spacing w:before="240" w:after="60"/>
      <w:outlineLvl w:val="6"/>
    </w:pPr>
    <w:rPr>
      <w:rFonts w:eastAsia="Times New Roma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67F"/>
    <w:pPr>
      <w:spacing w:before="240" w:after="60"/>
      <w:outlineLvl w:val="7"/>
    </w:pPr>
    <w:rPr>
      <w:rFonts w:eastAsia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67F"/>
    <w:p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rsid w:val="0066467F"/>
    <w:rPr>
      <w:b w:val="0"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6467F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66467F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uiPriority w:val="9"/>
    <w:rsid w:val="0066467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66467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66467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66467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66467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66467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66467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66467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66467F"/>
    <w:rPr>
      <w:rFonts w:ascii="Cambria" w:eastAsia="Times New Roman" w:hAnsi="Cambria" w:cs="Times New Roman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67F"/>
    <w:rPr>
      <w:rFonts w:eastAsia="Times New Roman"/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67F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link w:val="Subtitle"/>
    <w:uiPriority w:val="11"/>
    <w:rsid w:val="0066467F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uiPriority w:val="22"/>
    <w:qFormat/>
    <w:rsid w:val="0066467F"/>
    <w:rPr>
      <w:b/>
      <w:bCs/>
    </w:rPr>
  </w:style>
  <w:style w:type="character" w:styleId="Emphasis">
    <w:name w:val="Emphasis"/>
    <w:uiPriority w:val="20"/>
    <w:qFormat/>
    <w:rsid w:val="0066467F"/>
    <w:rPr>
      <w:i/>
      <w:iCs/>
    </w:rPr>
  </w:style>
  <w:style w:type="paragraph" w:styleId="NoSpacing">
    <w:name w:val="No Spacing"/>
    <w:link w:val="NoSpacingChar"/>
    <w:uiPriority w:val="1"/>
    <w:qFormat/>
    <w:rsid w:val="0066467F"/>
    <w:rPr>
      <w:sz w:val="24"/>
      <w:szCs w:val="24"/>
      <w:lang w:val="en-US" w:eastAsia="en-US"/>
    </w:rPr>
  </w:style>
  <w:style w:type="character" w:customStyle="1" w:styleId="NoSpacingChar">
    <w:name w:val="No Spacing Char"/>
    <w:link w:val="NoSpacing"/>
    <w:uiPriority w:val="1"/>
    <w:rsid w:val="0066467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6467F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66467F"/>
    <w:rPr>
      <w:rFonts w:eastAsia="Times New Roman"/>
      <w:i/>
      <w:iCs/>
      <w:color w:val="000000"/>
    </w:rPr>
  </w:style>
  <w:style w:type="character" w:customStyle="1" w:styleId="QuoteChar">
    <w:name w:val="Quote Char"/>
    <w:link w:val="Quote"/>
    <w:uiPriority w:val="29"/>
    <w:rsid w:val="0066467F"/>
    <w:rPr>
      <w:rFonts w:eastAsia="Times New Roman"/>
      <w:i/>
      <w:iCs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67F"/>
    <w:pPr>
      <w:pBdr>
        <w:bottom w:val="single" w:sz="4" w:space="4" w:color="4F81BD"/>
      </w:pBdr>
      <w:spacing w:before="200" w:after="280"/>
      <w:ind w:left="936" w:right="936"/>
    </w:pPr>
    <w:rPr>
      <w:rFonts w:eastAsia="Times New Roman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66467F"/>
    <w:rPr>
      <w:rFonts w:eastAsia="Times New Roman"/>
      <w:b/>
      <w:bCs/>
      <w:i/>
      <w:iCs/>
      <w:color w:val="4F81BD"/>
      <w:sz w:val="24"/>
      <w:szCs w:val="24"/>
    </w:rPr>
  </w:style>
  <w:style w:type="character" w:styleId="SubtleEmphasis">
    <w:name w:val="Subtle Emphasis"/>
    <w:uiPriority w:val="19"/>
    <w:qFormat/>
    <w:rsid w:val="0066467F"/>
    <w:rPr>
      <w:i/>
      <w:iCs/>
      <w:color w:val="808080"/>
    </w:rPr>
  </w:style>
  <w:style w:type="character" w:styleId="IntenseEmphasis">
    <w:name w:val="Intense Emphasis"/>
    <w:uiPriority w:val="21"/>
    <w:qFormat/>
    <w:rsid w:val="0066467F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66467F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66467F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66467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467F"/>
    <w:pPr>
      <w:outlineLvl w:val="9"/>
    </w:pPr>
  </w:style>
  <w:style w:type="character" w:styleId="HTMLTypewriter">
    <w:name w:val="HTML Typewriter"/>
    <w:rsid w:val="002C41AA"/>
    <w:rPr>
      <w:rFonts w:ascii="Courier New" w:eastAsia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2C4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Courier New" w:hAnsi="Courier New" w:cs="Courier New"/>
      <w:kern w:val="1"/>
      <w:sz w:val="20"/>
      <w:szCs w:val="20"/>
      <w:lang w:val="en-US" w:eastAsia="hi-IN" w:bidi="hi-IN"/>
    </w:rPr>
  </w:style>
  <w:style w:type="character" w:customStyle="1" w:styleId="HTMLPreformattedChar">
    <w:name w:val="HTML Preformatted Char"/>
    <w:link w:val="HTMLPreformatted"/>
    <w:rsid w:val="002C41AA"/>
    <w:rPr>
      <w:rFonts w:ascii="Courier New" w:eastAsia="Courier New" w:hAnsi="Courier New" w:cs="Courier New"/>
      <w:kern w:val="1"/>
      <w:lang w:eastAsia="hi-IN" w:bidi="hi-IN"/>
    </w:rPr>
  </w:style>
  <w:style w:type="paragraph" w:styleId="BodyText2">
    <w:name w:val="Body Text 2"/>
    <w:basedOn w:val="Normal"/>
    <w:link w:val="BodyText2Char"/>
    <w:rsid w:val="00BA6E28"/>
    <w:pPr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0"/>
      <w:lang w:val="en-US" w:eastAsia="hi-IN" w:bidi="hi-IN"/>
    </w:rPr>
  </w:style>
  <w:style w:type="character" w:customStyle="1" w:styleId="BodyText2Char">
    <w:name w:val="Body Text 2 Char"/>
    <w:link w:val="BodyText2"/>
    <w:rsid w:val="00BA6E28"/>
    <w:rPr>
      <w:rFonts w:eastAsia="SimSun" w:cs="Mangal"/>
      <w:kern w:val="1"/>
      <w:sz w:val="24"/>
      <w:lang w:eastAsia="hi-IN" w:bidi="hi-IN"/>
    </w:rPr>
  </w:style>
  <w:style w:type="character" w:styleId="CommentReference">
    <w:name w:val="annotation reference"/>
    <w:uiPriority w:val="99"/>
    <w:semiHidden/>
    <w:unhideWhenUsed/>
    <w:rsid w:val="008843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431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84313"/>
    <w:rPr>
      <w:rFonts w:ascii="Calibri" w:eastAsia="Calibri" w:hAnsi="Calibri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31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84313"/>
    <w:rPr>
      <w:rFonts w:ascii="Calibri" w:eastAsia="Calibri" w:hAnsi="Calibri"/>
      <w:b/>
      <w:bCs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3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84313"/>
    <w:rPr>
      <w:rFonts w:ascii="Segoe UI" w:eastAsia="Calibri" w:hAnsi="Segoe UI" w:cs="Segoe UI"/>
      <w:sz w:val="18"/>
      <w:szCs w:val="18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2188</Words>
  <Characters>12474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Bhaimoni_Boumoni</cp:lastModifiedBy>
  <cp:revision>12</cp:revision>
  <dcterms:created xsi:type="dcterms:W3CDTF">2020-02-06T06:54:00Z</dcterms:created>
  <dcterms:modified xsi:type="dcterms:W3CDTF">2020-03-07T05:49:00Z</dcterms:modified>
</cp:coreProperties>
</file>