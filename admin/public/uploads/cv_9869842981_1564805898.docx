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38FE" w:rsidRPr="00475C10" w:rsidRDefault="00DE4B79">
      <w:pPr>
        <w:spacing w:line="24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0" distR="0" simplePos="0" relativeHeight="2" behindDoc="0" locked="0" layoutInCell="1" allowOverlap="1">
                <wp:simplePos x="0" y="0"/>
                <wp:positionH relativeFrom="page">
                  <wp:posOffset>826770</wp:posOffset>
                </wp:positionH>
                <wp:positionV relativeFrom="page">
                  <wp:posOffset>773430</wp:posOffset>
                </wp:positionV>
                <wp:extent cx="4699635" cy="1280160"/>
                <wp:effectExtent l="0" t="0" r="5715" b="0"/>
                <wp:wrapNone/>
                <wp:docPr id="2" name="10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99635" cy="1280160"/>
                        </a:xfrm>
                        <a:prstGeom prst="rect">
                          <a:avLst/>
                        </a:prstGeom>
                        <a:solidFill>
                          <a:srgbClr val="FFFFFF"/>
                        </a:solidFill>
                        <a:ln w="0">
                          <a:solidFill>
                            <a:srgbClr val="FFFFFF"/>
                          </a:solidFill>
                          <a:miter lim="800000"/>
                          <a:headEnd/>
                          <a:tailEnd/>
                        </a:ln>
                      </wps:spPr>
                      <wps:txbx>
                        <w:txbxContent>
                          <w:p w:rsidR="001F38FE" w:rsidRDefault="00505245">
                            <w:pPr>
                              <w:spacing w:line="240" w:lineRule="auto"/>
                              <w:rPr>
                                <w:rFonts w:ascii="Times New Roman" w:hAnsi="Times New Roman" w:cs="Times New Roman"/>
                                <w:b/>
                                <w:sz w:val="28"/>
                                <w:szCs w:val="24"/>
                              </w:rPr>
                            </w:pPr>
                            <w:r>
                              <w:rPr>
                                <w:rFonts w:ascii="Times New Roman" w:hAnsi="Times New Roman" w:cs="Times New Roman"/>
                                <w:b/>
                                <w:sz w:val="28"/>
                                <w:szCs w:val="24"/>
                              </w:rPr>
                              <w:t>DIVYA C. SUSVIRKAR</w:t>
                            </w:r>
                          </w:p>
                          <w:p w:rsidR="001F38FE" w:rsidRDefault="00505245">
                            <w:pPr>
                              <w:spacing w:line="240" w:lineRule="auto"/>
                              <w:rPr>
                                <w:rFonts w:ascii="Times New Roman" w:hAnsi="Times New Roman" w:cs="Times New Roman"/>
                                <w:b/>
                                <w:sz w:val="24"/>
                                <w:szCs w:val="24"/>
                              </w:rPr>
                            </w:pPr>
                            <w:r>
                              <w:t xml:space="preserve">412/B/5051, Group no. 7, Tagore Nagar, </w:t>
                            </w:r>
                            <w:proofErr w:type="spellStart"/>
                            <w:r>
                              <w:t>Vikhroli</w:t>
                            </w:r>
                            <w:proofErr w:type="spellEnd"/>
                            <w:r>
                              <w:t xml:space="preserve"> East, Mumbai-400083. </w:t>
                            </w:r>
                          </w:p>
                          <w:p w:rsidR="001F38FE" w:rsidRDefault="00505245">
                            <w:pPr>
                              <w:spacing w:line="240" w:lineRule="auto"/>
                              <w:rPr>
                                <w:rFonts w:ascii="Times New Roman" w:hAnsi="Times New Roman" w:cs="Times New Roman"/>
                              </w:rPr>
                            </w:pPr>
                            <w:r>
                              <w:rPr>
                                <w:rFonts w:ascii="Times New Roman" w:hAnsi="Times New Roman" w:cs="Times New Roman"/>
                              </w:rPr>
                              <w:t>Email:-</w:t>
                            </w:r>
                            <w:hyperlink r:id="rId5" w:history="1">
                              <w:r>
                                <w:rPr>
                                  <w:rStyle w:val="Hyperlink"/>
                                  <w:rFonts w:ascii="Times New Roman" w:hAnsi="Times New Roman" w:cs="Times New Roman"/>
                                </w:rPr>
                                <w:t>divyasusvirkar@gmail.com</w:t>
                              </w:r>
                            </w:hyperlink>
                          </w:p>
                          <w:p w:rsidR="001F38FE" w:rsidRDefault="00505245">
                            <w:pPr>
                              <w:spacing w:line="240" w:lineRule="auto"/>
                              <w:rPr>
                                <w:rFonts w:ascii="Times New Roman" w:hAnsi="Times New Roman" w:cs="Times New Roman"/>
                              </w:rPr>
                            </w:pPr>
                            <w:r>
                              <w:rPr>
                                <w:rFonts w:ascii="Times New Roman" w:hAnsi="Times New Roman" w:cs="Times New Roman"/>
                              </w:rPr>
                              <w:t xml:space="preserve"> Contact :- 9869842981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1026" o:spid="_x0000_s1026" style="position:absolute;margin-left:65.1pt;margin-top:60.9pt;width:370.05pt;height:100.8pt;z-index: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" strokecolor="white" strokeweight="0">
                <v:path arrowok="t"/>
                <v:textbox>
                  <w:txbxContent>
                    <w:p w:rsidR="001F38FE" w:rsidRDefault="00505245">
                      <w:pPr>
                        <w:spacing w:line="240" w:lineRule="auto"/>
                        <w:rPr>
                          <w:rFonts w:ascii="Times New Roman" w:hAnsi="Times New Roman" w:cs="Times New Roman"/>
                          <w:b/>
                          <w:sz w:val="28"/>
                          <w:szCs w:val="24"/>
                        </w:rPr>
                      </w:pPr>
                      <w:r>
                        <w:rPr>
                          <w:rFonts w:ascii="Times New Roman" w:hAnsi="Times New Roman" w:cs="Times New Roman"/>
                          <w:b/>
                          <w:sz w:val="28"/>
                          <w:szCs w:val="24"/>
                        </w:rPr>
                        <w:t>DIVYA C. SUSVIRKAR</w:t>
                      </w:r>
                    </w:p>
                    <w:p w:rsidR="001F38FE" w:rsidRDefault="00505245">
                      <w:pPr>
                        <w:spacing w:line="240" w:lineRule="auto"/>
                        <w:rPr>
                          <w:rFonts w:ascii="Times New Roman" w:hAnsi="Times New Roman" w:cs="Times New Roman"/>
                          <w:b/>
                          <w:sz w:val="24"/>
                          <w:szCs w:val="24"/>
                        </w:rPr>
                      </w:pPr>
                      <w:r>
                        <w:t xml:space="preserve">412/B/5051, Group no. 7, Tagore Nagar, </w:t>
                      </w:r>
                      <w:proofErr w:type="spellStart"/>
                      <w:r>
                        <w:t>Vikhroli</w:t>
                      </w:r>
                      <w:proofErr w:type="spellEnd"/>
                      <w:r>
                        <w:t xml:space="preserve"> East, Mumbai-400083. </w:t>
                      </w:r>
                    </w:p>
                    <w:p w:rsidR="001F38FE" w:rsidRDefault="00505245">
                      <w:pPr>
                        <w:spacing w:line="240" w:lineRule="auto"/>
                        <w:rPr>
                          <w:rFonts w:ascii="Times New Roman" w:hAnsi="Times New Roman" w:cs="Times New Roman"/>
                        </w:rPr>
                      </w:pPr>
                      <w:r>
                        <w:rPr>
                          <w:rFonts w:ascii="Times New Roman" w:hAnsi="Times New Roman" w:cs="Times New Roman"/>
                        </w:rPr>
                        <w:t>Email:-</w:t>
                      </w:r>
                      <w:hyperlink r:id="rId6" w:history="1">
                        <w:r>
                          <w:rPr>
                            <w:rStyle w:val="Hyperlink"/>
                            <w:rFonts w:ascii="Times New Roman" w:hAnsi="Times New Roman" w:cs="Times New Roman"/>
                          </w:rPr>
                          <w:t>divyasusvirkar@gmail.com</w:t>
                        </w:r>
                      </w:hyperlink>
                    </w:p>
                    <w:p w:rsidR="001F38FE" w:rsidRDefault="00505245">
                      <w:pPr>
                        <w:spacing w:line="240" w:lineRule="auto"/>
                        <w:rPr>
                          <w:rFonts w:ascii="Times New Roman" w:hAnsi="Times New Roman" w:cs="Times New Roman"/>
                        </w:rPr>
                      </w:pPr>
                      <w:r>
                        <w:rPr>
                          <w:rFonts w:ascii="Times New Roman" w:hAnsi="Times New Roman" w:cs="Times New Roman"/>
                        </w:rPr>
                        <w:t xml:space="preserve"> Contact :- 9869842981</w:t>
                      </w:r>
                    </w:p>
                  </w:txbxContent>
                </v:textbox>
                <w10:wrap anchorx="page" anchory="page"/>
              </v:rect>
            </w:pict>
          </mc:Fallback>
        </mc:AlternateContent>
      </w:r>
      <w:r w:rsidR="00505245">
        <w:rPr>
          <w:rFonts w:ascii="Times New Roman" w:hAnsi="Times New Roman" w:cs="Times New Roman"/>
          <w:b/>
          <w:noProof/>
          <w:sz w:val="24"/>
          <w:szCs w:val="24"/>
        </w:rPr>
        <w:drawing>
          <wp:inline distT="0" distB="0" distL="0" distR="0">
            <wp:extent cx="841247" cy="1103376"/>
            <wp:effectExtent l="19050" t="0" r="0" b="1524"/>
            <wp:docPr id="1027"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7" cstate="print"/>
                    <a:srcRect/>
                    <a:stretch/>
                  </pic:blipFill>
                  <pic:spPr>
                    <a:xfrm>
                      <a:off x="0" y="0"/>
                      <a:ext cx="841247" cy="1103376"/>
                    </a:xfrm>
                    <a:prstGeom prst="rect">
                      <a:avLst/>
                    </a:prstGeom>
                  </pic:spPr>
                </pic:pic>
              </a:graphicData>
            </a:graphic>
          </wp:inline>
        </w:drawing>
      </w:r>
    </w:p>
    <w:p w:rsidR="001F38FE" w:rsidRDefault="00505245">
      <w:pPr>
        <w:pStyle w:val="NoSpacing"/>
        <w:shd w:val="clear" w:color="auto" w:fill="F2F2F2"/>
        <w:spacing w:before="120" w:after="120"/>
        <w:ind w:right="-187"/>
        <w:rPr>
          <w:rFonts w:ascii="Times New Roman" w:hAnsi="Times New Roman"/>
          <w:b/>
          <w:sz w:val="24"/>
          <w:szCs w:val="24"/>
        </w:rPr>
      </w:pPr>
      <w:r>
        <w:rPr>
          <w:rFonts w:ascii="Times New Roman" w:hAnsi="Times New Roman"/>
          <w:b/>
          <w:sz w:val="24"/>
          <w:szCs w:val="24"/>
        </w:rPr>
        <w:t>CAREER OBJECTIVE</w:t>
      </w:r>
    </w:p>
    <w:p w:rsidR="001F38FE" w:rsidRDefault="00505245">
      <w:pPr>
        <w:spacing w:line="240" w:lineRule="auto"/>
        <w:rPr>
          <w:rFonts w:ascii="Times New Roman" w:hAnsi="Times New Roman" w:cs="Times New Roman"/>
          <w:b/>
          <w:sz w:val="24"/>
          <w:szCs w:val="24"/>
        </w:rPr>
      </w:pPr>
      <w:r>
        <w:rPr>
          <w:rFonts w:ascii="Times New Roman" w:hAnsi="Times New Roman" w:cs="Times New Roman"/>
          <w:sz w:val="24"/>
          <w:szCs w:val="24"/>
        </w:rPr>
        <w:t>Seeking a position which will help me enhance my technical skills and apply them to develop new and innovative ideas that would be beneficial to fulfill the predefined objectives of the organization.</w:t>
      </w:r>
    </w:p>
    <w:p w:rsidR="001F38FE" w:rsidRDefault="00505245">
      <w:pPr>
        <w:pStyle w:val="NoSpacing"/>
        <w:shd w:val="clear" w:color="auto" w:fill="F2F2F2"/>
        <w:spacing w:before="120" w:after="120"/>
        <w:ind w:right="-187"/>
        <w:rPr>
          <w:rFonts w:ascii="Times New Roman" w:hAnsi="Times New Roman"/>
          <w:b/>
          <w:sz w:val="24"/>
          <w:szCs w:val="24"/>
        </w:rPr>
      </w:pPr>
      <w:r>
        <w:rPr>
          <w:rFonts w:ascii="Times New Roman" w:hAnsi="Times New Roman"/>
          <w:b/>
          <w:sz w:val="24"/>
          <w:szCs w:val="24"/>
        </w:rPr>
        <w:t>EDUCATIONAL QUALIFICATIONS</w:t>
      </w:r>
    </w:p>
    <w:p w:rsidR="001F38FE" w:rsidRDefault="001F38FE">
      <w:pPr>
        <w:widowControl w:val="0"/>
        <w:autoSpaceDE w:val="0"/>
        <w:autoSpaceDN w:val="0"/>
        <w:adjustRightInd w:val="0"/>
        <w:spacing w:after="0" w:line="130" w:lineRule="exact"/>
        <w:rPr>
          <w:rFonts w:ascii="Times New Roman" w:hAnsi="Times New Roman" w:cs="Times New Roman"/>
          <w:sz w:val="24"/>
          <w:szCs w:val="24"/>
        </w:rPr>
      </w:pPr>
    </w:p>
    <w:tbl>
      <w:tblPr>
        <w:tblW w:w="9980" w:type="dxa"/>
        <w:tblInd w:w="10" w:type="dxa"/>
        <w:tblLayout w:type="fixed"/>
        <w:tblCellMar>
          <w:left w:w="0" w:type="dxa"/>
          <w:right w:w="0" w:type="dxa"/>
        </w:tblCellMar>
        <w:tblLook w:val="0000" w:firstRow="0" w:lastRow="0" w:firstColumn="0" w:lastColumn="0" w:noHBand="0" w:noVBand="0"/>
      </w:tblPr>
      <w:tblGrid>
        <w:gridCol w:w="2100"/>
        <w:gridCol w:w="5960"/>
        <w:gridCol w:w="1920"/>
      </w:tblGrid>
      <w:tr w:rsidR="001F38FE" w:rsidTr="00292EA2">
        <w:trPr>
          <w:trHeight w:val="336"/>
        </w:trPr>
        <w:tc>
          <w:tcPr>
            <w:tcW w:w="2100" w:type="dxa"/>
            <w:tcBorders>
              <w:top w:val="single" w:sz="8" w:space="0" w:color="auto"/>
              <w:left w:val="single" w:sz="8" w:space="0" w:color="auto"/>
              <w:bottom w:val="nil"/>
              <w:right w:val="single" w:sz="8" w:space="0" w:color="auto"/>
            </w:tcBorders>
            <w:vAlign w:val="bottom"/>
          </w:tcPr>
          <w:p w:rsidR="001F38FE" w:rsidRDefault="0050524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color w:val="000000"/>
                <w:sz w:val="24"/>
                <w:szCs w:val="24"/>
              </w:rPr>
              <w:t>Year of passing</w:t>
            </w:r>
          </w:p>
        </w:tc>
        <w:tc>
          <w:tcPr>
            <w:tcW w:w="5960" w:type="dxa"/>
            <w:tcBorders>
              <w:top w:val="single" w:sz="8" w:space="0" w:color="auto"/>
              <w:left w:val="nil"/>
              <w:bottom w:val="nil"/>
              <w:right w:val="single" w:sz="8" w:space="0" w:color="auto"/>
            </w:tcBorders>
            <w:vAlign w:val="bottom"/>
          </w:tcPr>
          <w:p w:rsidR="001F38FE" w:rsidRDefault="00505245">
            <w:pPr>
              <w:widowControl w:val="0"/>
              <w:autoSpaceDE w:val="0"/>
              <w:autoSpaceDN w:val="0"/>
              <w:adjustRightInd w:val="0"/>
              <w:spacing w:after="0" w:line="240" w:lineRule="auto"/>
              <w:ind w:left="2360"/>
              <w:rPr>
                <w:rFonts w:ascii="Times New Roman" w:hAnsi="Times New Roman" w:cs="Times New Roman"/>
                <w:sz w:val="24"/>
                <w:szCs w:val="24"/>
              </w:rPr>
            </w:pPr>
            <w:r>
              <w:rPr>
                <w:rFonts w:ascii="Times New Roman" w:hAnsi="Times New Roman" w:cs="Times New Roman"/>
                <w:color w:val="000000"/>
                <w:sz w:val="24"/>
                <w:szCs w:val="24"/>
              </w:rPr>
              <w:t>Institutions</w:t>
            </w:r>
          </w:p>
        </w:tc>
        <w:tc>
          <w:tcPr>
            <w:tcW w:w="1920" w:type="dxa"/>
            <w:tcBorders>
              <w:top w:val="single" w:sz="8" w:space="0" w:color="auto"/>
              <w:left w:val="nil"/>
              <w:bottom w:val="nil"/>
              <w:right w:val="single" w:sz="8" w:space="0" w:color="auto"/>
            </w:tcBorders>
            <w:vAlign w:val="bottom"/>
          </w:tcPr>
          <w:p w:rsidR="001F38FE" w:rsidRDefault="00505245">
            <w:pPr>
              <w:widowControl w:val="0"/>
              <w:autoSpaceDE w:val="0"/>
              <w:autoSpaceDN w:val="0"/>
              <w:adjustRightInd w:val="0"/>
              <w:spacing w:after="0" w:line="240" w:lineRule="auto"/>
              <w:ind w:left="340"/>
              <w:rPr>
                <w:rFonts w:ascii="Times New Roman" w:hAnsi="Times New Roman" w:cs="Times New Roman"/>
                <w:sz w:val="24"/>
                <w:szCs w:val="24"/>
              </w:rPr>
            </w:pPr>
            <w:r>
              <w:rPr>
                <w:rFonts w:ascii="Times New Roman" w:hAnsi="Times New Roman" w:cs="Times New Roman"/>
                <w:color w:val="000000"/>
                <w:sz w:val="24"/>
                <w:szCs w:val="24"/>
              </w:rPr>
              <w:t>Percentage</w:t>
            </w:r>
          </w:p>
        </w:tc>
      </w:tr>
      <w:tr w:rsidR="001F38FE" w:rsidTr="00292EA2">
        <w:trPr>
          <w:trHeight w:val="197"/>
        </w:trPr>
        <w:tc>
          <w:tcPr>
            <w:tcW w:w="2100" w:type="dxa"/>
            <w:tcBorders>
              <w:top w:val="nil"/>
              <w:left w:val="single" w:sz="8" w:space="0" w:color="auto"/>
              <w:bottom w:val="single" w:sz="8" w:space="0" w:color="auto"/>
              <w:right w:val="single" w:sz="8" w:space="0" w:color="auto"/>
            </w:tcBorders>
            <w:vAlign w:val="bottom"/>
          </w:tcPr>
          <w:p w:rsidR="001F38FE" w:rsidRDefault="001F38FE">
            <w:pPr>
              <w:widowControl w:val="0"/>
              <w:autoSpaceDE w:val="0"/>
              <w:autoSpaceDN w:val="0"/>
              <w:adjustRightInd w:val="0"/>
              <w:spacing w:after="0" w:line="240" w:lineRule="auto"/>
              <w:rPr>
                <w:rFonts w:ascii="Times New Roman" w:hAnsi="Times New Roman" w:cs="Times New Roman"/>
                <w:sz w:val="17"/>
                <w:szCs w:val="17"/>
              </w:rPr>
            </w:pPr>
          </w:p>
        </w:tc>
        <w:tc>
          <w:tcPr>
            <w:tcW w:w="5960" w:type="dxa"/>
            <w:tcBorders>
              <w:top w:val="nil"/>
              <w:left w:val="nil"/>
              <w:bottom w:val="single" w:sz="8" w:space="0" w:color="auto"/>
              <w:right w:val="single" w:sz="8" w:space="0" w:color="auto"/>
            </w:tcBorders>
            <w:vAlign w:val="bottom"/>
          </w:tcPr>
          <w:p w:rsidR="001F38FE" w:rsidRDefault="001F38FE">
            <w:pPr>
              <w:widowControl w:val="0"/>
              <w:autoSpaceDE w:val="0"/>
              <w:autoSpaceDN w:val="0"/>
              <w:adjustRightInd w:val="0"/>
              <w:spacing w:after="0" w:line="240" w:lineRule="auto"/>
              <w:rPr>
                <w:rFonts w:ascii="Times New Roman" w:hAnsi="Times New Roman" w:cs="Times New Roman"/>
                <w:sz w:val="17"/>
                <w:szCs w:val="17"/>
              </w:rPr>
            </w:pPr>
          </w:p>
        </w:tc>
        <w:tc>
          <w:tcPr>
            <w:tcW w:w="1920" w:type="dxa"/>
            <w:tcBorders>
              <w:top w:val="nil"/>
              <w:left w:val="nil"/>
              <w:bottom w:val="single" w:sz="8" w:space="0" w:color="auto"/>
              <w:right w:val="single" w:sz="8" w:space="0" w:color="auto"/>
            </w:tcBorders>
            <w:vAlign w:val="bottom"/>
          </w:tcPr>
          <w:p w:rsidR="001F38FE" w:rsidRDefault="001F38FE">
            <w:pPr>
              <w:widowControl w:val="0"/>
              <w:autoSpaceDE w:val="0"/>
              <w:autoSpaceDN w:val="0"/>
              <w:adjustRightInd w:val="0"/>
              <w:spacing w:after="0" w:line="240" w:lineRule="auto"/>
              <w:rPr>
                <w:rFonts w:ascii="Times New Roman" w:hAnsi="Times New Roman" w:cs="Times New Roman"/>
                <w:sz w:val="17"/>
                <w:szCs w:val="17"/>
              </w:rPr>
            </w:pPr>
          </w:p>
        </w:tc>
      </w:tr>
      <w:tr w:rsidR="001F38FE" w:rsidTr="00292EA2">
        <w:trPr>
          <w:trHeight w:val="522"/>
        </w:trPr>
        <w:tc>
          <w:tcPr>
            <w:tcW w:w="2100" w:type="dxa"/>
            <w:tcBorders>
              <w:top w:val="nil"/>
              <w:left w:val="single" w:sz="8" w:space="0" w:color="auto"/>
              <w:bottom w:val="nil"/>
              <w:right w:val="single" w:sz="8" w:space="0" w:color="auto"/>
            </w:tcBorders>
            <w:vAlign w:val="bottom"/>
          </w:tcPr>
          <w:p w:rsidR="001F38FE" w:rsidRDefault="0050524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color w:val="000000"/>
                <w:sz w:val="24"/>
                <w:szCs w:val="24"/>
              </w:rPr>
              <w:t>2018</w:t>
            </w:r>
          </w:p>
        </w:tc>
        <w:tc>
          <w:tcPr>
            <w:tcW w:w="5960" w:type="dxa"/>
            <w:tcBorders>
              <w:top w:val="nil"/>
              <w:left w:val="nil"/>
              <w:bottom w:val="nil"/>
              <w:right w:val="single" w:sz="8" w:space="0" w:color="auto"/>
            </w:tcBorders>
            <w:vAlign w:val="bottom"/>
          </w:tcPr>
          <w:p w:rsidR="001F38FE" w:rsidRDefault="00505245">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hint="eastAsia"/>
                <w:color w:val="000000"/>
                <w:sz w:val="24"/>
                <w:szCs w:val="24"/>
                <w:lang w:eastAsia="zh-CN"/>
              </w:rPr>
              <w:t xml:space="preserve">Completed </w:t>
            </w:r>
            <w:r>
              <w:rPr>
                <w:rFonts w:ascii="Times New Roman" w:hAnsi="Times New Roman" w:cs="Times New Roman"/>
                <w:color w:val="000000"/>
                <w:sz w:val="24"/>
                <w:szCs w:val="24"/>
              </w:rPr>
              <w:t>Bachelor</w:t>
            </w:r>
            <w:r>
              <w:rPr>
                <w:rFonts w:ascii="Times New Roman" w:hAnsi="Times New Roman" w:cs="Times New Roman" w:hint="eastAsia"/>
                <w:color w:val="000000"/>
                <w:sz w:val="24"/>
                <w:szCs w:val="24"/>
                <w:lang w:eastAsia="zh-CN"/>
              </w:rPr>
              <w:t>s</w:t>
            </w:r>
            <w:r>
              <w:rPr>
                <w:rFonts w:ascii="Times New Roman" w:hAnsi="Times New Roman" w:cs="Times New Roman"/>
                <w:color w:val="000000"/>
                <w:sz w:val="24"/>
                <w:szCs w:val="24"/>
              </w:rPr>
              <w:t xml:space="preserve"> of Engineering </w:t>
            </w:r>
            <w:r>
              <w:rPr>
                <w:rFonts w:ascii="Times New Roman" w:hAnsi="Times New Roman" w:cs="Times New Roman" w:hint="eastAsia"/>
                <w:color w:val="000000"/>
                <w:sz w:val="24"/>
                <w:szCs w:val="24"/>
                <w:lang w:eastAsia="zh-CN"/>
              </w:rPr>
              <w:t>in Electronics and Telecommunications</w:t>
            </w:r>
            <w:r w:rsidR="00292EA2">
              <w:rPr>
                <w:rFonts w:ascii="Times New Roman" w:hAnsi="Times New Roman" w:cs="Times New Roman"/>
                <w:color w:val="000000"/>
                <w:sz w:val="24"/>
                <w:szCs w:val="24"/>
                <w:lang w:eastAsia="zh-CN"/>
              </w:rPr>
              <w:t xml:space="preserve"> </w:t>
            </w:r>
            <w:r>
              <w:rPr>
                <w:rFonts w:ascii="Times New Roman" w:hAnsi="Times New Roman" w:cs="Times New Roman" w:hint="eastAsia"/>
                <w:color w:val="000000"/>
                <w:sz w:val="24"/>
                <w:szCs w:val="24"/>
                <w:lang w:eastAsia="zh-CN"/>
              </w:rPr>
              <w:t xml:space="preserve">from </w:t>
            </w:r>
            <w:proofErr w:type="spellStart"/>
            <w:r>
              <w:rPr>
                <w:rFonts w:ascii="Times New Roman" w:hAnsi="Times New Roman" w:cs="Times New Roman" w:hint="eastAsia"/>
                <w:color w:val="000000"/>
                <w:sz w:val="24"/>
                <w:szCs w:val="24"/>
                <w:lang w:eastAsia="zh-CN"/>
              </w:rPr>
              <w:t>Vidyalankar</w:t>
            </w:r>
            <w:proofErr w:type="spellEnd"/>
            <w:r>
              <w:rPr>
                <w:rFonts w:ascii="Times New Roman" w:hAnsi="Times New Roman" w:cs="Times New Roman" w:hint="eastAsia"/>
                <w:color w:val="000000"/>
                <w:sz w:val="24"/>
                <w:szCs w:val="24"/>
                <w:lang w:eastAsia="zh-CN"/>
              </w:rPr>
              <w:t xml:space="preserve"> Institute of Technology </w:t>
            </w:r>
          </w:p>
        </w:tc>
        <w:tc>
          <w:tcPr>
            <w:tcW w:w="1920" w:type="dxa"/>
            <w:tcBorders>
              <w:top w:val="nil"/>
              <w:left w:val="nil"/>
              <w:bottom w:val="nil"/>
              <w:right w:val="single" w:sz="8" w:space="0" w:color="auto"/>
            </w:tcBorders>
            <w:vAlign w:val="bottom"/>
          </w:tcPr>
          <w:p w:rsidR="001F38FE" w:rsidRDefault="00DE4B79" w:rsidP="00292EA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simplePos x="0" y="0"/>
                      <wp:positionH relativeFrom="column">
                        <wp:posOffset>81915</wp:posOffset>
                      </wp:positionH>
                      <wp:positionV relativeFrom="paragraph">
                        <wp:posOffset>-211455</wp:posOffset>
                      </wp:positionV>
                      <wp:extent cx="986155" cy="349885"/>
                      <wp:effectExtent l="0" t="0" r="4445" b="0"/>
                      <wp:wrapNone/>
                      <wp:docPr id="1" nam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86155" cy="349885"/>
                              </a:xfrm>
                              <a:prstGeom prst="rect">
                                <a:avLst/>
                              </a:prstGeom>
                              <a:solidFill>
                                <a:srgbClr val="FFFFFF"/>
                              </a:solidFill>
                              <a:ln w="9525">
                                <a:solidFill>
                                  <a:schemeClr val="bg1">
                                    <a:lumMod val="100000"/>
                                    <a:lumOff val="0"/>
                                  </a:schemeClr>
                                </a:solidFill>
                                <a:miter lim="800000"/>
                                <a:headEnd/>
                                <a:tailEnd/>
                              </a:ln>
                            </wps:spPr>
                            <wps:txbx>
                              <w:txbxContent>
                                <w:p w:rsidR="00292EA2" w:rsidRDefault="00292EA2" w:rsidP="00292EA2">
                                  <w:pPr>
                                    <w:jc w:val="center"/>
                                  </w:pPr>
                                  <w:r>
                                    <w:t>7.07 CGPA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4" o:spid="_x0000_s1027" type="#_x0000_t202" style="position:absolute;margin-left:6.45pt;margin-top:-16.65pt;width:77.65pt;height:27.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" strokecolor="white [3212]">
                      <v:path arrowok="t"/>
                      <v:textbox>
                        <w:txbxContent>
                          <w:p w:rsidR="00292EA2" w:rsidRDefault="00292EA2" w:rsidP="00292EA2">
                            <w:pPr>
                              <w:jc w:val="center"/>
                            </w:pPr>
                            <w:r>
                              <w:t>7.07 CGPA</w:t>
                            </w:r>
                          </w:p>
                        </w:txbxContent>
                      </v:textbox>
                    </v:shape>
                  </w:pict>
                </mc:Fallback>
              </mc:AlternateContent>
            </w:r>
          </w:p>
        </w:tc>
      </w:tr>
      <w:tr w:rsidR="001F38FE" w:rsidTr="00292EA2">
        <w:trPr>
          <w:trHeight w:val="189"/>
        </w:trPr>
        <w:tc>
          <w:tcPr>
            <w:tcW w:w="2100" w:type="dxa"/>
            <w:tcBorders>
              <w:top w:val="nil"/>
              <w:left w:val="single" w:sz="8" w:space="0" w:color="auto"/>
              <w:bottom w:val="single" w:sz="4" w:space="0" w:color="auto"/>
              <w:right w:val="single" w:sz="8" w:space="0" w:color="auto"/>
            </w:tcBorders>
            <w:vAlign w:val="bottom"/>
          </w:tcPr>
          <w:p w:rsidR="001F38FE" w:rsidRDefault="001F38FE">
            <w:pPr>
              <w:widowControl w:val="0"/>
              <w:autoSpaceDE w:val="0"/>
              <w:autoSpaceDN w:val="0"/>
              <w:adjustRightInd w:val="0"/>
              <w:spacing w:after="0" w:line="240" w:lineRule="auto"/>
              <w:rPr>
                <w:rFonts w:ascii="Times New Roman" w:hAnsi="Times New Roman" w:cs="Times New Roman"/>
                <w:sz w:val="24"/>
                <w:szCs w:val="24"/>
              </w:rPr>
            </w:pPr>
          </w:p>
        </w:tc>
        <w:tc>
          <w:tcPr>
            <w:tcW w:w="5960" w:type="dxa"/>
            <w:tcBorders>
              <w:top w:val="nil"/>
              <w:left w:val="nil"/>
              <w:bottom w:val="single" w:sz="4" w:space="0" w:color="auto"/>
              <w:right w:val="single" w:sz="8" w:space="0" w:color="auto"/>
            </w:tcBorders>
            <w:vAlign w:val="bottom"/>
          </w:tcPr>
          <w:p w:rsidR="001F38FE" w:rsidRDefault="001F38FE">
            <w:pPr>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4" w:space="0" w:color="auto"/>
              <w:right w:val="single" w:sz="8" w:space="0" w:color="auto"/>
            </w:tcBorders>
            <w:vAlign w:val="bottom"/>
          </w:tcPr>
          <w:p w:rsidR="001F38FE" w:rsidRDefault="001F38FE" w:rsidP="00292EA2">
            <w:pPr>
              <w:widowControl w:val="0"/>
              <w:autoSpaceDE w:val="0"/>
              <w:autoSpaceDN w:val="0"/>
              <w:adjustRightInd w:val="0"/>
              <w:spacing w:after="0" w:line="240" w:lineRule="auto"/>
              <w:ind w:left="320"/>
              <w:rPr>
                <w:rFonts w:ascii="Times New Roman" w:hAnsi="Times New Roman" w:cs="Times New Roman"/>
                <w:sz w:val="24"/>
                <w:szCs w:val="24"/>
              </w:rPr>
            </w:pPr>
          </w:p>
        </w:tc>
      </w:tr>
      <w:tr w:rsidR="001F38FE" w:rsidTr="00292EA2">
        <w:trPr>
          <w:trHeight w:val="316"/>
        </w:trPr>
        <w:tc>
          <w:tcPr>
            <w:tcW w:w="2100" w:type="dxa"/>
            <w:tcBorders>
              <w:top w:val="nil"/>
              <w:left w:val="single" w:sz="8" w:space="0" w:color="auto"/>
              <w:bottom w:val="nil"/>
              <w:right w:val="single" w:sz="8" w:space="0" w:color="auto"/>
            </w:tcBorders>
            <w:vAlign w:val="bottom"/>
          </w:tcPr>
          <w:p w:rsidR="001F38FE" w:rsidRDefault="0050524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color w:val="000000"/>
                <w:sz w:val="24"/>
                <w:szCs w:val="24"/>
              </w:rPr>
              <w:t>2015</w:t>
            </w:r>
          </w:p>
        </w:tc>
        <w:tc>
          <w:tcPr>
            <w:tcW w:w="5960" w:type="dxa"/>
            <w:tcBorders>
              <w:top w:val="nil"/>
              <w:left w:val="nil"/>
              <w:bottom w:val="nil"/>
              <w:right w:val="single" w:sz="4" w:space="0" w:color="auto"/>
            </w:tcBorders>
            <w:vAlign w:val="bottom"/>
          </w:tcPr>
          <w:p w:rsidR="001F38FE" w:rsidRDefault="00505245">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color w:val="000000"/>
                <w:sz w:val="24"/>
                <w:szCs w:val="24"/>
              </w:rPr>
              <w:t>Completed Diploma in Electronics and Tel</w:t>
            </w:r>
            <w:r w:rsidR="00292EA2">
              <w:rPr>
                <w:rFonts w:ascii="Times New Roman" w:hAnsi="Times New Roman" w:cs="Times New Roman"/>
                <w:color w:val="000000"/>
                <w:sz w:val="24"/>
                <w:szCs w:val="24"/>
              </w:rPr>
              <w:t xml:space="preserve">ecommunications  Engineering at </w:t>
            </w:r>
            <w:proofErr w:type="spellStart"/>
            <w:r>
              <w:rPr>
                <w:rFonts w:ascii="Times New Roman" w:hAnsi="Times New Roman" w:cs="Times New Roman"/>
                <w:color w:val="000000"/>
                <w:sz w:val="24"/>
                <w:szCs w:val="24"/>
              </w:rPr>
              <w:t>Pvpp’s</w:t>
            </w:r>
            <w:proofErr w:type="spellEnd"/>
            <w:r>
              <w:rPr>
                <w:rFonts w:ascii="Times New Roman" w:hAnsi="Times New Roman" w:cs="Times New Roman"/>
                <w:color w:val="000000"/>
                <w:sz w:val="24"/>
                <w:szCs w:val="24"/>
              </w:rPr>
              <w:t xml:space="preserve"> </w:t>
            </w:r>
            <w:r w:rsidR="00292EA2">
              <w:rPr>
                <w:rFonts w:ascii="Times New Roman" w:hAnsi="Times New Roman" w:cs="Times New Roman"/>
                <w:color w:val="000000"/>
                <w:sz w:val="24"/>
                <w:szCs w:val="24"/>
              </w:rPr>
              <w:t xml:space="preserve">Manohar </w:t>
            </w:r>
            <w:proofErr w:type="spellStart"/>
            <w:r>
              <w:rPr>
                <w:rFonts w:ascii="Times New Roman" w:hAnsi="Times New Roman" w:cs="Times New Roman"/>
                <w:color w:val="000000"/>
                <w:sz w:val="24"/>
                <w:szCs w:val="24"/>
              </w:rPr>
              <w:t>Phalke</w:t>
            </w:r>
            <w:proofErr w:type="spellEnd"/>
            <w:r>
              <w:rPr>
                <w:rFonts w:ascii="Times New Roman" w:hAnsi="Times New Roman" w:cs="Times New Roman"/>
                <w:color w:val="000000"/>
                <w:sz w:val="24"/>
                <w:szCs w:val="24"/>
              </w:rPr>
              <w:t xml:space="preserve"> Polytechnic, Mumbai</w:t>
            </w:r>
          </w:p>
        </w:tc>
        <w:tc>
          <w:tcPr>
            <w:tcW w:w="1920" w:type="dxa"/>
            <w:tcBorders>
              <w:top w:val="single" w:sz="4" w:space="0" w:color="auto"/>
              <w:left w:val="single" w:sz="4" w:space="0" w:color="auto"/>
              <w:bottom w:val="nil"/>
              <w:right w:val="single" w:sz="8" w:space="0" w:color="auto"/>
            </w:tcBorders>
            <w:vAlign w:val="bottom"/>
          </w:tcPr>
          <w:p w:rsidR="001F38FE" w:rsidRDefault="0050524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color w:val="000000"/>
                <w:w w:val="95"/>
                <w:sz w:val="24"/>
                <w:szCs w:val="24"/>
              </w:rPr>
              <w:t>75.82%</w:t>
            </w:r>
          </w:p>
        </w:tc>
      </w:tr>
      <w:tr w:rsidR="001F38FE" w:rsidTr="00292EA2">
        <w:tc>
          <w:tcPr>
            <w:tcW w:w="2100" w:type="dxa"/>
            <w:tcBorders>
              <w:top w:val="nil"/>
              <w:left w:val="single" w:sz="8" w:space="0" w:color="auto"/>
              <w:bottom w:val="nil"/>
              <w:right w:val="single" w:sz="8" w:space="0" w:color="auto"/>
            </w:tcBorders>
            <w:vAlign w:val="bottom"/>
          </w:tcPr>
          <w:p w:rsidR="001F38FE" w:rsidRDefault="001F38FE">
            <w:pPr>
              <w:widowControl w:val="0"/>
              <w:autoSpaceDE w:val="0"/>
              <w:autoSpaceDN w:val="0"/>
              <w:adjustRightInd w:val="0"/>
              <w:spacing w:after="0" w:line="240" w:lineRule="auto"/>
              <w:rPr>
                <w:rFonts w:ascii="Times New Roman" w:hAnsi="Times New Roman" w:cs="Times New Roman"/>
                <w:sz w:val="24"/>
                <w:szCs w:val="24"/>
              </w:rPr>
            </w:pPr>
          </w:p>
        </w:tc>
        <w:tc>
          <w:tcPr>
            <w:tcW w:w="5960" w:type="dxa"/>
            <w:tcBorders>
              <w:top w:val="nil"/>
              <w:left w:val="nil"/>
              <w:bottom w:val="nil"/>
              <w:right w:val="single" w:sz="4" w:space="0" w:color="auto"/>
            </w:tcBorders>
            <w:vAlign w:val="bottom"/>
          </w:tcPr>
          <w:p w:rsidR="001F38FE" w:rsidRDefault="001F38FE">
            <w:pPr>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single" w:sz="4" w:space="0" w:color="auto"/>
              <w:bottom w:val="nil"/>
              <w:right w:val="single" w:sz="8" w:space="0" w:color="auto"/>
            </w:tcBorders>
            <w:vAlign w:val="bottom"/>
          </w:tcPr>
          <w:p w:rsidR="001F38FE" w:rsidRDefault="001F38FE">
            <w:pPr>
              <w:widowControl w:val="0"/>
              <w:autoSpaceDE w:val="0"/>
              <w:autoSpaceDN w:val="0"/>
              <w:adjustRightInd w:val="0"/>
              <w:spacing w:after="0" w:line="240" w:lineRule="auto"/>
              <w:rPr>
                <w:rFonts w:ascii="Times New Roman" w:hAnsi="Times New Roman" w:cs="Times New Roman"/>
                <w:sz w:val="24"/>
                <w:szCs w:val="24"/>
              </w:rPr>
            </w:pPr>
          </w:p>
        </w:tc>
      </w:tr>
      <w:tr w:rsidR="001F38FE" w:rsidTr="00292EA2">
        <w:trPr>
          <w:trHeight w:val="70"/>
        </w:trPr>
        <w:tc>
          <w:tcPr>
            <w:tcW w:w="2100" w:type="dxa"/>
            <w:tcBorders>
              <w:top w:val="nil"/>
              <w:left w:val="single" w:sz="8" w:space="0" w:color="auto"/>
              <w:bottom w:val="single" w:sz="8" w:space="0" w:color="auto"/>
              <w:right w:val="single" w:sz="8" w:space="0" w:color="auto"/>
            </w:tcBorders>
            <w:vAlign w:val="bottom"/>
          </w:tcPr>
          <w:p w:rsidR="001F38FE" w:rsidRDefault="001F38FE">
            <w:pPr>
              <w:widowControl w:val="0"/>
              <w:autoSpaceDE w:val="0"/>
              <w:autoSpaceDN w:val="0"/>
              <w:adjustRightInd w:val="0"/>
              <w:spacing w:after="0" w:line="240" w:lineRule="auto"/>
              <w:rPr>
                <w:rFonts w:ascii="Times New Roman" w:hAnsi="Times New Roman" w:cs="Times New Roman"/>
                <w:sz w:val="16"/>
                <w:szCs w:val="16"/>
              </w:rPr>
            </w:pPr>
          </w:p>
        </w:tc>
        <w:tc>
          <w:tcPr>
            <w:tcW w:w="5960" w:type="dxa"/>
            <w:tcBorders>
              <w:top w:val="nil"/>
              <w:left w:val="nil"/>
              <w:bottom w:val="single" w:sz="8" w:space="0" w:color="auto"/>
              <w:right w:val="single" w:sz="8" w:space="0" w:color="auto"/>
            </w:tcBorders>
            <w:vAlign w:val="bottom"/>
          </w:tcPr>
          <w:p w:rsidR="001F38FE" w:rsidRDefault="001F38FE">
            <w:pPr>
              <w:widowControl w:val="0"/>
              <w:autoSpaceDE w:val="0"/>
              <w:autoSpaceDN w:val="0"/>
              <w:adjustRightInd w:val="0"/>
              <w:spacing w:after="0" w:line="240" w:lineRule="auto"/>
              <w:rPr>
                <w:rFonts w:ascii="Times New Roman" w:hAnsi="Times New Roman" w:cs="Times New Roman"/>
                <w:sz w:val="16"/>
                <w:szCs w:val="16"/>
              </w:rPr>
            </w:pPr>
          </w:p>
        </w:tc>
        <w:tc>
          <w:tcPr>
            <w:tcW w:w="1920" w:type="dxa"/>
            <w:tcBorders>
              <w:top w:val="nil"/>
              <w:left w:val="nil"/>
              <w:bottom w:val="single" w:sz="8" w:space="0" w:color="auto"/>
              <w:right w:val="single" w:sz="8" w:space="0" w:color="auto"/>
            </w:tcBorders>
            <w:vAlign w:val="bottom"/>
          </w:tcPr>
          <w:p w:rsidR="001F38FE" w:rsidRDefault="001F38FE">
            <w:pPr>
              <w:widowControl w:val="0"/>
              <w:autoSpaceDE w:val="0"/>
              <w:autoSpaceDN w:val="0"/>
              <w:adjustRightInd w:val="0"/>
              <w:spacing w:after="0" w:line="240" w:lineRule="auto"/>
              <w:rPr>
                <w:rFonts w:ascii="Times New Roman" w:hAnsi="Times New Roman" w:cs="Times New Roman"/>
                <w:sz w:val="16"/>
                <w:szCs w:val="16"/>
              </w:rPr>
            </w:pPr>
          </w:p>
        </w:tc>
      </w:tr>
      <w:tr w:rsidR="001F38FE" w:rsidTr="00292EA2">
        <w:trPr>
          <w:trHeight w:val="316"/>
        </w:trPr>
        <w:tc>
          <w:tcPr>
            <w:tcW w:w="2100" w:type="dxa"/>
            <w:tcBorders>
              <w:top w:val="nil"/>
              <w:left w:val="single" w:sz="8" w:space="0" w:color="auto"/>
              <w:bottom w:val="nil"/>
              <w:right w:val="single" w:sz="8" w:space="0" w:color="auto"/>
            </w:tcBorders>
            <w:vAlign w:val="bottom"/>
          </w:tcPr>
          <w:p w:rsidR="001F38FE" w:rsidRDefault="0050524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color w:val="000000"/>
                <w:sz w:val="24"/>
                <w:szCs w:val="24"/>
              </w:rPr>
              <w:t>2012</w:t>
            </w:r>
          </w:p>
        </w:tc>
        <w:tc>
          <w:tcPr>
            <w:tcW w:w="5960" w:type="dxa"/>
            <w:tcBorders>
              <w:top w:val="nil"/>
              <w:left w:val="nil"/>
              <w:bottom w:val="nil"/>
              <w:right w:val="single" w:sz="8" w:space="0" w:color="auto"/>
            </w:tcBorders>
            <w:vAlign w:val="bottom"/>
          </w:tcPr>
          <w:p w:rsidR="001F38FE" w:rsidRDefault="00505245">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color w:val="000000"/>
                <w:sz w:val="24"/>
                <w:szCs w:val="24"/>
              </w:rPr>
              <w:t xml:space="preserve">Completed my SSC at </w:t>
            </w:r>
            <w:proofErr w:type="spellStart"/>
            <w:r>
              <w:rPr>
                <w:rFonts w:ascii="Times New Roman" w:hAnsi="Times New Roman" w:cs="Times New Roman"/>
                <w:color w:val="000000"/>
                <w:sz w:val="24"/>
                <w:szCs w:val="24"/>
              </w:rPr>
              <w:t>Vidya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Mandir</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Vikhroli</w:t>
            </w:r>
            <w:proofErr w:type="spellEnd"/>
          </w:p>
        </w:tc>
        <w:tc>
          <w:tcPr>
            <w:tcW w:w="1920" w:type="dxa"/>
            <w:tcBorders>
              <w:top w:val="nil"/>
              <w:left w:val="nil"/>
              <w:bottom w:val="nil"/>
              <w:right w:val="single" w:sz="8" w:space="0" w:color="auto"/>
            </w:tcBorders>
            <w:vAlign w:val="bottom"/>
          </w:tcPr>
          <w:p w:rsidR="001F38FE" w:rsidRDefault="0050524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color w:val="000000"/>
                <w:w w:val="95"/>
                <w:sz w:val="24"/>
                <w:szCs w:val="24"/>
              </w:rPr>
              <w:t>76%</w:t>
            </w:r>
          </w:p>
        </w:tc>
      </w:tr>
      <w:tr w:rsidR="001F38FE" w:rsidTr="00292EA2">
        <w:trPr>
          <w:trHeight w:val="197"/>
        </w:trPr>
        <w:tc>
          <w:tcPr>
            <w:tcW w:w="2100" w:type="dxa"/>
            <w:tcBorders>
              <w:top w:val="nil"/>
              <w:left w:val="single" w:sz="8" w:space="0" w:color="auto"/>
              <w:bottom w:val="single" w:sz="8" w:space="0" w:color="auto"/>
              <w:right w:val="single" w:sz="8" w:space="0" w:color="auto"/>
            </w:tcBorders>
            <w:vAlign w:val="bottom"/>
          </w:tcPr>
          <w:p w:rsidR="001F38FE" w:rsidRDefault="001F38FE">
            <w:pPr>
              <w:widowControl w:val="0"/>
              <w:autoSpaceDE w:val="0"/>
              <w:autoSpaceDN w:val="0"/>
              <w:adjustRightInd w:val="0"/>
              <w:spacing w:after="0" w:line="240" w:lineRule="auto"/>
              <w:rPr>
                <w:rFonts w:ascii="Times New Roman" w:hAnsi="Times New Roman" w:cs="Times New Roman"/>
                <w:sz w:val="17"/>
                <w:szCs w:val="17"/>
              </w:rPr>
            </w:pPr>
          </w:p>
        </w:tc>
        <w:tc>
          <w:tcPr>
            <w:tcW w:w="5960" w:type="dxa"/>
            <w:tcBorders>
              <w:top w:val="nil"/>
              <w:left w:val="nil"/>
              <w:bottom w:val="single" w:sz="8" w:space="0" w:color="auto"/>
              <w:right w:val="single" w:sz="8" w:space="0" w:color="auto"/>
            </w:tcBorders>
            <w:vAlign w:val="bottom"/>
          </w:tcPr>
          <w:p w:rsidR="001F38FE" w:rsidRDefault="001F38FE">
            <w:pPr>
              <w:widowControl w:val="0"/>
              <w:autoSpaceDE w:val="0"/>
              <w:autoSpaceDN w:val="0"/>
              <w:adjustRightInd w:val="0"/>
              <w:spacing w:after="0" w:line="240" w:lineRule="auto"/>
              <w:rPr>
                <w:rFonts w:ascii="Times New Roman" w:hAnsi="Times New Roman" w:cs="Times New Roman"/>
                <w:sz w:val="17"/>
                <w:szCs w:val="17"/>
              </w:rPr>
            </w:pPr>
          </w:p>
        </w:tc>
        <w:tc>
          <w:tcPr>
            <w:tcW w:w="1920" w:type="dxa"/>
            <w:tcBorders>
              <w:top w:val="nil"/>
              <w:left w:val="nil"/>
              <w:bottom w:val="single" w:sz="8" w:space="0" w:color="auto"/>
              <w:right w:val="single" w:sz="8" w:space="0" w:color="auto"/>
            </w:tcBorders>
            <w:vAlign w:val="bottom"/>
          </w:tcPr>
          <w:p w:rsidR="001F38FE" w:rsidRDefault="001F38FE">
            <w:pPr>
              <w:widowControl w:val="0"/>
              <w:autoSpaceDE w:val="0"/>
              <w:autoSpaceDN w:val="0"/>
              <w:adjustRightInd w:val="0"/>
              <w:spacing w:after="0" w:line="240" w:lineRule="auto"/>
              <w:rPr>
                <w:rFonts w:ascii="Times New Roman" w:hAnsi="Times New Roman" w:cs="Times New Roman"/>
                <w:sz w:val="17"/>
                <w:szCs w:val="17"/>
              </w:rPr>
            </w:pPr>
          </w:p>
        </w:tc>
      </w:tr>
    </w:tbl>
    <w:p w:rsidR="001F38FE" w:rsidRDefault="001F38FE">
      <w:pPr>
        <w:pStyle w:val="ListParagraph"/>
        <w:spacing w:line="240" w:lineRule="auto"/>
        <w:jc w:val="both"/>
        <w:rPr>
          <w:rFonts w:ascii="Times New Roman" w:hAnsi="Times New Roman" w:cs="Times New Roman"/>
          <w:b/>
        </w:rPr>
      </w:pPr>
    </w:p>
    <w:p w:rsidR="001F38FE" w:rsidRDefault="00505245">
      <w:pPr>
        <w:pStyle w:val="NoSpacing"/>
        <w:shd w:val="clear" w:color="auto" w:fill="F2F2F2"/>
        <w:spacing w:before="120" w:after="120"/>
        <w:ind w:right="-187"/>
        <w:rPr>
          <w:rFonts w:ascii="Times New Roman" w:hAnsi="Times New Roman"/>
          <w:b/>
          <w:sz w:val="24"/>
          <w:szCs w:val="24"/>
        </w:rPr>
      </w:pPr>
      <w:r>
        <w:rPr>
          <w:rFonts w:ascii="Times New Roman" w:hAnsi="Times New Roman"/>
          <w:b/>
          <w:sz w:val="24"/>
          <w:szCs w:val="24"/>
        </w:rPr>
        <w:t>PROJECTS</w:t>
      </w:r>
    </w:p>
    <w:p w:rsidR="001F38FE" w:rsidRDefault="00505245">
      <w:pPr>
        <w:pStyle w:val="ListParagraph"/>
        <w:numPr>
          <w:ilvl w:val="0"/>
          <w:numId w:val="10"/>
        </w:numPr>
        <w:rPr>
          <w:rFonts w:ascii="Times New Roman" w:hAnsi="Times New Roman" w:cs="Times New Roman"/>
          <w:b/>
        </w:rPr>
      </w:pPr>
      <w:r>
        <w:rPr>
          <w:rFonts w:ascii="Times New Roman" w:hAnsi="Times New Roman" w:cs="Times New Roman"/>
          <w:b/>
        </w:rPr>
        <w:t>Driverless Vehicle System (Diploma)</w:t>
      </w:r>
    </w:p>
    <w:p w:rsidR="001F38FE" w:rsidRDefault="00505245">
      <w:pPr>
        <w:pStyle w:val="NoSpacing"/>
      </w:pPr>
      <w:r>
        <w:t>Diploma final year project comprising</w:t>
      </w:r>
      <w:r>
        <w:rPr>
          <w:szCs w:val="28"/>
        </w:rPr>
        <w:t>, in which we had a centralized server, which will be directing all the traffic to their destination by considering road traffic density, road capacity and other factor. This is better than GPS, or Google map, because instead of giving the shortest path, i</w:t>
      </w:r>
      <w:r>
        <w:t>t gives the most optimized path</w:t>
      </w:r>
    </w:p>
    <w:p w:rsidR="001F38FE" w:rsidRDefault="001F38FE">
      <w:pPr>
        <w:pStyle w:val="NoSpacing"/>
      </w:pPr>
    </w:p>
    <w:p w:rsidR="007B7754" w:rsidRDefault="007B7754">
      <w:pPr>
        <w:pStyle w:val="NoSpacing"/>
      </w:pPr>
    </w:p>
    <w:p w:rsidR="007B7754" w:rsidRDefault="007B7754">
      <w:pPr>
        <w:pStyle w:val="NoSpacing"/>
      </w:pPr>
    </w:p>
    <w:p w:rsidR="001F38FE" w:rsidRDefault="00505245">
      <w:pPr>
        <w:pStyle w:val="ListParagraph"/>
        <w:numPr>
          <w:ilvl w:val="0"/>
          <w:numId w:val="11"/>
        </w:numPr>
        <w:spacing w:after="0"/>
        <w:jc w:val="both"/>
        <w:rPr>
          <w:rFonts w:ascii="Times New Roman" w:hAnsi="Times New Roman" w:cs="Times New Roman"/>
          <w:b/>
        </w:rPr>
      </w:pPr>
      <w:r>
        <w:rPr>
          <w:rFonts w:ascii="Times New Roman" w:hAnsi="Times New Roman" w:cs="Times New Roman"/>
          <w:b/>
        </w:rPr>
        <w:t>Automatic Room Light Controller With Bidirectional Visitor Counter (Degree)</w:t>
      </w:r>
    </w:p>
    <w:p w:rsidR="001F38FE" w:rsidRDefault="001F38FE">
      <w:pPr>
        <w:pStyle w:val="NoSpacing"/>
        <w:rPr>
          <w:lang w:val="en-IN"/>
        </w:rPr>
      </w:pPr>
    </w:p>
    <w:p w:rsidR="001F38FE" w:rsidRDefault="00505245">
      <w:pPr>
        <w:pStyle w:val="NoSpacing"/>
        <w:rPr>
          <w:lang w:val="en-IN"/>
        </w:rPr>
      </w:pPr>
      <w:r>
        <w:rPr>
          <w:lang w:val="en-IN"/>
        </w:rPr>
        <w:t>Here we have developed a circuit that counts and indicates up to nine persons present in the room and</w:t>
      </w:r>
      <w:r w:rsidR="00292EA2">
        <w:rPr>
          <w:lang w:val="en-IN"/>
        </w:rPr>
        <w:t xml:space="preserve"> </w:t>
      </w:r>
      <w:r>
        <w:rPr>
          <w:lang w:val="en-IN"/>
        </w:rPr>
        <w:t>automatically locks the door and switches off lights as soon as they leave. It</w:t>
      </w:r>
      <w:r w:rsidR="00292EA2">
        <w:rPr>
          <w:lang w:val="en-IN"/>
        </w:rPr>
        <w:t xml:space="preserve"> </w:t>
      </w:r>
      <w:r>
        <w:rPr>
          <w:lang w:val="en-IN"/>
        </w:rPr>
        <w:t xml:space="preserve">automatically switches on the lights when the first person enters the </w:t>
      </w:r>
      <w:r w:rsidR="007B7754">
        <w:rPr>
          <w:lang w:val="en-IN"/>
        </w:rPr>
        <w:t>room. The</w:t>
      </w:r>
      <w:bookmarkStart w:id="0" w:name="_GoBack"/>
      <w:bookmarkEnd w:id="0"/>
      <w:r>
        <w:rPr>
          <w:lang w:val="en-IN"/>
        </w:rPr>
        <w:t xml:space="preserve"> circuit can be used as a power-saving device and a security device to</w:t>
      </w:r>
      <w:r w:rsidR="00292EA2">
        <w:rPr>
          <w:lang w:val="en-IN"/>
        </w:rPr>
        <w:t xml:space="preserve"> </w:t>
      </w:r>
      <w:r>
        <w:rPr>
          <w:lang w:val="en-IN"/>
        </w:rPr>
        <w:t>prevent unauthorised entry in the room,</w:t>
      </w:r>
      <w:r w:rsidR="00292EA2">
        <w:rPr>
          <w:lang w:val="en-IN"/>
        </w:rPr>
        <w:t xml:space="preserve"> </w:t>
      </w:r>
      <w:r>
        <w:rPr>
          <w:lang w:val="en-IN"/>
        </w:rPr>
        <w:t>especially in a business meeting</w:t>
      </w:r>
      <w:r w:rsidR="00292EA2">
        <w:rPr>
          <w:lang w:val="en-IN"/>
        </w:rPr>
        <w:t xml:space="preserve"> </w:t>
      </w:r>
      <w:r>
        <w:rPr>
          <w:lang w:val="en-IN"/>
        </w:rPr>
        <w:t>room.</w:t>
      </w:r>
    </w:p>
    <w:p w:rsidR="001F38FE" w:rsidRDefault="001F38FE">
      <w:pPr>
        <w:pStyle w:val="NoSpacing"/>
        <w:rPr>
          <w:lang w:val="en-IN"/>
        </w:rPr>
      </w:pPr>
    </w:p>
    <w:p w:rsidR="00475C10" w:rsidRDefault="00475C10">
      <w:pPr>
        <w:pStyle w:val="NoSpacing"/>
        <w:rPr>
          <w:lang w:val="en-IN"/>
        </w:rPr>
      </w:pPr>
    </w:p>
    <w:p w:rsidR="007B7754" w:rsidRDefault="007B7754">
      <w:pPr>
        <w:pStyle w:val="NoSpacing"/>
        <w:rPr>
          <w:lang w:val="en-IN"/>
        </w:rPr>
      </w:pPr>
    </w:p>
    <w:p w:rsidR="007B7754" w:rsidRDefault="007B7754">
      <w:pPr>
        <w:pStyle w:val="NoSpacing"/>
        <w:rPr>
          <w:lang w:val="en-IN"/>
        </w:rPr>
      </w:pPr>
    </w:p>
    <w:p w:rsidR="007B7754" w:rsidRDefault="007B7754">
      <w:pPr>
        <w:pStyle w:val="NoSpacing"/>
        <w:rPr>
          <w:lang w:val="en-IN"/>
        </w:rPr>
      </w:pPr>
    </w:p>
    <w:p w:rsidR="001F38FE" w:rsidRDefault="00505245">
      <w:pPr>
        <w:pStyle w:val="rtejustify"/>
        <w:numPr>
          <w:ilvl w:val="0"/>
          <w:numId w:val="11"/>
        </w:numPr>
        <w:shd w:val="clear" w:color="auto" w:fill="FFFFFF"/>
        <w:spacing w:before="0" w:beforeAutospacing="0" w:after="0" w:afterAutospacing="0" w:line="23" w:lineRule="atLeast"/>
        <w:jc w:val="both"/>
        <w:rPr>
          <w:rFonts w:eastAsia="Calibri"/>
          <w:b/>
          <w:sz w:val="22"/>
          <w:szCs w:val="22"/>
          <w:lang w:val="en-IN"/>
        </w:rPr>
      </w:pPr>
      <w:r>
        <w:rPr>
          <w:b/>
          <w:sz w:val="22"/>
          <w:szCs w:val="22"/>
        </w:rPr>
        <w:t>Gravity Light (Degree)</w:t>
      </w:r>
    </w:p>
    <w:p w:rsidR="001F38FE" w:rsidRDefault="001F38FE">
      <w:pPr>
        <w:pStyle w:val="NoSpacing"/>
        <w:rPr>
          <w:rFonts w:ascii="Times New Roman" w:hAnsi="Times New Roman"/>
        </w:rPr>
      </w:pPr>
    </w:p>
    <w:p w:rsidR="001F38FE" w:rsidRDefault="00505245">
      <w:pPr>
        <w:pStyle w:val="NoSpacing"/>
        <w:rPr>
          <w:rFonts w:ascii="Times New Roman" w:hAnsi="Times New Roman"/>
        </w:rPr>
      </w:pPr>
      <w:r>
        <w:rPr>
          <w:rFonts w:ascii="Times New Roman" w:hAnsi="Times New Roman"/>
        </w:rPr>
        <w:t>Gravity light is a project based on generation of electrical energy using gravitational force. This project was made to save burnable fuel and for the safety for the harms caused by these fuels and provide small amount of light and electricity to the places where people do not have full access to electricity</w:t>
      </w:r>
    </w:p>
    <w:p w:rsidR="001F38FE" w:rsidRDefault="001F38FE">
      <w:pPr>
        <w:pStyle w:val="NoSpacing"/>
        <w:rPr>
          <w:rFonts w:ascii="Times New Roman" w:hAnsi="Times New Roman"/>
        </w:rPr>
      </w:pPr>
    </w:p>
    <w:p w:rsidR="001F38FE" w:rsidRDefault="00505245">
      <w:pPr>
        <w:pStyle w:val="NoSpacing"/>
        <w:numPr>
          <w:ilvl w:val="0"/>
          <w:numId w:val="1"/>
        </w:numPr>
        <w:rPr>
          <w:rFonts w:ascii="Times New Roman" w:hAnsi="Times New Roman"/>
          <w:b/>
          <w:bCs/>
        </w:rPr>
      </w:pPr>
      <w:r>
        <w:rPr>
          <w:rFonts w:ascii="Times New Roman" w:hAnsi="Times New Roman" w:hint="eastAsia"/>
          <w:b/>
          <w:bCs/>
          <w:lang w:eastAsia="zh-CN"/>
        </w:rPr>
        <w:t xml:space="preserve">Voice Activated Device Control (Degree) </w:t>
      </w:r>
    </w:p>
    <w:p w:rsidR="001F38FE" w:rsidRDefault="001F38FE">
      <w:pPr>
        <w:pStyle w:val="NoSpacing"/>
        <w:ind w:left="720"/>
        <w:rPr>
          <w:rFonts w:ascii="Times New Roman" w:hAnsi="Times New Roman"/>
          <w:b/>
          <w:bCs/>
        </w:rPr>
      </w:pPr>
    </w:p>
    <w:p w:rsidR="001F38FE" w:rsidRPr="00475C10" w:rsidRDefault="00505245" w:rsidP="00475C10">
      <w:r>
        <w:t>The project aims in designing a system which makes operating of electrical appliances at home through Android mobile phone possible. The controlling of electrical appliances is done wirelessly through speech recognition application in android phone and by using the Wi-Fi feature present in it. Here in this project the Android smart phone is used as speech based remote control for operating the electrical appliances.</w:t>
      </w:r>
    </w:p>
    <w:p w:rsidR="001F38FE" w:rsidRDefault="00505245">
      <w:pPr>
        <w:pStyle w:val="NoSpacing"/>
        <w:shd w:val="clear" w:color="auto" w:fill="F2F2F2"/>
        <w:spacing w:before="120" w:after="120"/>
        <w:ind w:right="-187"/>
        <w:rPr>
          <w:rFonts w:ascii="Times New Roman" w:hAnsi="Times New Roman"/>
          <w:b/>
          <w:sz w:val="24"/>
          <w:szCs w:val="24"/>
        </w:rPr>
      </w:pPr>
      <w:r>
        <w:rPr>
          <w:rFonts w:ascii="Times New Roman" w:hAnsi="Times New Roman"/>
          <w:b/>
          <w:sz w:val="24"/>
          <w:szCs w:val="24"/>
        </w:rPr>
        <w:t>INTERNSHIPS</w:t>
      </w:r>
    </w:p>
    <w:p w:rsidR="001F38FE" w:rsidRDefault="00505245">
      <w:pPr>
        <w:pStyle w:val="rtejustify"/>
        <w:numPr>
          <w:ilvl w:val="0"/>
          <w:numId w:val="11"/>
        </w:numPr>
        <w:shd w:val="clear" w:color="auto" w:fill="FFFFFF"/>
        <w:spacing w:before="0" w:beforeAutospacing="0" w:after="0" w:afterAutospacing="0" w:line="23" w:lineRule="atLeast"/>
        <w:jc w:val="both"/>
        <w:rPr>
          <w:rFonts w:eastAsia="Calibri"/>
          <w:b/>
          <w:sz w:val="22"/>
          <w:szCs w:val="22"/>
          <w:lang w:val="en-IN"/>
        </w:rPr>
      </w:pPr>
      <w:r>
        <w:rPr>
          <w:rFonts w:eastAsia="Calibri"/>
          <w:b/>
          <w:sz w:val="22"/>
          <w:szCs w:val="22"/>
          <w:lang w:val="en-IN"/>
        </w:rPr>
        <w:t>Summer Internship on Telecom at</w:t>
      </w:r>
      <w:r w:rsidR="00D235A0">
        <w:rPr>
          <w:rFonts w:eastAsia="Calibri"/>
          <w:b/>
          <w:sz w:val="22"/>
          <w:szCs w:val="22"/>
          <w:lang w:val="en-IN"/>
        </w:rPr>
        <w:t xml:space="preserve"> </w:t>
      </w:r>
      <w:proofErr w:type="spellStart"/>
      <w:r w:rsidR="00D235A0">
        <w:rPr>
          <w:rFonts w:eastAsia="Calibri"/>
          <w:b/>
          <w:sz w:val="22"/>
          <w:szCs w:val="22"/>
          <w:lang w:val="en-IN"/>
        </w:rPr>
        <w:t>Doordarshan</w:t>
      </w:r>
      <w:proofErr w:type="spellEnd"/>
      <w:r>
        <w:rPr>
          <w:rFonts w:eastAsia="Calibri"/>
          <w:b/>
          <w:sz w:val="22"/>
          <w:szCs w:val="22"/>
          <w:lang w:val="en-IN"/>
        </w:rPr>
        <w:t xml:space="preserve">, </w:t>
      </w:r>
      <w:proofErr w:type="spellStart"/>
      <w:r>
        <w:rPr>
          <w:rFonts w:eastAsia="Calibri"/>
          <w:b/>
          <w:sz w:val="22"/>
          <w:szCs w:val="22"/>
          <w:lang w:val="en-IN"/>
        </w:rPr>
        <w:t>Worli</w:t>
      </w:r>
      <w:proofErr w:type="spellEnd"/>
    </w:p>
    <w:p w:rsidR="001F38FE" w:rsidRDefault="00505245">
      <w:pPr>
        <w:pStyle w:val="rtejustify"/>
        <w:shd w:val="clear" w:color="auto" w:fill="FFFFFF"/>
        <w:spacing w:before="0" w:beforeAutospacing="0" w:after="0" w:afterAutospacing="0" w:line="23" w:lineRule="atLeast"/>
        <w:ind w:left="423"/>
        <w:jc w:val="both"/>
        <w:rPr>
          <w:rFonts w:eastAsia="Calibri"/>
          <w:sz w:val="22"/>
          <w:szCs w:val="22"/>
          <w:lang w:val="en-IN"/>
        </w:rPr>
      </w:pPr>
      <w:r>
        <w:rPr>
          <w:rFonts w:eastAsia="Calibri"/>
          <w:sz w:val="22"/>
          <w:szCs w:val="22"/>
          <w:lang w:val="en-IN"/>
        </w:rPr>
        <w:t xml:space="preserve">I completed my internship at </w:t>
      </w:r>
      <w:proofErr w:type="spellStart"/>
      <w:r>
        <w:rPr>
          <w:rFonts w:eastAsia="Calibri"/>
          <w:sz w:val="22"/>
          <w:szCs w:val="22"/>
          <w:lang w:val="en-IN"/>
        </w:rPr>
        <w:t>Doordarshan</w:t>
      </w:r>
      <w:proofErr w:type="spellEnd"/>
      <w:r>
        <w:rPr>
          <w:rFonts w:eastAsia="Calibri"/>
          <w:sz w:val="22"/>
          <w:szCs w:val="22"/>
          <w:lang w:val="en-IN"/>
        </w:rPr>
        <w:t xml:space="preserve"> Kendra, </w:t>
      </w:r>
      <w:proofErr w:type="spellStart"/>
      <w:r>
        <w:rPr>
          <w:rFonts w:eastAsia="Calibri"/>
          <w:sz w:val="22"/>
          <w:szCs w:val="22"/>
          <w:lang w:val="en-IN"/>
        </w:rPr>
        <w:t>Worli</w:t>
      </w:r>
      <w:proofErr w:type="spellEnd"/>
      <w:r>
        <w:rPr>
          <w:rFonts w:eastAsia="Calibri"/>
          <w:sz w:val="22"/>
          <w:szCs w:val="22"/>
          <w:lang w:val="en-IN"/>
        </w:rPr>
        <w:t xml:space="preserve"> where I gained knowledge about audio section, video section, on set cameras and antenna function.</w:t>
      </w:r>
    </w:p>
    <w:p w:rsidR="001F38FE" w:rsidRDefault="001F38FE">
      <w:pPr>
        <w:pStyle w:val="rtejustify"/>
        <w:shd w:val="clear" w:color="auto" w:fill="FFFFFF"/>
        <w:spacing w:before="0" w:beforeAutospacing="0" w:after="0" w:afterAutospacing="0" w:line="23" w:lineRule="atLeast"/>
        <w:ind w:left="423"/>
        <w:jc w:val="both"/>
      </w:pPr>
    </w:p>
    <w:p w:rsidR="001F38FE" w:rsidRDefault="00505245" w:rsidP="00475C10">
      <w:pPr>
        <w:pStyle w:val="NoSpacing"/>
        <w:shd w:val="clear" w:color="auto" w:fill="F2F2F2"/>
        <w:tabs>
          <w:tab w:val="left" w:pos="7187"/>
        </w:tabs>
        <w:spacing w:before="120" w:after="120"/>
        <w:ind w:right="-187"/>
        <w:rPr>
          <w:rFonts w:ascii="Times New Roman" w:hAnsi="Times New Roman"/>
          <w:b/>
          <w:sz w:val="24"/>
          <w:szCs w:val="24"/>
        </w:rPr>
      </w:pPr>
      <w:r>
        <w:rPr>
          <w:rFonts w:ascii="Times New Roman" w:hAnsi="Times New Roman"/>
          <w:b/>
          <w:sz w:val="24"/>
          <w:szCs w:val="24"/>
        </w:rPr>
        <w:t>PERSONAL INFORMATION</w:t>
      </w:r>
      <w:r w:rsidR="00475C10">
        <w:rPr>
          <w:rFonts w:ascii="Times New Roman" w:hAnsi="Times New Roman"/>
          <w:b/>
          <w:sz w:val="24"/>
          <w:szCs w:val="24"/>
        </w:rPr>
        <w:tab/>
      </w:r>
    </w:p>
    <w:tbl>
      <w:tblPr>
        <w:tblW w:w="10110" w:type="dxa"/>
        <w:tblInd w:w="108" w:type="dxa"/>
        <w:tblLook w:val="04A0" w:firstRow="1" w:lastRow="0" w:firstColumn="1" w:lastColumn="0" w:noHBand="0" w:noVBand="1"/>
      </w:tblPr>
      <w:tblGrid>
        <w:gridCol w:w="1424"/>
        <w:gridCol w:w="7262"/>
        <w:gridCol w:w="1424"/>
      </w:tblGrid>
      <w:tr w:rsidR="001F38FE">
        <w:trPr>
          <w:trHeight w:val="272"/>
        </w:trPr>
        <w:tc>
          <w:tcPr>
            <w:tcW w:w="1424" w:type="dxa"/>
          </w:tcPr>
          <w:p w:rsidR="001F38FE" w:rsidRDefault="00505245">
            <w:pPr>
              <w:spacing w:after="0" w:line="360" w:lineRule="auto"/>
              <w:rPr>
                <w:rFonts w:ascii="Times New Roman" w:eastAsia="Times New Roman" w:hAnsi="Times New Roman"/>
                <w:b/>
                <w:noProof/>
                <w:szCs w:val="20"/>
              </w:rPr>
            </w:pPr>
            <w:r>
              <w:rPr>
                <w:rFonts w:ascii="Times New Roman" w:eastAsia="Times New Roman" w:hAnsi="Times New Roman"/>
                <w:b/>
                <w:noProof/>
                <w:szCs w:val="20"/>
              </w:rPr>
              <w:t xml:space="preserve">Languages        </w:t>
            </w:r>
          </w:p>
        </w:tc>
        <w:tc>
          <w:tcPr>
            <w:tcW w:w="8686" w:type="dxa"/>
            <w:gridSpan w:val="2"/>
          </w:tcPr>
          <w:p w:rsidR="001F38FE" w:rsidRDefault="00505245">
            <w:pPr>
              <w:spacing w:after="0" w:line="360" w:lineRule="auto"/>
              <w:rPr>
                <w:rFonts w:ascii="Times New Roman" w:eastAsia="Times New Roman" w:hAnsi="Times New Roman"/>
                <w:noProof/>
                <w:szCs w:val="20"/>
              </w:rPr>
            </w:pPr>
            <w:r>
              <w:rPr>
                <w:rFonts w:ascii="Times New Roman" w:eastAsia="Times New Roman" w:hAnsi="Times New Roman"/>
                <w:noProof/>
                <w:szCs w:val="20"/>
              </w:rPr>
              <w:t>English, Hindi, Marathi</w:t>
            </w:r>
          </w:p>
        </w:tc>
      </w:tr>
      <w:tr w:rsidR="001F38FE">
        <w:trPr>
          <w:trHeight w:val="227"/>
        </w:trPr>
        <w:tc>
          <w:tcPr>
            <w:tcW w:w="1424" w:type="dxa"/>
          </w:tcPr>
          <w:p w:rsidR="001F38FE" w:rsidRDefault="00505245">
            <w:pPr>
              <w:spacing w:after="0" w:line="360" w:lineRule="auto"/>
              <w:rPr>
                <w:rFonts w:ascii="Times New Roman" w:eastAsia="Times New Roman" w:hAnsi="Times New Roman"/>
                <w:b/>
                <w:noProof/>
                <w:szCs w:val="20"/>
              </w:rPr>
            </w:pPr>
            <w:r>
              <w:rPr>
                <w:rFonts w:ascii="Times New Roman" w:eastAsia="Times New Roman" w:hAnsi="Times New Roman"/>
                <w:b/>
                <w:noProof/>
                <w:szCs w:val="20"/>
              </w:rPr>
              <w:t>Hobbies</w:t>
            </w:r>
          </w:p>
        </w:tc>
        <w:tc>
          <w:tcPr>
            <w:tcW w:w="8686" w:type="dxa"/>
            <w:gridSpan w:val="2"/>
          </w:tcPr>
          <w:p w:rsidR="001F38FE" w:rsidRDefault="00505245">
            <w:pPr>
              <w:tabs>
                <w:tab w:val="left" w:pos="4457"/>
              </w:tabs>
              <w:spacing w:after="0" w:line="360" w:lineRule="auto"/>
              <w:rPr>
                <w:rFonts w:ascii="Times New Roman" w:eastAsia="Times New Roman" w:hAnsi="Times New Roman"/>
                <w:noProof/>
                <w:szCs w:val="20"/>
              </w:rPr>
            </w:pPr>
            <w:r>
              <w:rPr>
                <w:rFonts w:ascii="Times New Roman" w:eastAsia="Times New Roman" w:hAnsi="Times New Roman"/>
                <w:noProof/>
                <w:szCs w:val="20"/>
              </w:rPr>
              <w:t xml:space="preserve">    Reading, Dancing,Listening Music</w:t>
            </w:r>
          </w:p>
        </w:tc>
      </w:tr>
      <w:tr w:rsidR="001F38FE">
        <w:trPr>
          <w:gridAfter w:val="1"/>
          <w:wAfter w:w="1424" w:type="dxa"/>
          <w:trHeight w:val="227"/>
        </w:trPr>
        <w:tc>
          <w:tcPr>
            <w:tcW w:w="8686" w:type="dxa"/>
            <w:gridSpan w:val="2"/>
          </w:tcPr>
          <w:p w:rsidR="001F38FE" w:rsidRDefault="00505245">
            <w:pPr>
              <w:tabs>
                <w:tab w:val="left" w:pos="4457"/>
              </w:tabs>
              <w:spacing w:after="0" w:line="360" w:lineRule="auto"/>
              <w:rPr>
                <w:rFonts w:ascii="Times New Roman" w:hAnsi="Times New Roman"/>
                <w:szCs w:val="20"/>
              </w:rPr>
            </w:pPr>
            <w:r>
              <w:rPr>
                <w:rFonts w:ascii="Times New Roman" w:hAnsi="Times New Roman"/>
                <w:b/>
                <w:szCs w:val="20"/>
              </w:rPr>
              <w:t xml:space="preserve">Date of Birth </w:t>
            </w:r>
            <w:r>
              <w:rPr>
                <w:rFonts w:ascii="Times New Roman" w:hAnsi="Times New Roman"/>
                <w:szCs w:val="20"/>
              </w:rPr>
              <w:t xml:space="preserve">      3 May 1997</w:t>
            </w:r>
          </w:p>
        </w:tc>
      </w:tr>
      <w:tr w:rsidR="00475C10">
        <w:trPr>
          <w:trHeight w:val="288"/>
        </w:trPr>
        <w:tc>
          <w:tcPr>
            <w:tcW w:w="1424" w:type="dxa"/>
          </w:tcPr>
          <w:p w:rsidR="00475C10" w:rsidRDefault="00475C10">
            <w:pPr>
              <w:spacing w:after="0" w:line="360" w:lineRule="auto"/>
              <w:rPr>
                <w:rFonts w:ascii="Times New Roman" w:eastAsia="Times New Roman" w:hAnsi="Times New Roman"/>
                <w:b/>
                <w:noProof/>
                <w:szCs w:val="20"/>
              </w:rPr>
            </w:pPr>
          </w:p>
        </w:tc>
        <w:tc>
          <w:tcPr>
            <w:tcW w:w="8686" w:type="dxa"/>
            <w:gridSpan w:val="2"/>
          </w:tcPr>
          <w:p w:rsidR="00475C10" w:rsidRDefault="00475C10">
            <w:pPr>
              <w:spacing w:after="0" w:line="360" w:lineRule="auto"/>
              <w:rPr>
                <w:rFonts w:ascii="Times New Roman" w:hAnsi="Times New Roman"/>
                <w:bCs/>
                <w:szCs w:val="20"/>
              </w:rPr>
            </w:pPr>
          </w:p>
        </w:tc>
      </w:tr>
    </w:tbl>
    <w:p w:rsidR="00475C10" w:rsidRPr="00475C10" w:rsidRDefault="00475C10" w:rsidP="00475C10">
      <w:pPr>
        <w:pStyle w:val="NoSpacing"/>
        <w:shd w:val="clear" w:color="auto" w:fill="F2F2F2"/>
        <w:spacing w:before="120" w:after="120"/>
        <w:ind w:right="-187"/>
        <w:rPr>
          <w:rFonts w:ascii="Times New Roman" w:hAnsi="Times New Roman"/>
          <w:b/>
          <w:sz w:val="24"/>
          <w:szCs w:val="24"/>
        </w:rPr>
      </w:pPr>
      <w:r>
        <w:rPr>
          <w:rFonts w:ascii="Times New Roman" w:hAnsi="Times New Roman"/>
          <w:b/>
          <w:sz w:val="24"/>
          <w:szCs w:val="24"/>
        </w:rPr>
        <w:t>ADDITIONAL SKILLS</w:t>
      </w:r>
    </w:p>
    <w:p w:rsidR="001F38FE" w:rsidRDefault="00475C10" w:rsidP="00475C10">
      <w:pPr>
        <w:pStyle w:val="ListParagraph"/>
        <w:numPr>
          <w:ilvl w:val="0"/>
          <w:numId w:val="11"/>
        </w:numPr>
        <w:jc w:val="both"/>
        <w:rPr>
          <w:rFonts w:ascii="Times New Roman" w:hAnsi="Times New Roman" w:cs="Times New Roman"/>
        </w:rPr>
      </w:pPr>
      <w:r>
        <w:rPr>
          <w:rFonts w:ascii="Times New Roman" w:hAnsi="Times New Roman" w:cs="Times New Roman"/>
        </w:rPr>
        <w:t>Software T</w:t>
      </w:r>
      <w:r w:rsidRPr="00475C10">
        <w:rPr>
          <w:rFonts w:ascii="Times New Roman" w:hAnsi="Times New Roman" w:cs="Times New Roman"/>
        </w:rPr>
        <w:t>esting</w:t>
      </w:r>
    </w:p>
    <w:p w:rsidR="00D37CEC" w:rsidRPr="00475C10" w:rsidRDefault="00D37CEC" w:rsidP="0028055A">
      <w:pPr>
        <w:pStyle w:val="ListParagraph"/>
        <w:numPr>
          <w:ilvl w:val="0"/>
          <w:numId w:val="11"/>
        </w:numPr>
        <w:jc w:val="both"/>
        <w:rPr>
          <w:rFonts w:ascii="Times New Roman" w:hAnsi="Times New Roman" w:cs="Times New Roman"/>
        </w:rPr>
      </w:pPr>
      <w:r>
        <w:rPr>
          <w:rFonts w:ascii="Times New Roman" w:hAnsi="Times New Roman" w:cs="Times New Roman"/>
        </w:rPr>
        <w:t xml:space="preserve">Knowledge of automated tools in manual testing </w:t>
      </w:r>
    </w:p>
    <w:p w:rsidR="009D0F8D" w:rsidRPr="006208D9" w:rsidRDefault="00292EA2" w:rsidP="006208D9">
      <w:pPr>
        <w:pStyle w:val="NoSpacing"/>
        <w:shd w:val="clear" w:color="auto" w:fill="F2F2F2"/>
        <w:spacing w:before="120" w:after="120"/>
        <w:ind w:right="-187"/>
        <w:rPr>
          <w:rFonts w:ascii="Times New Roman" w:hAnsi="Times New Roman"/>
          <w:b/>
          <w:sz w:val="24"/>
          <w:szCs w:val="24"/>
        </w:rPr>
      </w:pPr>
      <w:r>
        <w:rPr>
          <w:rFonts w:ascii="Times New Roman" w:hAnsi="Times New Roman"/>
          <w:b/>
          <w:sz w:val="24"/>
          <w:szCs w:val="24"/>
        </w:rPr>
        <w:t xml:space="preserve">COURSES/  </w:t>
      </w:r>
      <w:r w:rsidR="00505245">
        <w:rPr>
          <w:rFonts w:ascii="Times New Roman" w:hAnsi="Times New Roman"/>
          <w:b/>
          <w:sz w:val="24"/>
          <w:szCs w:val="24"/>
        </w:rPr>
        <w:t>PARTICIPATIONS/</w:t>
      </w:r>
      <w:r w:rsidR="009D0F8D">
        <w:rPr>
          <w:rFonts w:ascii="Times New Roman" w:hAnsi="Times New Roman"/>
          <w:b/>
          <w:sz w:val="24"/>
          <w:szCs w:val="24"/>
        </w:rPr>
        <w:t xml:space="preserve"> EXPERIENCE/</w:t>
      </w:r>
      <w:r w:rsidR="00505245">
        <w:rPr>
          <w:rFonts w:ascii="Times New Roman" w:hAnsi="Times New Roman"/>
          <w:b/>
          <w:sz w:val="24"/>
          <w:szCs w:val="24"/>
        </w:rPr>
        <w:t xml:space="preserve"> CERTIFICATIONS</w:t>
      </w:r>
      <w:r w:rsidR="00505245" w:rsidRPr="00475C10">
        <w:rPr>
          <w:rFonts w:ascii="Times New Roman" w:hAnsi="Times New Roman" w:hint="eastAsia"/>
          <w:lang w:eastAsia="zh-CN"/>
        </w:rPr>
        <w:t xml:space="preserve"> </w:t>
      </w:r>
    </w:p>
    <w:p w:rsidR="001F38FE" w:rsidRDefault="00505245">
      <w:pPr>
        <w:pStyle w:val="ListParagraph"/>
        <w:numPr>
          <w:ilvl w:val="0"/>
          <w:numId w:val="3"/>
        </w:numPr>
        <w:rPr>
          <w:rFonts w:ascii="Times New Roman" w:hAnsi="Times New Roman" w:cs="Times New Roman"/>
        </w:rPr>
      </w:pPr>
      <w:r>
        <w:rPr>
          <w:rFonts w:ascii="Times New Roman" w:hAnsi="Times New Roman" w:cs="Times New Roman"/>
        </w:rPr>
        <w:t>Maharashtra State  Certificate in Information Technology in 2012</w:t>
      </w:r>
    </w:p>
    <w:p w:rsidR="001F38FE" w:rsidRDefault="00505245">
      <w:pPr>
        <w:pStyle w:val="ListParagraph"/>
        <w:numPr>
          <w:ilvl w:val="0"/>
          <w:numId w:val="6"/>
        </w:numPr>
        <w:rPr>
          <w:rFonts w:ascii="Times New Roman" w:hAnsi="Times New Roman" w:cs="Times New Roman"/>
        </w:rPr>
      </w:pPr>
      <w:r>
        <w:rPr>
          <w:rFonts w:ascii="Times New Roman" w:hAnsi="Times New Roman" w:cs="Times New Roman"/>
        </w:rPr>
        <w:t>Participated in state level technical paper  presentation competition in 2013</w:t>
      </w:r>
    </w:p>
    <w:p w:rsidR="009D0F8D" w:rsidRPr="009D0F8D" w:rsidRDefault="00505245" w:rsidP="009D0F8D">
      <w:pPr>
        <w:pStyle w:val="ListParagraph"/>
        <w:numPr>
          <w:ilvl w:val="0"/>
          <w:numId w:val="6"/>
        </w:numPr>
        <w:rPr>
          <w:rFonts w:ascii="Times New Roman" w:hAnsi="Times New Roman" w:cs="Times New Roman"/>
        </w:rPr>
      </w:pPr>
      <w:r>
        <w:rPr>
          <w:rFonts w:ascii="Times New Roman" w:hAnsi="Times New Roman" w:cs="Times New Roman"/>
        </w:rPr>
        <w:t>Participated in art talent handwriting contest in 2011</w:t>
      </w:r>
    </w:p>
    <w:p w:rsidR="001F38FE" w:rsidRDefault="00505245">
      <w:pPr>
        <w:pStyle w:val="NoSpacing"/>
        <w:shd w:val="clear" w:color="auto" w:fill="F2F2F2"/>
        <w:spacing w:before="120" w:after="120"/>
        <w:ind w:right="-187"/>
        <w:rPr>
          <w:rFonts w:ascii="Times New Roman" w:hAnsi="Times New Roman"/>
          <w:b/>
          <w:sz w:val="24"/>
          <w:szCs w:val="24"/>
        </w:rPr>
      </w:pPr>
      <w:r>
        <w:rPr>
          <w:rFonts w:ascii="Times New Roman" w:hAnsi="Times New Roman"/>
          <w:b/>
          <w:sz w:val="24"/>
          <w:szCs w:val="24"/>
        </w:rPr>
        <w:t>DECLARATION</w:t>
      </w:r>
    </w:p>
    <w:p w:rsidR="001F38FE" w:rsidRDefault="00505245">
      <w:pPr>
        <w:spacing w:line="240" w:lineRule="auto"/>
        <w:jc w:val="both"/>
        <w:rPr>
          <w:rFonts w:ascii="Times New Roman" w:hAnsi="Times New Roman" w:cs="Times New Roman"/>
        </w:rPr>
      </w:pPr>
      <w:r>
        <w:rPr>
          <w:rFonts w:ascii="Times New Roman" w:hAnsi="Times New Roman" w:cs="Times New Roman"/>
        </w:rPr>
        <w:t>I hereby declare that the details furnished above are true and correct to the best of my knowledge.</w:t>
      </w:r>
    </w:p>
    <w:p w:rsidR="00292EA2" w:rsidRDefault="00292EA2">
      <w:pPr>
        <w:spacing w:line="240" w:lineRule="auto"/>
        <w:jc w:val="both"/>
        <w:rPr>
          <w:rFonts w:ascii="Times New Roman" w:hAnsi="Times New Roman" w:cs="Times New Roman"/>
        </w:rPr>
      </w:pPr>
    </w:p>
    <w:p w:rsidR="00292EA2" w:rsidRDefault="00292EA2">
      <w:pPr>
        <w:spacing w:line="240" w:lineRule="auto"/>
        <w:jc w:val="both"/>
        <w:rPr>
          <w:rFonts w:ascii="Times New Roman" w:hAnsi="Times New Roman" w:cs="Times New Roman"/>
        </w:rPr>
      </w:pPr>
    </w:p>
    <w:p w:rsidR="00292EA2" w:rsidRDefault="00292EA2">
      <w:pPr>
        <w:spacing w:line="240" w:lineRule="auto"/>
        <w:jc w:val="both"/>
        <w:rPr>
          <w:rFonts w:ascii="Times New Roman" w:hAnsi="Times New Roman" w:cs="Times New Roman"/>
        </w:rPr>
      </w:pPr>
    </w:p>
    <w:p w:rsidR="001F38FE" w:rsidRDefault="00505245">
      <w:pPr>
        <w:spacing w:line="240" w:lineRule="auto"/>
        <w:jc w:val="both"/>
        <w:rPr>
          <w:rFonts w:ascii="Times New Roman" w:hAnsi="Times New Roman" w:cs="Times New Roman"/>
          <w:b/>
        </w:rPr>
      </w:pPr>
      <w:r>
        <w:rPr>
          <w:rFonts w:ascii="Times New Roman" w:hAnsi="Times New Roman" w:cs="Times New Roman"/>
          <w:b/>
        </w:rPr>
        <w:t xml:space="preserve">Date :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proofErr w:type="spellStart"/>
      <w:r>
        <w:rPr>
          <w:rFonts w:ascii="Times New Roman" w:hAnsi="Times New Roman" w:cs="Times New Roman"/>
          <w:b/>
        </w:rPr>
        <w:t>Divya</w:t>
      </w:r>
      <w:proofErr w:type="spellEnd"/>
      <w:r>
        <w:rPr>
          <w:rFonts w:ascii="Times New Roman" w:hAnsi="Times New Roman" w:cs="Times New Roman"/>
          <w:b/>
        </w:rPr>
        <w:t xml:space="preserve"> </w:t>
      </w:r>
      <w:proofErr w:type="spellStart"/>
      <w:r>
        <w:rPr>
          <w:rFonts w:ascii="Times New Roman" w:hAnsi="Times New Roman" w:cs="Times New Roman"/>
          <w:b/>
        </w:rPr>
        <w:t>Susvirkar</w:t>
      </w:r>
      <w:proofErr w:type="spellEnd"/>
      <w:r>
        <w:rPr>
          <w:rFonts w:ascii="Times New Roman" w:hAnsi="Times New Roman" w:cs="Times New Roman"/>
          <w:b/>
        </w:rPr>
        <w:t>.</w:t>
      </w:r>
    </w:p>
    <w:p w:rsidR="001F38FE" w:rsidRDefault="001F38FE">
      <w:pPr>
        <w:pStyle w:val="ListParagraph"/>
        <w:spacing w:line="240" w:lineRule="auto"/>
        <w:rPr>
          <w:rFonts w:ascii="Times New Roman" w:hAnsi="Times New Roman" w:cs="Times New Roman"/>
        </w:rPr>
      </w:pPr>
    </w:p>
    <w:sectPr w:rsidR="001F38FE" w:rsidSect="001F38F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5D2CB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B6F2084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 w15:restartNumberingAfterBreak="0">
    <w:nsid w:val="00000005"/>
    <w:multiLevelType w:val="hybridMultilevel"/>
    <w:tmpl w:val="06FA2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000000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5C5E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158E573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8" w15:restartNumberingAfterBreak="0">
    <w:nsid w:val="00000009"/>
    <w:multiLevelType w:val="hybridMultilevel"/>
    <w:tmpl w:val="A346200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 w15:restartNumberingAfterBreak="0">
    <w:nsid w:val="0000000A"/>
    <w:multiLevelType w:val="hybridMultilevel"/>
    <w:tmpl w:val="4B6E3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597A2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C59A280A"/>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12" w15:restartNumberingAfterBreak="0">
    <w:nsid w:val="77F6591D"/>
    <w:multiLevelType w:val="hybridMultilevel"/>
    <w:tmpl w:val="772C5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6"/>
  </w:num>
  <w:num w:numId="5">
    <w:abstractNumId w:val="4"/>
  </w:num>
  <w:num w:numId="6">
    <w:abstractNumId w:val="10"/>
  </w:num>
  <w:num w:numId="7">
    <w:abstractNumId w:val="5"/>
  </w:num>
  <w:num w:numId="8">
    <w:abstractNumId w:val="12"/>
  </w:num>
  <w:num w:numId="9">
    <w:abstractNumId w:val="8"/>
  </w:num>
  <w:num w:numId="10">
    <w:abstractNumId w:val="11"/>
  </w:num>
  <w:num w:numId="11">
    <w:abstractNumId w:val="7"/>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8FE"/>
    <w:rsid w:val="000B2DB6"/>
    <w:rsid w:val="001F38FE"/>
    <w:rsid w:val="00292EA2"/>
    <w:rsid w:val="00475C10"/>
    <w:rsid w:val="00505245"/>
    <w:rsid w:val="006208D9"/>
    <w:rsid w:val="007B7754"/>
    <w:rsid w:val="009D0F8D"/>
    <w:rsid w:val="00A46743"/>
    <w:rsid w:val="00A93007"/>
    <w:rsid w:val="00AA1E5D"/>
    <w:rsid w:val="00BA6F55"/>
    <w:rsid w:val="00D235A0"/>
    <w:rsid w:val="00D37CEC"/>
    <w:rsid w:val="00DE4B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4A2E9"/>
  <w15:docId w15:val="{CA139798-7B19-0D41-BF8B-0A521FFEB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38FE"/>
  </w:style>
  <w:style w:type="paragraph" w:styleId="Heading1">
    <w:name w:val="heading 1"/>
    <w:basedOn w:val="Normal"/>
    <w:next w:val="Normal"/>
    <w:link w:val="Heading1Char"/>
    <w:uiPriority w:val="9"/>
    <w:qFormat/>
    <w:rsid w:val="001F38FE"/>
    <w:pPr>
      <w:keepNext/>
      <w:keepLines/>
      <w:spacing w:before="480" w:after="0"/>
      <w:outlineLvl w:val="0"/>
    </w:pPr>
    <w:rPr>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F38FE"/>
    <w:rPr>
      <w:color w:val="0000FF"/>
      <w:u w:val="single"/>
    </w:rPr>
  </w:style>
  <w:style w:type="paragraph" w:styleId="ListParagraph">
    <w:name w:val="List Paragraph"/>
    <w:basedOn w:val="Normal"/>
    <w:uiPriority w:val="34"/>
    <w:qFormat/>
    <w:rsid w:val="001F38FE"/>
    <w:pPr>
      <w:ind w:left="720"/>
      <w:contextualSpacing/>
    </w:pPr>
  </w:style>
  <w:style w:type="paragraph" w:customStyle="1" w:styleId="rtejustify">
    <w:name w:val="rtejustify"/>
    <w:basedOn w:val="Normal"/>
    <w:rsid w:val="001F38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F38FE"/>
  </w:style>
  <w:style w:type="character" w:styleId="Emphasis">
    <w:name w:val="Emphasis"/>
    <w:basedOn w:val="DefaultParagraphFont"/>
    <w:uiPriority w:val="20"/>
    <w:qFormat/>
    <w:rsid w:val="001F38FE"/>
    <w:rPr>
      <w:i/>
      <w:iCs/>
    </w:rPr>
  </w:style>
  <w:style w:type="paragraph" w:styleId="Header">
    <w:name w:val="header"/>
    <w:basedOn w:val="Normal"/>
    <w:link w:val="HeaderChar"/>
    <w:uiPriority w:val="99"/>
    <w:rsid w:val="001F3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8FE"/>
  </w:style>
  <w:style w:type="paragraph" w:styleId="Footer">
    <w:name w:val="footer"/>
    <w:basedOn w:val="Normal"/>
    <w:link w:val="FooterChar"/>
    <w:uiPriority w:val="99"/>
    <w:rsid w:val="001F3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8FE"/>
  </w:style>
  <w:style w:type="paragraph" w:styleId="BalloonText">
    <w:name w:val="Balloon Text"/>
    <w:basedOn w:val="Normal"/>
    <w:link w:val="BalloonTextChar"/>
    <w:uiPriority w:val="99"/>
    <w:rsid w:val="001F38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1F38FE"/>
    <w:rPr>
      <w:rFonts w:ascii="Tahoma" w:hAnsi="Tahoma" w:cs="Tahoma"/>
      <w:sz w:val="16"/>
      <w:szCs w:val="16"/>
    </w:rPr>
  </w:style>
  <w:style w:type="paragraph" w:styleId="NoSpacing">
    <w:name w:val="No Spacing"/>
    <w:uiPriority w:val="1"/>
    <w:qFormat/>
    <w:rsid w:val="001F38FE"/>
    <w:pPr>
      <w:spacing w:after="0" w:line="240" w:lineRule="auto"/>
    </w:pPr>
    <w:rPr>
      <w:rFonts w:cs="Times New Roman"/>
    </w:rPr>
  </w:style>
  <w:style w:type="character" w:customStyle="1" w:styleId="Heading1Char">
    <w:name w:val="Heading 1 Char"/>
    <w:basedOn w:val="DefaultParagraphFont"/>
    <w:link w:val="Heading1"/>
    <w:uiPriority w:val="9"/>
    <w:rsid w:val="001F38FE"/>
    <w:rPr>
      <w:b/>
      <w:bCs/>
      <w:color w:val="365F9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mailto:divyasusvirkar@gmail.com" TargetMode="External" /><Relationship Id="rId5" Type="http://schemas.openxmlformats.org/officeDocument/2006/relationships/hyperlink" Target="mailto:divyasusvirkar@gmail.com" TargetMode="Externa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466</Words>
  <Characters>2657</Characters>
  <Application>Microsoft Office Word</Application>
  <DocSecurity>0</DocSecurity>
  <Lines>22</Lines>
  <Paragraphs>6</Paragraphs>
  <ScaleCrop>false</ScaleCrop>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logon</dc:creator>
  <cp:lastModifiedBy>divyasusvirkar@gmail.com</cp:lastModifiedBy>
  <cp:revision>7</cp:revision>
  <dcterms:created xsi:type="dcterms:W3CDTF">2019-07-07T18:24:00Z</dcterms:created>
  <dcterms:modified xsi:type="dcterms:W3CDTF">2019-07-11T05:44:00Z</dcterms:modified>
</cp:coreProperties>
</file>