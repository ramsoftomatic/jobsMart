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5C7" w:rsidRPr="00A86441" w:rsidRDefault="007B5845" w:rsidP="00D50802">
      <w:pPr>
        <w:shd w:val="clear" w:color="auto" w:fill="286398"/>
        <w:jc w:val="center"/>
        <w:rPr>
          <w:rFonts w:ascii="Arial" w:hAnsi="Arial" w:cs="Arial"/>
          <w:b/>
          <w:smallCaps/>
          <w:color w:val="FFFFFF"/>
          <w:spacing w:val="38"/>
          <w:sz w:val="32"/>
          <w:szCs w:val="24"/>
        </w:rPr>
      </w:pPr>
      <w:r w:rsidRPr="00A86441">
        <w:rPr>
          <w:rFonts w:ascii="Arial" w:hAnsi="Arial" w:cs="Arial"/>
          <w:b/>
          <w:smallCaps/>
          <w:color w:val="FFFFFF"/>
          <w:spacing w:val="38"/>
          <w:sz w:val="32"/>
          <w:szCs w:val="24"/>
        </w:rPr>
        <w:t>S.Liyakhat Ali</w:t>
      </w:r>
    </w:p>
    <w:p w:rsidR="001229A7" w:rsidRPr="00F44839" w:rsidRDefault="00381B03" w:rsidP="00BC674F">
      <w:pPr>
        <w:pBdr>
          <w:top w:val="single" w:sz="2" w:space="0" w:color="auto"/>
          <w:bottom w:val="single" w:sz="4" w:space="0" w:color="auto"/>
        </w:pBdr>
        <w:shd w:val="clear" w:color="auto" w:fill="D0CECE"/>
        <w:jc w:val="both"/>
        <w:rPr>
          <w:rFonts w:ascii="Calibri" w:hAnsi="Calibri"/>
          <w:color w:val="000000"/>
          <w:lang w:val="pt-BR"/>
        </w:rPr>
      </w:pPr>
      <w:r w:rsidRPr="00085C6F">
        <w:rPr>
          <w:rFonts w:ascii="Calibri" w:hAnsi="Calibri" w:cs="Calibri"/>
          <w:b/>
          <w:lang w:eastAsia="en-GB"/>
        </w:rPr>
        <w:t>E</w:t>
      </w:r>
      <w:r w:rsidR="003A197F" w:rsidRPr="00085C6F">
        <w:rPr>
          <w:rFonts w:ascii="Calibri" w:hAnsi="Calibri" w:cs="Calibri"/>
          <w:b/>
          <w:lang w:eastAsia="en-GB"/>
        </w:rPr>
        <w:t>-M</w:t>
      </w:r>
      <w:r w:rsidRPr="00085C6F">
        <w:rPr>
          <w:rFonts w:ascii="Calibri" w:hAnsi="Calibri" w:cs="Calibri"/>
          <w:b/>
          <w:lang w:eastAsia="en-GB"/>
        </w:rPr>
        <w:t xml:space="preserve">ail: </w:t>
      </w:r>
      <w:r w:rsidR="007B5845">
        <w:rPr>
          <w:rFonts w:ascii="Calibri" w:hAnsi="Calibri"/>
          <w:color w:val="000000"/>
          <w:lang w:val="pt-BR"/>
        </w:rPr>
        <w:t>s_liyakhatali1@yahoo.co.in</w:t>
      </w:r>
      <w:r w:rsidR="00F44839" w:rsidRPr="00F44839">
        <w:rPr>
          <w:rFonts w:ascii="Calibri" w:hAnsi="Calibri"/>
          <w:color w:val="000000"/>
          <w:lang w:val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B07A8" w:rsidRDefault="00DA5B0C" w:rsidP="00BC674F">
      <w:pPr>
        <w:pBdr>
          <w:top w:val="single" w:sz="2" w:space="0" w:color="auto"/>
          <w:bottom w:val="single" w:sz="4" w:space="0" w:color="auto"/>
        </w:pBdr>
        <w:shd w:val="clear" w:color="auto" w:fill="D0CECE"/>
        <w:jc w:val="both"/>
        <w:rPr>
          <w:rFonts w:ascii="Calibri" w:hAnsi="Calibri"/>
          <w:color w:val="000000"/>
          <w:lang w:val="pt-BR"/>
        </w:rPr>
      </w:pPr>
      <w:r w:rsidRPr="00085C6F">
        <w:rPr>
          <w:rFonts w:ascii="Calibri" w:hAnsi="Calibri" w:cs="Calibri"/>
          <w:b/>
          <w:color w:val="000000"/>
          <w:lang w:eastAsia="en-GB"/>
        </w:rPr>
        <w:t xml:space="preserve">Phone: </w:t>
      </w:r>
      <w:r w:rsidR="0009035C" w:rsidRPr="00085C6F">
        <w:rPr>
          <w:rFonts w:ascii="Calibri" w:hAnsi="Calibri"/>
          <w:color w:val="000000"/>
          <w:lang w:val="pt-BR"/>
        </w:rPr>
        <w:t>+91</w:t>
      </w:r>
      <w:r w:rsidR="0009035C" w:rsidRPr="00F44839">
        <w:rPr>
          <w:rFonts w:ascii="Calibri" w:hAnsi="Calibri"/>
          <w:color w:val="000000"/>
          <w:lang w:val="pt-BR"/>
        </w:rPr>
        <w:t xml:space="preserve"> </w:t>
      </w:r>
      <w:r w:rsidR="007B5845">
        <w:rPr>
          <w:rFonts w:ascii="Calibri" w:hAnsi="Calibri"/>
          <w:color w:val="000000"/>
          <w:lang w:val="pt-BR"/>
        </w:rPr>
        <w:t>9538223232</w:t>
      </w:r>
    </w:p>
    <w:p w:rsidR="00361FC6" w:rsidRPr="00085C6F" w:rsidRDefault="00361FC6" w:rsidP="00BC674F">
      <w:pPr>
        <w:pBdr>
          <w:top w:val="single" w:sz="2" w:space="0" w:color="auto"/>
          <w:bottom w:val="single" w:sz="4" w:space="0" w:color="auto"/>
        </w:pBdr>
        <w:shd w:val="clear" w:color="auto" w:fill="D0CECE"/>
        <w:jc w:val="both"/>
        <w:rPr>
          <w:rFonts w:ascii="Calibri" w:hAnsi="Calibri" w:cs="Calibri"/>
          <w:color w:val="000000"/>
        </w:rPr>
      </w:pPr>
    </w:p>
    <w:p w:rsidR="004640BC" w:rsidRDefault="004640BC" w:rsidP="004404E3">
      <w:pPr>
        <w:pStyle w:val="NoSpacing"/>
        <w:jc w:val="center"/>
        <w:rPr>
          <w:rFonts w:ascii="Calibri" w:hAnsi="Calibri"/>
          <w:b/>
          <w:color w:val="000000"/>
          <w:sz w:val="24"/>
          <w:lang w:val="en-US"/>
        </w:rPr>
      </w:pPr>
    </w:p>
    <w:p w:rsidR="0060066D" w:rsidRPr="00C27D0F" w:rsidRDefault="0060066D" w:rsidP="00203FD1">
      <w:pPr>
        <w:pStyle w:val="NoSpacing"/>
        <w:jc w:val="center"/>
        <w:rPr>
          <w:rFonts w:ascii="Calibri" w:hAnsi="Calibri"/>
          <w:color w:val="000000"/>
          <w:sz w:val="22"/>
          <w:szCs w:val="22"/>
          <w:lang w:val="en-US"/>
        </w:rPr>
      </w:pPr>
      <w:r w:rsidRPr="00C27D0F">
        <w:rPr>
          <w:rFonts w:ascii="Calibri" w:hAnsi="Calibri"/>
          <w:color w:val="000000"/>
          <w:sz w:val="22"/>
          <w:szCs w:val="22"/>
          <w:lang w:val="en-US"/>
        </w:rPr>
        <w:t xml:space="preserve">Scaling new heights of success with hard work &amp; dedication and leaving a mark of excellence on each step; targeting for senior level assignments in </w:t>
      </w:r>
      <w:r w:rsidR="00D87475" w:rsidRPr="00420575">
        <w:rPr>
          <w:rFonts w:ascii="Calibri" w:hAnsi="Calibri"/>
          <w:color w:val="000000"/>
          <w:sz w:val="22"/>
          <w:szCs w:val="22"/>
          <w:lang w:val="en-US"/>
        </w:rPr>
        <w:t xml:space="preserve">Strategic </w:t>
      </w:r>
      <w:r w:rsidR="00203FD1" w:rsidRPr="00420575">
        <w:rPr>
          <w:rFonts w:ascii="Calibri" w:hAnsi="Calibri"/>
          <w:color w:val="000000"/>
          <w:sz w:val="22"/>
          <w:szCs w:val="22"/>
          <w:lang w:val="en-US"/>
        </w:rPr>
        <w:t>Planning</w:t>
      </w:r>
      <w:r w:rsidR="00333EFA" w:rsidRPr="00C27D0F">
        <w:rPr>
          <w:rFonts w:ascii="Calibri" w:hAnsi="Calibri"/>
          <w:b/>
          <w:color w:val="000000"/>
          <w:sz w:val="22"/>
          <w:szCs w:val="22"/>
          <w:lang w:val="en-US"/>
        </w:rPr>
        <w:t xml:space="preserve"> </w:t>
      </w:r>
      <w:r w:rsidRPr="00C27D0F">
        <w:rPr>
          <w:rFonts w:ascii="Calibri" w:hAnsi="Calibri"/>
          <w:color w:val="000000"/>
          <w:sz w:val="22"/>
          <w:szCs w:val="22"/>
          <w:lang w:val="en-US"/>
        </w:rPr>
        <w:t>with a leading organization of high repute</w:t>
      </w:r>
      <w:r w:rsidR="00827B0F">
        <w:rPr>
          <w:rFonts w:ascii="Calibri" w:hAnsi="Calibri"/>
          <w:color w:val="000000"/>
          <w:sz w:val="22"/>
          <w:szCs w:val="22"/>
          <w:lang w:val="en-US"/>
        </w:rPr>
        <w:t>.</w:t>
      </w:r>
    </w:p>
    <w:p w:rsidR="004D440F" w:rsidRPr="00C27D0F" w:rsidRDefault="004D440F" w:rsidP="00BC674F">
      <w:pPr>
        <w:autoSpaceDE w:val="0"/>
        <w:autoSpaceDN w:val="0"/>
        <w:adjustRightInd w:val="0"/>
        <w:jc w:val="both"/>
        <w:rPr>
          <w:rFonts w:ascii="Calibri" w:hAnsi="Calibri" w:cs="Calibri"/>
          <w:b/>
          <w:smallCaps/>
          <w:spacing w:val="26"/>
          <w:sz w:val="22"/>
          <w:szCs w:val="22"/>
        </w:rPr>
      </w:pPr>
    </w:p>
    <w:p w:rsidR="001652A4" w:rsidRPr="00C27D0F" w:rsidRDefault="00ED2486" w:rsidP="00BC674F">
      <w:pPr>
        <w:pBdr>
          <w:top w:val="single" w:sz="2" w:space="0" w:color="auto"/>
          <w:bottom w:val="single" w:sz="2" w:space="1" w:color="auto"/>
        </w:pBdr>
        <w:shd w:val="clear" w:color="auto" w:fill="D0CECE"/>
        <w:jc w:val="center"/>
        <w:rPr>
          <w:rFonts w:ascii="Calibri" w:hAnsi="Calibri" w:cs="Calibri"/>
          <w:b/>
          <w:smallCaps/>
          <w:color w:val="000000"/>
          <w:spacing w:val="38"/>
          <w:sz w:val="22"/>
          <w:szCs w:val="22"/>
        </w:rPr>
      </w:pPr>
      <w:r w:rsidRPr="00C27D0F">
        <w:rPr>
          <w:rFonts w:ascii="Calibri" w:hAnsi="Calibri" w:cs="Calibri"/>
          <w:b/>
          <w:smallCaps/>
          <w:color w:val="000000"/>
          <w:spacing w:val="38"/>
          <w:sz w:val="22"/>
          <w:szCs w:val="22"/>
        </w:rPr>
        <w:t>PROFILE SUMMARY</w:t>
      </w:r>
    </w:p>
    <w:p w:rsidR="002B18B4" w:rsidRPr="00C27D0F" w:rsidRDefault="002B18B4" w:rsidP="00A417B7">
      <w:pPr>
        <w:spacing w:after="40"/>
        <w:jc w:val="both"/>
        <w:rPr>
          <w:rFonts w:cs="Tahoma"/>
          <w:color w:val="000000"/>
          <w:sz w:val="22"/>
          <w:szCs w:val="22"/>
        </w:rPr>
      </w:pPr>
      <w:r w:rsidRPr="00C27D0F">
        <w:rPr>
          <w:rFonts w:cs="Tahoma"/>
          <w:color w:val="000000"/>
          <w:sz w:val="22"/>
          <w:szCs w:val="22"/>
        </w:rPr>
        <w:t xml:space="preserve"> </w:t>
      </w:r>
    </w:p>
    <w:p w:rsidR="004640BC" w:rsidRPr="00C27D0F" w:rsidRDefault="004640BC" w:rsidP="004640BC">
      <w:pPr>
        <w:pStyle w:val="NoSpacing"/>
        <w:ind w:left="360"/>
        <w:rPr>
          <w:rStyle w:val="apple-style-span"/>
          <w:rFonts w:ascii="Arial" w:hAnsi="Arial" w:cs="Arial"/>
          <w:color w:val="000000"/>
          <w:sz w:val="22"/>
          <w:szCs w:val="22"/>
        </w:rPr>
      </w:pPr>
    </w:p>
    <w:p w:rsidR="00D87475" w:rsidRDefault="00A417B7" w:rsidP="00A417B7">
      <w:pPr>
        <w:pStyle w:val="NoSpacing"/>
        <w:numPr>
          <w:ilvl w:val="0"/>
          <w:numId w:val="5"/>
        </w:numPr>
        <w:rPr>
          <w:rStyle w:val="apple-style-span"/>
          <w:rFonts w:ascii="Arial" w:hAnsi="Arial" w:cs="Arial"/>
          <w:color w:val="000000"/>
          <w:sz w:val="22"/>
          <w:szCs w:val="22"/>
        </w:rPr>
      </w:pPr>
      <w:r w:rsidRPr="00C27D0F">
        <w:rPr>
          <w:rStyle w:val="apple-style-span"/>
          <w:rFonts w:ascii="Arial" w:hAnsi="Arial" w:cs="Arial"/>
          <w:color w:val="000000"/>
          <w:sz w:val="22"/>
          <w:szCs w:val="22"/>
        </w:rPr>
        <w:t>12+ years of experience in Store management, Experience in Construction of Multi-storied Buildings, Roads &amp; Metro Water Line Constructions.</w:t>
      </w:r>
    </w:p>
    <w:p w:rsidR="00D30B0A" w:rsidRPr="00C27D0F" w:rsidRDefault="00D30B0A" w:rsidP="00D30B0A">
      <w:pPr>
        <w:pStyle w:val="NoSpacing"/>
        <w:ind w:left="360"/>
        <w:rPr>
          <w:rFonts w:ascii="Arial" w:hAnsi="Arial" w:cs="Arial"/>
          <w:color w:val="000000"/>
          <w:sz w:val="22"/>
          <w:szCs w:val="22"/>
        </w:rPr>
      </w:pPr>
    </w:p>
    <w:p w:rsidR="0073767F" w:rsidRPr="00C27D0F" w:rsidRDefault="002B18B4" w:rsidP="00624B41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textAlignment w:val="baseline"/>
        <w:rPr>
          <w:rFonts w:cs="Tahoma"/>
          <w:color w:val="000000"/>
          <w:lang w:eastAsia="en-GB"/>
        </w:rPr>
      </w:pPr>
      <w:r w:rsidRPr="00D30B0A">
        <w:rPr>
          <w:rFonts w:ascii="Arial" w:hAnsi="Arial" w:cs="Arial"/>
          <w:color w:val="000000"/>
          <w:lang w:eastAsia="en-GB"/>
        </w:rPr>
        <w:t>An impressive communicator with honed interpersonal, team building, negotiation, presentation, convincing and analytical skills</w:t>
      </w:r>
      <w:r w:rsidR="001D0D80" w:rsidRPr="00D30B0A">
        <w:rPr>
          <w:rFonts w:ascii="Arial" w:hAnsi="Arial" w:cs="Arial"/>
          <w:color w:val="000000"/>
          <w:lang w:eastAsia="en-GB"/>
        </w:rPr>
        <w:t>;</w:t>
      </w:r>
      <w:r w:rsidRPr="00D30B0A">
        <w:rPr>
          <w:rFonts w:ascii="Arial" w:hAnsi="Arial" w:cs="Arial"/>
          <w:color w:val="000000"/>
          <w:lang w:eastAsia="en-GB"/>
        </w:rPr>
        <w:t xml:space="preserve"> </w:t>
      </w:r>
      <w:r w:rsidR="001D0D80" w:rsidRPr="00D30B0A">
        <w:rPr>
          <w:rFonts w:ascii="Arial" w:hAnsi="Arial" w:cs="Arial"/>
          <w:color w:val="000000"/>
          <w:lang w:eastAsia="en-GB"/>
        </w:rPr>
        <w:t xml:space="preserve">capability </w:t>
      </w:r>
      <w:r w:rsidRPr="00D30B0A">
        <w:rPr>
          <w:rFonts w:ascii="Arial" w:hAnsi="Arial" w:cs="Arial"/>
          <w:color w:val="000000"/>
          <w:lang w:eastAsia="en-GB"/>
        </w:rPr>
        <w:t>to think out-of-the-box and contribute ideas towards achieving business excell</w:t>
      </w:r>
      <w:r w:rsidRPr="00C27D0F">
        <w:rPr>
          <w:rFonts w:cs="Tahoma"/>
          <w:color w:val="000000"/>
          <w:lang w:eastAsia="en-GB"/>
        </w:rPr>
        <w:t>ence</w:t>
      </w:r>
    </w:p>
    <w:p w:rsidR="004640BC" w:rsidRPr="00C27D0F" w:rsidRDefault="004640BC" w:rsidP="00D30B0A">
      <w:pPr>
        <w:pStyle w:val="ListParagraph"/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cs="Tahoma"/>
          <w:color w:val="000000"/>
          <w:lang w:eastAsia="en-GB"/>
        </w:rPr>
      </w:pPr>
    </w:p>
    <w:p w:rsidR="00DC18C3" w:rsidRPr="00C27D0F" w:rsidRDefault="00ED2486" w:rsidP="00F44839">
      <w:pPr>
        <w:pBdr>
          <w:top w:val="single" w:sz="2" w:space="2" w:color="auto"/>
          <w:bottom w:val="single" w:sz="2" w:space="1" w:color="auto"/>
        </w:pBdr>
        <w:shd w:val="clear" w:color="auto" w:fill="D0CECE"/>
        <w:jc w:val="center"/>
        <w:rPr>
          <w:rFonts w:ascii="Calibri" w:hAnsi="Calibri" w:cs="Calibri"/>
          <w:b/>
          <w:smallCaps/>
          <w:color w:val="000000"/>
          <w:spacing w:val="38"/>
          <w:sz w:val="22"/>
          <w:szCs w:val="22"/>
        </w:rPr>
      </w:pPr>
      <w:r w:rsidRPr="00C27D0F">
        <w:rPr>
          <w:rFonts w:ascii="Calibri" w:hAnsi="Calibri" w:cs="Calibri"/>
          <w:b/>
          <w:smallCaps/>
          <w:color w:val="000000"/>
          <w:spacing w:val="38"/>
          <w:sz w:val="22"/>
          <w:szCs w:val="22"/>
        </w:rPr>
        <w:t>ORGANISATIONAL EXPERIENCE</w:t>
      </w:r>
    </w:p>
    <w:p w:rsidR="00E71288" w:rsidRPr="00C27D0F" w:rsidRDefault="00E71288" w:rsidP="002B18B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b/>
          <w:color w:val="000000"/>
          <w:lang w:val="en-IN"/>
        </w:rPr>
      </w:pPr>
    </w:p>
    <w:p w:rsidR="004640BC" w:rsidRPr="00C27D0F" w:rsidRDefault="004640BC" w:rsidP="002B18B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b/>
          <w:color w:val="000000"/>
          <w:lang w:val="en-IN"/>
        </w:rPr>
      </w:pPr>
    </w:p>
    <w:p w:rsidR="00394715" w:rsidRPr="00326F4A" w:rsidRDefault="00FE7FF0" w:rsidP="00394715">
      <w:pPr>
        <w:jc w:val="center"/>
        <w:rPr>
          <w:rStyle w:val="apple-style-span"/>
          <w:rFonts w:ascii="Arial" w:hAnsi="Arial" w:cs="Arial"/>
          <w:color w:val="000000"/>
          <w:sz w:val="22"/>
          <w:szCs w:val="22"/>
        </w:rPr>
      </w:pPr>
      <w:r w:rsidRPr="00326F4A">
        <w:rPr>
          <w:rFonts w:ascii="Arial" w:hAnsi="Arial" w:cs="Arial"/>
          <w:b/>
          <w:color w:val="000000"/>
          <w:sz w:val="22"/>
          <w:szCs w:val="22"/>
          <w:lang w:val="en-IN"/>
        </w:rPr>
        <w:t>Jan-2012 To</w:t>
      </w:r>
      <w:r w:rsidR="00394715" w:rsidRPr="00326F4A">
        <w:rPr>
          <w:rFonts w:ascii="Arial" w:hAnsi="Arial" w:cs="Arial"/>
          <w:b/>
          <w:color w:val="000000"/>
          <w:sz w:val="22"/>
          <w:szCs w:val="22"/>
          <w:lang w:val="en-IN"/>
        </w:rPr>
        <w:t xml:space="preserve"> May’20</w:t>
      </w:r>
      <w:r w:rsidR="00BF1E04" w:rsidRPr="00326F4A">
        <w:rPr>
          <w:rFonts w:ascii="Arial" w:hAnsi="Arial" w:cs="Arial"/>
          <w:b/>
          <w:color w:val="000000"/>
          <w:sz w:val="22"/>
          <w:szCs w:val="22"/>
          <w:lang w:val="en-IN"/>
        </w:rPr>
        <w:t>20</w:t>
      </w:r>
      <w:r w:rsidR="00394715" w:rsidRPr="00326F4A">
        <w:rPr>
          <w:rFonts w:ascii="Arial" w:hAnsi="Arial" w:cs="Arial"/>
          <w:b/>
          <w:color w:val="000000"/>
          <w:sz w:val="22"/>
          <w:szCs w:val="22"/>
          <w:lang w:val="en-IN"/>
        </w:rPr>
        <w:t xml:space="preserve"> with Unitech Limited, Bangalore</w:t>
      </w:r>
    </w:p>
    <w:p w:rsidR="00394715" w:rsidRPr="00326F4A" w:rsidRDefault="00394715" w:rsidP="00394715">
      <w:pPr>
        <w:rPr>
          <w:rStyle w:val="apple-style-span"/>
          <w:rFonts w:ascii="Arial" w:hAnsi="Arial" w:cs="Arial"/>
          <w:color w:val="000000"/>
          <w:sz w:val="22"/>
          <w:szCs w:val="22"/>
        </w:rPr>
      </w:pPr>
    </w:p>
    <w:p w:rsidR="00394715" w:rsidRPr="00326F4A" w:rsidRDefault="00394715" w:rsidP="00DF0EE4">
      <w:pPr>
        <w:pStyle w:val="ListParagraph"/>
        <w:rPr>
          <w:rStyle w:val="apple-style-span"/>
          <w:rFonts w:ascii="Arial" w:hAnsi="Arial" w:cs="Arial"/>
          <w:color w:val="000000"/>
        </w:rPr>
      </w:pPr>
      <w:r w:rsidRPr="00326F4A">
        <w:rPr>
          <w:rStyle w:val="apple-style-span"/>
          <w:rFonts w:ascii="Arial" w:hAnsi="Arial" w:cs="Arial"/>
          <w:color w:val="000000"/>
        </w:rPr>
        <w:t>Working as a</w:t>
      </w:r>
      <w:r w:rsidR="00ED12D8" w:rsidRPr="00326F4A">
        <w:rPr>
          <w:rStyle w:val="apple-style-span"/>
          <w:rFonts w:ascii="Arial" w:hAnsi="Arial" w:cs="Arial"/>
          <w:color w:val="000000"/>
        </w:rPr>
        <w:t xml:space="preserve"> </w:t>
      </w:r>
      <w:r w:rsidRPr="00326F4A">
        <w:rPr>
          <w:rFonts w:ascii="Arial" w:hAnsi="Arial" w:cs="Arial"/>
        </w:rPr>
        <w:t xml:space="preserve">Jr. Executive Stores </w:t>
      </w:r>
      <w:r w:rsidRPr="00326F4A">
        <w:rPr>
          <w:rStyle w:val="apple-style-span"/>
          <w:rFonts w:ascii="Arial" w:hAnsi="Arial" w:cs="Arial"/>
          <w:color w:val="000000"/>
        </w:rPr>
        <w:t>in UNITECH LTD, Uni World Resorts, Bangalore, India.</w:t>
      </w:r>
    </w:p>
    <w:p w:rsidR="00CB6FCE" w:rsidRPr="00326F4A" w:rsidRDefault="00CB6FCE" w:rsidP="00CB6FCE">
      <w:pPr>
        <w:rPr>
          <w:rStyle w:val="apple-style-span"/>
          <w:rFonts w:ascii="Arial" w:hAnsi="Arial" w:cs="Arial"/>
          <w:b/>
          <w:bCs/>
          <w:color w:val="000000"/>
          <w:sz w:val="22"/>
          <w:szCs w:val="22"/>
        </w:rPr>
      </w:pPr>
    </w:p>
    <w:p w:rsidR="00CB6FCE" w:rsidRPr="00326F4A" w:rsidRDefault="00CB6FCE" w:rsidP="00394715">
      <w:pPr>
        <w:pStyle w:val="NoSpacing"/>
        <w:rPr>
          <w:rStyle w:val="apple-style-span"/>
          <w:rFonts w:ascii="Arial" w:hAnsi="Arial" w:cs="Arial"/>
          <w:sz w:val="22"/>
          <w:szCs w:val="22"/>
        </w:rPr>
      </w:pPr>
      <w:r w:rsidRPr="00326F4A">
        <w:rPr>
          <w:rFonts w:ascii="Arial" w:hAnsi="Arial" w:cs="Arial"/>
          <w:sz w:val="22"/>
          <w:szCs w:val="22"/>
        </w:rPr>
        <w:t>(March 2015-May-2020)</w:t>
      </w:r>
    </w:p>
    <w:p w:rsidR="00394715" w:rsidRPr="00326F4A" w:rsidRDefault="00394715" w:rsidP="00AD28C7">
      <w:pPr>
        <w:pStyle w:val="NoSpacing"/>
        <w:rPr>
          <w:rFonts w:ascii="Arial" w:hAnsi="Arial" w:cs="Arial"/>
          <w:sz w:val="22"/>
          <w:szCs w:val="22"/>
        </w:rPr>
      </w:pPr>
      <w:r w:rsidRPr="00326F4A">
        <w:rPr>
          <w:rStyle w:val="apple-style-span"/>
          <w:rFonts w:ascii="Arial" w:hAnsi="Arial" w:cs="Arial"/>
          <w:color w:val="000000"/>
          <w:sz w:val="22"/>
          <w:szCs w:val="22"/>
        </w:rPr>
        <w:t>Projec</w:t>
      </w:r>
      <w:r w:rsidR="00AD28C7" w:rsidRPr="00326F4A">
        <w:rPr>
          <w:rStyle w:val="apple-style-span"/>
          <w:rFonts w:ascii="Arial" w:hAnsi="Arial" w:cs="Arial"/>
          <w:color w:val="000000"/>
          <w:sz w:val="22"/>
          <w:szCs w:val="22"/>
        </w:rPr>
        <w:t>t 1 :</w:t>
      </w:r>
      <w:r w:rsidRPr="00326F4A">
        <w:rPr>
          <w:rFonts w:ascii="Arial" w:hAnsi="Arial" w:cs="Arial"/>
          <w:sz w:val="22"/>
          <w:szCs w:val="22"/>
        </w:rPr>
        <w:t xml:space="preserve"> Unitech Phase-1</w:t>
      </w:r>
      <w:r w:rsidR="008629DD" w:rsidRPr="00326F4A">
        <w:rPr>
          <w:rFonts w:ascii="Arial" w:hAnsi="Arial" w:cs="Arial"/>
          <w:sz w:val="22"/>
          <w:szCs w:val="22"/>
        </w:rPr>
        <w:t xml:space="preserve"> </w:t>
      </w:r>
      <w:r w:rsidRPr="00326F4A">
        <w:rPr>
          <w:rFonts w:ascii="Arial" w:hAnsi="Arial" w:cs="Arial"/>
          <w:sz w:val="22"/>
          <w:szCs w:val="22"/>
        </w:rPr>
        <w:t>&amp;</w:t>
      </w:r>
      <w:r w:rsidR="008629DD" w:rsidRPr="00326F4A">
        <w:rPr>
          <w:rFonts w:ascii="Arial" w:hAnsi="Arial" w:cs="Arial"/>
          <w:sz w:val="22"/>
          <w:szCs w:val="22"/>
        </w:rPr>
        <w:t xml:space="preserve"> </w:t>
      </w:r>
      <w:r w:rsidRPr="00326F4A">
        <w:rPr>
          <w:rFonts w:ascii="Arial" w:hAnsi="Arial" w:cs="Arial"/>
          <w:sz w:val="22"/>
          <w:szCs w:val="22"/>
        </w:rPr>
        <w:t>Phase-2 at Unitech Ltd, Uni world resorts, Bangalore,</w:t>
      </w:r>
      <w:r w:rsidR="00AD28C7" w:rsidRPr="00326F4A">
        <w:rPr>
          <w:rFonts w:ascii="Arial" w:hAnsi="Arial" w:cs="Arial"/>
          <w:sz w:val="22"/>
          <w:szCs w:val="22"/>
        </w:rPr>
        <w:t xml:space="preserve"> </w:t>
      </w:r>
      <w:r w:rsidRPr="00326F4A">
        <w:rPr>
          <w:rFonts w:ascii="Arial" w:hAnsi="Arial" w:cs="Arial"/>
          <w:sz w:val="22"/>
          <w:szCs w:val="22"/>
        </w:rPr>
        <w:t xml:space="preserve">20 Acres of Residential Gated Community. </w:t>
      </w:r>
    </w:p>
    <w:p w:rsidR="00394715" w:rsidRPr="00326F4A" w:rsidRDefault="00394715" w:rsidP="00394715">
      <w:pPr>
        <w:pStyle w:val="NoSpacing"/>
        <w:rPr>
          <w:rStyle w:val="apple-style-span"/>
          <w:rFonts w:ascii="Arial" w:hAnsi="Arial" w:cs="Arial"/>
          <w:sz w:val="22"/>
          <w:szCs w:val="22"/>
        </w:rPr>
      </w:pPr>
    </w:p>
    <w:p w:rsidR="00CB6FCE" w:rsidRPr="00326F4A" w:rsidRDefault="00CB6FCE" w:rsidP="00394715">
      <w:pPr>
        <w:pStyle w:val="NoSpacing"/>
        <w:rPr>
          <w:rStyle w:val="apple-style-span"/>
          <w:rFonts w:ascii="Arial" w:hAnsi="Arial" w:cs="Arial"/>
          <w:color w:val="000000"/>
          <w:sz w:val="22"/>
          <w:szCs w:val="22"/>
        </w:rPr>
      </w:pPr>
      <w:r w:rsidRPr="00326F4A">
        <w:rPr>
          <w:rStyle w:val="apple-style-span"/>
          <w:rFonts w:ascii="Arial" w:hAnsi="Arial" w:cs="Arial"/>
          <w:color w:val="000000"/>
          <w:sz w:val="22"/>
          <w:szCs w:val="22"/>
        </w:rPr>
        <w:t>(Jan 2012–Feb 2015)</w:t>
      </w:r>
    </w:p>
    <w:p w:rsidR="00394715" w:rsidRPr="00326F4A" w:rsidRDefault="00394715" w:rsidP="00AD28C7">
      <w:pPr>
        <w:pStyle w:val="NoSpacing"/>
        <w:rPr>
          <w:rFonts w:ascii="Arial" w:hAnsi="Arial" w:cs="Arial"/>
          <w:color w:val="000000"/>
          <w:sz w:val="22"/>
          <w:szCs w:val="22"/>
        </w:rPr>
      </w:pPr>
      <w:r w:rsidRPr="00326F4A">
        <w:rPr>
          <w:rStyle w:val="apple-style-span"/>
          <w:rFonts w:ascii="Arial" w:hAnsi="Arial" w:cs="Arial"/>
          <w:color w:val="000000"/>
          <w:sz w:val="22"/>
          <w:szCs w:val="22"/>
        </w:rPr>
        <w:t>Project 2</w:t>
      </w:r>
      <w:r w:rsidR="00AD28C7" w:rsidRPr="00326F4A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 </w:t>
      </w:r>
      <w:r w:rsidRPr="00326F4A">
        <w:rPr>
          <w:rStyle w:val="apple-style-span"/>
          <w:rFonts w:ascii="Arial" w:hAnsi="Arial" w:cs="Arial"/>
          <w:color w:val="000000"/>
          <w:sz w:val="22"/>
          <w:szCs w:val="22"/>
        </w:rPr>
        <w:t>:</w:t>
      </w:r>
      <w:r w:rsidR="00AD28C7" w:rsidRPr="00326F4A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 </w:t>
      </w:r>
      <w:r w:rsidRPr="00326F4A">
        <w:rPr>
          <w:rStyle w:val="apple-style-span"/>
          <w:rFonts w:ascii="Arial" w:hAnsi="Arial" w:cs="Arial"/>
          <w:color w:val="000000"/>
          <w:sz w:val="22"/>
          <w:szCs w:val="22"/>
        </w:rPr>
        <w:t>Worked as a</w:t>
      </w:r>
      <w:r w:rsidRPr="00326F4A">
        <w:rPr>
          <w:rFonts w:ascii="Arial" w:hAnsi="Arial" w:cs="Arial"/>
          <w:sz w:val="22"/>
          <w:szCs w:val="22"/>
        </w:rPr>
        <w:t xml:space="preserve">Jr. Executive Stores </w:t>
      </w:r>
      <w:r w:rsidRPr="00326F4A">
        <w:rPr>
          <w:rStyle w:val="apple-style-span"/>
          <w:rFonts w:ascii="Arial" w:hAnsi="Arial" w:cs="Arial"/>
          <w:color w:val="000000"/>
          <w:sz w:val="22"/>
          <w:szCs w:val="22"/>
        </w:rPr>
        <w:t>in UNITECH LTD, UniWorld City, Nallambakkam, Chennai, Tamil Nadu India.230 Acres of Residential Gated Community</w:t>
      </w:r>
      <w:r w:rsidR="00EE6A1C" w:rsidRPr="00326F4A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 </w:t>
      </w:r>
    </w:p>
    <w:p w:rsidR="007B59A3" w:rsidRPr="00326F4A" w:rsidRDefault="007B59A3" w:rsidP="00490467">
      <w:pPr>
        <w:jc w:val="both"/>
        <w:rPr>
          <w:rFonts w:ascii="Arial" w:hAnsi="Arial" w:cs="Arial"/>
          <w:color w:val="000000"/>
          <w:sz w:val="22"/>
          <w:szCs w:val="22"/>
          <w:lang w:val="en-IN" w:eastAsia="en-IN"/>
        </w:rPr>
      </w:pPr>
    </w:p>
    <w:p w:rsidR="00DF2F1F" w:rsidRPr="00C27D0F" w:rsidRDefault="00DF2F1F" w:rsidP="00490467">
      <w:pPr>
        <w:jc w:val="both"/>
        <w:rPr>
          <w:rFonts w:ascii="Calibri" w:hAnsi="Calibri" w:cs="Calibri"/>
          <w:color w:val="000000"/>
          <w:sz w:val="22"/>
          <w:szCs w:val="22"/>
          <w:lang w:val="en-IN" w:eastAsia="en-IN"/>
        </w:rPr>
      </w:pPr>
    </w:p>
    <w:p w:rsidR="00F44839" w:rsidRPr="00C27D0F" w:rsidRDefault="00F44839" w:rsidP="00C4376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b/>
          <w:lang w:val="en-IN"/>
        </w:rPr>
      </w:pPr>
    </w:p>
    <w:p w:rsidR="00F44839" w:rsidRPr="00C27D0F" w:rsidRDefault="00F44839" w:rsidP="00F44839">
      <w:pPr>
        <w:pBdr>
          <w:top w:val="single" w:sz="2" w:space="1" w:color="auto"/>
          <w:bottom w:val="single" w:sz="2" w:space="1" w:color="auto"/>
        </w:pBdr>
        <w:shd w:val="clear" w:color="auto" w:fill="D0CECE"/>
        <w:jc w:val="center"/>
        <w:rPr>
          <w:rFonts w:ascii="Calibri" w:hAnsi="Calibri" w:cs="Calibri"/>
          <w:b/>
          <w:smallCaps/>
          <w:color w:val="000000"/>
          <w:spacing w:val="38"/>
          <w:sz w:val="22"/>
          <w:szCs w:val="22"/>
        </w:rPr>
      </w:pPr>
      <w:r w:rsidRPr="00C27D0F">
        <w:rPr>
          <w:rFonts w:ascii="Calibri" w:hAnsi="Calibri" w:cs="Calibri"/>
          <w:b/>
          <w:smallCaps/>
          <w:color w:val="000000"/>
          <w:spacing w:val="38"/>
          <w:sz w:val="22"/>
          <w:szCs w:val="22"/>
        </w:rPr>
        <w:t>PREVIOUS WORK EXPERIENCE</w:t>
      </w:r>
    </w:p>
    <w:p w:rsidR="00F44839" w:rsidRPr="00C27D0F" w:rsidRDefault="00F44839" w:rsidP="00F4483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b/>
          <w:color w:val="000000"/>
          <w:lang w:val="en-IN"/>
        </w:rPr>
      </w:pPr>
    </w:p>
    <w:p w:rsidR="004640BC" w:rsidRPr="00C27D0F" w:rsidRDefault="004640BC" w:rsidP="00F4483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Style w:val="apple-style-span"/>
          <w:rFonts w:ascii="Arial" w:hAnsi="Arial" w:cs="Arial"/>
          <w:color w:val="000000"/>
        </w:rPr>
      </w:pPr>
    </w:p>
    <w:p w:rsidR="009F3F00" w:rsidRPr="00C27D0F" w:rsidRDefault="00AB6D5C" w:rsidP="00F4483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b/>
          <w:color w:val="000000"/>
          <w:lang w:val="en-IN"/>
        </w:rPr>
      </w:pPr>
      <w:r w:rsidRPr="00C27D0F">
        <w:rPr>
          <w:rStyle w:val="apple-style-span"/>
          <w:rFonts w:ascii="Arial" w:hAnsi="Arial" w:cs="Arial"/>
          <w:color w:val="000000"/>
        </w:rPr>
        <w:t xml:space="preserve">Jul 2008 To </w:t>
      </w:r>
      <w:r w:rsidR="0068453D" w:rsidRPr="00C27D0F">
        <w:rPr>
          <w:rStyle w:val="apple-style-span"/>
          <w:rFonts w:ascii="Arial" w:hAnsi="Arial" w:cs="Arial"/>
          <w:color w:val="000000"/>
        </w:rPr>
        <w:t xml:space="preserve">Feb 2010 </w:t>
      </w:r>
      <w:r w:rsidR="00E627F5" w:rsidRPr="00C27D0F">
        <w:rPr>
          <w:rStyle w:val="apple-style-span"/>
          <w:rFonts w:ascii="Arial" w:hAnsi="Arial" w:cs="Arial"/>
          <w:color w:val="000000"/>
        </w:rPr>
        <w:t>with</w:t>
      </w:r>
      <w:r w:rsidR="00F44839" w:rsidRPr="00C27D0F">
        <w:rPr>
          <w:b/>
          <w:color w:val="000000"/>
          <w:lang w:val="en-IN"/>
        </w:rPr>
        <w:t xml:space="preserve"> </w:t>
      </w:r>
      <w:r w:rsidR="0068453D" w:rsidRPr="00C27D0F">
        <w:rPr>
          <w:rFonts w:ascii="Arial" w:hAnsi="Arial" w:cs="Arial"/>
          <w:b/>
        </w:rPr>
        <w:t>IVRCL Ltd.,</w:t>
      </w:r>
      <w:r w:rsidR="0091234F" w:rsidRPr="00C27D0F">
        <w:rPr>
          <w:b/>
          <w:color w:val="000000"/>
          <w:lang w:val="en-IN"/>
        </w:rPr>
        <w:t xml:space="preserve"> </w:t>
      </w:r>
      <w:r w:rsidR="0091234F" w:rsidRPr="00C27D0F">
        <w:rPr>
          <w:rFonts w:ascii="Arial" w:hAnsi="Arial" w:cs="Arial"/>
          <w:b/>
          <w:color w:val="000000"/>
          <w:lang w:val="en-IN"/>
        </w:rPr>
        <w:t>Chennai as a Sr. Asst. Store’s</w:t>
      </w:r>
    </w:p>
    <w:p w:rsidR="0091234F" w:rsidRPr="00C27D0F" w:rsidRDefault="0091234F" w:rsidP="00F4483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b/>
          <w:color w:val="000000"/>
          <w:lang w:val="en-IN"/>
        </w:rPr>
      </w:pPr>
    </w:p>
    <w:p w:rsidR="009F3F00" w:rsidRPr="00C27D0F" w:rsidRDefault="00E351BC" w:rsidP="00E351B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Style w:val="apple-style-span"/>
          <w:rFonts w:ascii="Arial" w:hAnsi="Arial" w:cs="Arial"/>
        </w:rPr>
      </w:pPr>
      <w:r w:rsidRPr="00C27D0F">
        <w:rPr>
          <w:rStyle w:val="apple-style-span"/>
          <w:rFonts w:ascii="Arial" w:hAnsi="Arial" w:cs="Arial"/>
          <w:color w:val="000000"/>
        </w:rPr>
        <w:t>(Feb 2010 - Jan 2012)</w:t>
      </w:r>
    </w:p>
    <w:p w:rsidR="009F3F00" w:rsidRPr="00C27D0F" w:rsidRDefault="009F3F00" w:rsidP="0050613F">
      <w:pPr>
        <w:rPr>
          <w:rStyle w:val="apple-style-span"/>
          <w:rFonts w:ascii="Arial" w:hAnsi="Arial" w:cs="Arial"/>
          <w:color w:val="000000"/>
          <w:sz w:val="22"/>
          <w:szCs w:val="22"/>
        </w:rPr>
      </w:pPr>
      <w:r w:rsidRPr="00C27D0F">
        <w:rPr>
          <w:rStyle w:val="apple-style-span"/>
          <w:rFonts w:ascii="Arial" w:hAnsi="Arial" w:cs="Arial"/>
          <w:color w:val="000000"/>
          <w:sz w:val="22"/>
          <w:szCs w:val="22"/>
        </w:rPr>
        <w:t>Project</w:t>
      </w:r>
      <w:r w:rsidR="003B336E" w:rsidRPr="00C27D0F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 1 </w:t>
      </w:r>
      <w:r w:rsidRPr="00C27D0F">
        <w:rPr>
          <w:rStyle w:val="apple-style-span"/>
          <w:rFonts w:ascii="Arial" w:hAnsi="Arial" w:cs="Arial"/>
          <w:color w:val="000000"/>
          <w:sz w:val="22"/>
          <w:szCs w:val="22"/>
        </w:rPr>
        <w:t>:</w:t>
      </w:r>
      <w:r w:rsidR="003B336E" w:rsidRPr="00C27D0F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 </w:t>
      </w:r>
      <w:r w:rsidRPr="00C27D0F">
        <w:rPr>
          <w:sz w:val="22"/>
          <w:szCs w:val="22"/>
        </w:rPr>
        <w:t xml:space="preserve">CMWSSB </w:t>
      </w:r>
      <w:r w:rsidRPr="00C27D0F">
        <w:rPr>
          <w:rFonts w:ascii="Arial" w:hAnsi="Arial" w:cs="Arial"/>
          <w:sz w:val="22"/>
          <w:szCs w:val="22"/>
        </w:rPr>
        <w:t xml:space="preserve">(Chennai Metro Water Supply and Sewerage Board) 160 kms. In Chennai city,Tamil Nadu, </w:t>
      </w:r>
      <w:r w:rsidRPr="00C27D0F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India. </w:t>
      </w:r>
    </w:p>
    <w:p w:rsidR="00B168E5" w:rsidRPr="00C27D0F" w:rsidRDefault="00B168E5" w:rsidP="009F3F00">
      <w:pPr>
        <w:ind w:left="720"/>
        <w:rPr>
          <w:rStyle w:val="apple-style-span"/>
          <w:rFonts w:ascii="Arial" w:hAnsi="Arial" w:cs="Arial"/>
          <w:color w:val="000000"/>
          <w:sz w:val="22"/>
          <w:szCs w:val="22"/>
        </w:rPr>
      </w:pPr>
    </w:p>
    <w:p w:rsidR="00D65B82" w:rsidRPr="00C27D0F" w:rsidRDefault="00D65B82" w:rsidP="0050613F">
      <w:pPr>
        <w:widowControl w:val="0"/>
        <w:autoSpaceDE w:val="0"/>
        <w:autoSpaceDN w:val="0"/>
        <w:adjustRightInd w:val="0"/>
        <w:rPr>
          <w:b/>
          <w:color w:val="000000"/>
          <w:sz w:val="22"/>
          <w:szCs w:val="22"/>
          <w:lang w:val="en-IN"/>
        </w:rPr>
      </w:pPr>
      <w:r w:rsidRPr="00C27D0F">
        <w:rPr>
          <w:rStyle w:val="apple-style-span"/>
          <w:rFonts w:ascii="Arial" w:hAnsi="Arial" w:cs="Arial"/>
          <w:color w:val="000000"/>
          <w:sz w:val="22"/>
          <w:szCs w:val="22"/>
        </w:rPr>
        <w:t>(Jul 2008 - Feb 2010)</w:t>
      </w:r>
    </w:p>
    <w:p w:rsidR="00D65B82" w:rsidRPr="00C27D0F" w:rsidRDefault="00D65B82" w:rsidP="0050613F">
      <w:pPr>
        <w:pStyle w:val="NoSpacing"/>
        <w:rPr>
          <w:rFonts w:ascii="Arial" w:hAnsi="Arial" w:cs="Arial"/>
          <w:sz w:val="22"/>
          <w:szCs w:val="22"/>
        </w:rPr>
      </w:pPr>
      <w:r w:rsidRPr="00C27D0F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Project 2 : </w:t>
      </w:r>
      <w:r w:rsidRPr="00C27D0F">
        <w:rPr>
          <w:rFonts w:ascii="Arial" w:hAnsi="Arial" w:cs="Arial"/>
          <w:sz w:val="22"/>
          <w:szCs w:val="22"/>
        </w:rPr>
        <w:t>NH-7 Madurai to Kanyakumari Road Project North South Corridor NS-41 Packages.</w:t>
      </w:r>
    </w:p>
    <w:p w:rsidR="0049659E" w:rsidRPr="00C27D0F" w:rsidRDefault="0049659E" w:rsidP="0050613F">
      <w:pPr>
        <w:pStyle w:val="NoSpacing"/>
        <w:rPr>
          <w:rFonts w:ascii="Arial" w:hAnsi="Arial" w:cs="Arial"/>
          <w:sz w:val="22"/>
          <w:szCs w:val="22"/>
        </w:rPr>
      </w:pPr>
    </w:p>
    <w:p w:rsidR="0049659E" w:rsidRPr="00C27D0F" w:rsidRDefault="0049659E" w:rsidP="0050613F">
      <w:pPr>
        <w:pStyle w:val="NoSpacing"/>
        <w:rPr>
          <w:rFonts w:ascii="Arial" w:hAnsi="Arial" w:cs="Arial"/>
          <w:sz w:val="22"/>
          <w:szCs w:val="22"/>
        </w:rPr>
      </w:pPr>
      <w:r w:rsidRPr="00C27D0F">
        <w:rPr>
          <w:rStyle w:val="apple-style-span"/>
          <w:rFonts w:ascii="Arial" w:hAnsi="Arial" w:cs="Arial"/>
          <w:color w:val="000000"/>
          <w:sz w:val="22"/>
          <w:szCs w:val="22"/>
        </w:rPr>
        <w:t>(</w:t>
      </w:r>
      <w:r w:rsidRPr="00C27D0F">
        <w:rPr>
          <w:rFonts w:ascii="Arial" w:hAnsi="Arial" w:cs="Arial"/>
          <w:sz w:val="22"/>
          <w:szCs w:val="22"/>
        </w:rPr>
        <w:t>Feb 2005-Jun 2008</w:t>
      </w:r>
      <w:r w:rsidRPr="00C27D0F">
        <w:rPr>
          <w:rStyle w:val="apple-style-span"/>
          <w:rFonts w:ascii="Arial" w:hAnsi="Arial" w:cs="Arial"/>
          <w:color w:val="000000"/>
          <w:sz w:val="22"/>
          <w:szCs w:val="22"/>
        </w:rPr>
        <w:t>)</w:t>
      </w:r>
    </w:p>
    <w:p w:rsidR="0049659E" w:rsidRPr="00C27D0F" w:rsidRDefault="0049659E" w:rsidP="0049659E">
      <w:pPr>
        <w:ind w:left="720" w:hanging="720"/>
        <w:rPr>
          <w:rFonts w:ascii="Arial" w:hAnsi="Arial" w:cs="Arial"/>
          <w:sz w:val="22"/>
          <w:szCs w:val="22"/>
        </w:rPr>
      </w:pPr>
      <w:r w:rsidRPr="00C27D0F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Worked as a </w:t>
      </w:r>
      <w:r w:rsidRPr="00C27D0F">
        <w:rPr>
          <w:rFonts w:ascii="Arial" w:hAnsi="Arial" w:cs="Arial"/>
          <w:sz w:val="22"/>
          <w:szCs w:val="22"/>
        </w:rPr>
        <w:t>Asst.Store’s in Santosh Constructions, Guntakal, Andhra Pradesh, India.</w:t>
      </w:r>
    </w:p>
    <w:p w:rsidR="0049659E" w:rsidRPr="00C27D0F" w:rsidRDefault="0049659E" w:rsidP="0049659E">
      <w:pPr>
        <w:ind w:left="720" w:hanging="720"/>
        <w:rPr>
          <w:rFonts w:ascii="Arial" w:hAnsi="Arial" w:cs="Arial"/>
          <w:sz w:val="22"/>
          <w:szCs w:val="22"/>
        </w:rPr>
      </w:pPr>
    </w:p>
    <w:p w:rsidR="0049659E" w:rsidRPr="00C27D0F" w:rsidRDefault="008C0D8E" w:rsidP="0049659E">
      <w:pPr>
        <w:ind w:left="720" w:hanging="720"/>
        <w:rPr>
          <w:rStyle w:val="apple-style-span"/>
          <w:rFonts w:ascii="Arial" w:hAnsi="Arial" w:cs="Arial"/>
          <w:sz w:val="22"/>
          <w:szCs w:val="22"/>
        </w:rPr>
      </w:pPr>
      <w:r w:rsidRPr="00C27D0F">
        <w:rPr>
          <w:rStyle w:val="apple-style-span"/>
          <w:rFonts w:ascii="Arial" w:hAnsi="Arial" w:cs="Arial"/>
          <w:color w:val="000000"/>
          <w:sz w:val="22"/>
          <w:szCs w:val="22"/>
        </w:rPr>
        <w:t>(</w:t>
      </w:r>
      <w:r w:rsidRPr="00C27D0F">
        <w:rPr>
          <w:rFonts w:ascii="Arial" w:hAnsi="Arial" w:cs="Arial"/>
          <w:sz w:val="22"/>
          <w:szCs w:val="22"/>
        </w:rPr>
        <w:t>Feb 2001- Jan 2005</w:t>
      </w:r>
      <w:r w:rsidRPr="00C27D0F">
        <w:rPr>
          <w:rStyle w:val="apple-style-span"/>
          <w:rFonts w:ascii="Arial" w:hAnsi="Arial" w:cs="Arial"/>
          <w:color w:val="000000"/>
          <w:sz w:val="22"/>
          <w:szCs w:val="22"/>
        </w:rPr>
        <w:t>)</w:t>
      </w:r>
    </w:p>
    <w:p w:rsidR="00F44839" w:rsidRDefault="0049659E" w:rsidP="00C27D0F">
      <w:pPr>
        <w:pStyle w:val="NoSpacing"/>
        <w:rPr>
          <w:rStyle w:val="apple-style-span"/>
          <w:rFonts w:ascii="Arial" w:hAnsi="Arial" w:cs="Arial"/>
          <w:color w:val="000000"/>
          <w:sz w:val="22"/>
          <w:szCs w:val="22"/>
        </w:rPr>
      </w:pPr>
      <w:r w:rsidRPr="00C27D0F">
        <w:rPr>
          <w:rFonts w:ascii="Arial" w:hAnsi="Arial" w:cs="Arial"/>
          <w:sz w:val="22"/>
          <w:szCs w:val="22"/>
        </w:rPr>
        <w:t>Four years Experience as a computer Hardware Engineer (Sales &amp;</w:t>
      </w:r>
      <w:r w:rsidR="00EE4379" w:rsidRPr="00C27D0F">
        <w:rPr>
          <w:rFonts w:ascii="Arial" w:hAnsi="Arial" w:cs="Arial"/>
          <w:sz w:val="22"/>
          <w:szCs w:val="22"/>
        </w:rPr>
        <w:t>Service) wit</w:t>
      </w:r>
      <w:r w:rsidR="002F4A72" w:rsidRPr="00C27D0F">
        <w:rPr>
          <w:rFonts w:ascii="Arial" w:hAnsi="Arial" w:cs="Arial"/>
          <w:sz w:val="22"/>
          <w:szCs w:val="22"/>
        </w:rPr>
        <w:t>h</w:t>
      </w:r>
      <w:r w:rsidRPr="00C27D0F">
        <w:rPr>
          <w:rFonts w:ascii="Arial" w:hAnsi="Arial" w:cs="Arial"/>
          <w:sz w:val="22"/>
          <w:szCs w:val="22"/>
        </w:rPr>
        <w:t xml:space="preserve"> A1 Computers, Bhagya Nagar, Guntakal, Anantapur (Dist), Andhra Pradesh.</w:t>
      </w:r>
      <w:r w:rsidR="00E627F5" w:rsidRPr="00C27D0F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 </w:t>
      </w:r>
    </w:p>
    <w:p w:rsidR="00326F4A" w:rsidRDefault="00326F4A" w:rsidP="00C27D0F">
      <w:pPr>
        <w:pStyle w:val="NoSpacing"/>
        <w:rPr>
          <w:rStyle w:val="apple-style-span"/>
          <w:rFonts w:ascii="Arial" w:hAnsi="Arial" w:cs="Arial"/>
          <w:color w:val="000000"/>
          <w:sz w:val="22"/>
          <w:szCs w:val="22"/>
        </w:rPr>
      </w:pPr>
    </w:p>
    <w:p w:rsidR="00326F4A" w:rsidRDefault="00326F4A" w:rsidP="00C27D0F">
      <w:pPr>
        <w:pStyle w:val="NoSpacing"/>
        <w:rPr>
          <w:rStyle w:val="apple-style-span"/>
          <w:rFonts w:ascii="Arial" w:hAnsi="Arial" w:cs="Arial"/>
          <w:color w:val="000000"/>
          <w:sz w:val="22"/>
          <w:szCs w:val="22"/>
        </w:rPr>
      </w:pPr>
    </w:p>
    <w:p w:rsidR="00326F4A" w:rsidRDefault="00326F4A" w:rsidP="00C27D0F">
      <w:pPr>
        <w:pStyle w:val="NoSpacing"/>
        <w:rPr>
          <w:rStyle w:val="apple-style-span"/>
          <w:rFonts w:ascii="Arial" w:hAnsi="Arial" w:cs="Arial"/>
          <w:color w:val="000000"/>
          <w:sz w:val="22"/>
          <w:szCs w:val="22"/>
        </w:rPr>
      </w:pPr>
    </w:p>
    <w:p w:rsidR="00326F4A" w:rsidRDefault="00326F4A" w:rsidP="00C27D0F">
      <w:pPr>
        <w:pStyle w:val="NoSpacing"/>
        <w:rPr>
          <w:rStyle w:val="apple-style-span"/>
          <w:rFonts w:ascii="Arial" w:hAnsi="Arial" w:cs="Arial"/>
          <w:color w:val="000000"/>
          <w:sz w:val="22"/>
          <w:szCs w:val="22"/>
        </w:rPr>
      </w:pPr>
    </w:p>
    <w:p w:rsidR="00326F4A" w:rsidRPr="00C27D0F" w:rsidRDefault="00326F4A" w:rsidP="00C27D0F">
      <w:pPr>
        <w:pStyle w:val="NoSpacing"/>
        <w:rPr>
          <w:rFonts w:ascii="Arial" w:hAnsi="Arial" w:cs="Arial"/>
          <w:sz w:val="22"/>
          <w:szCs w:val="22"/>
        </w:rPr>
        <w:sectPr w:rsidR="00326F4A" w:rsidRPr="00C27D0F" w:rsidSect="00550209">
          <w:footerReference w:type="default" r:id="rId8"/>
          <w:type w:val="continuous"/>
          <w:pgSz w:w="11909" w:h="16834" w:code="9"/>
          <w:pgMar w:top="737" w:right="624" w:bottom="737" w:left="624" w:header="0" w:footer="0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space="341"/>
          <w:docGrid w:linePitch="360"/>
        </w:sectPr>
      </w:pPr>
    </w:p>
    <w:p w:rsidR="00F44839" w:rsidRPr="00C27D0F" w:rsidRDefault="00F44839" w:rsidP="00F44839">
      <w:pPr>
        <w:pBdr>
          <w:top w:val="single" w:sz="2" w:space="1" w:color="auto"/>
          <w:bottom w:val="single" w:sz="2" w:space="1" w:color="auto"/>
        </w:pBdr>
        <w:shd w:val="clear" w:color="auto" w:fill="D0CECE"/>
        <w:jc w:val="both"/>
        <w:rPr>
          <w:rFonts w:ascii="Calibri" w:hAnsi="Calibri" w:cs="Calibri"/>
          <w:b/>
          <w:smallCaps/>
          <w:color w:val="000000"/>
          <w:spacing w:val="38"/>
          <w:sz w:val="22"/>
          <w:szCs w:val="22"/>
        </w:rPr>
      </w:pPr>
      <w:r w:rsidRPr="00C27D0F">
        <w:rPr>
          <w:rFonts w:ascii="Calibri" w:hAnsi="Calibri" w:cs="Calibri"/>
          <w:b/>
          <w:smallCaps/>
          <w:color w:val="000000"/>
          <w:spacing w:val="38"/>
          <w:sz w:val="22"/>
          <w:szCs w:val="22"/>
        </w:rPr>
        <w:lastRenderedPageBreak/>
        <w:t xml:space="preserve"> </w:t>
      </w:r>
      <w:r w:rsidR="0094066B" w:rsidRPr="00C27D0F">
        <w:rPr>
          <w:rFonts w:ascii="Calibri" w:hAnsi="Calibri" w:cs="Calibri"/>
          <w:b/>
          <w:smallCaps/>
          <w:color w:val="000000"/>
          <w:spacing w:val="38"/>
          <w:sz w:val="22"/>
          <w:szCs w:val="22"/>
        </w:rPr>
        <w:t>RESPONSIBILITIES</w:t>
      </w:r>
    </w:p>
    <w:p w:rsidR="00F44839" w:rsidRPr="00C27D0F" w:rsidRDefault="00F44839" w:rsidP="00F44839">
      <w:pPr>
        <w:jc w:val="both"/>
        <w:rPr>
          <w:rFonts w:ascii="Calibri" w:hAnsi="Calibri"/>
          <w:bCs/>
          <w:color w:val="000000"/>
          <w:sz w:val="22"/>
          <w:szCs w:val="22"/>
        </w:rPr>
      </w:pPr>
    </w:p>
    <w:p w:rsidR="00B8165A" w:rsidRPr="00C27D0F" w:rsidRDefault="00B8165A" w:rsidP="00B8165A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C27D0F">
        <w:rPr>
          <w:rFonts w:ascii="Arial" w:hAnsi="Arial" w:cs="Arial"/>
        </w:rPr>
        <w:t>Maintaining of Store records, Material inward register, Material Receipts Note, MIN, MTN, and Debit Note. Preparation and maintenance of Stock Statement, Material Ledger, Fixed asset Ledger.</w:t>
      </w:r>
    </w:p>
    <w:p w:rsidR="00B8165A" w:rsidRPr="00C27D0F" w:rsidRDefault="00B8165A" w:rsidP="00B8165A">
      <w:pPr>
        <w:pStyle w:val="ListParagraph"/>
        <w:rPr>
          <w:rFonts w:ascii="Arial" w:hAnsi="Arial" w:cs="Arial"/>
        </w:rPr>
      </w:pPr>
    </w:p>
    <w:p w:rsidR="00B8165A" w:rsidRPr="00C27D0F" w:rsidRDefault="00B8165A" w:rsidP="00B8165A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C27D0F">
        <w:rPr>
          <w:rFonts w:ascii="Arial" w:hAnsi="Arial" w:cs="Arial"/>
        </w:rPr>
        <w:t>Preparing of Monthly &amp; Quarterly Material issued Statements of Consumable, Cement, Steel, Aggregates and other Major Materials andReporting to the  planning department for material Reconciliation.</w:t>
      </w:r>
    </w:p>
    <w:p w:rsidR="00B8165A" w:rsidRPr="00C27D0F" w:rsidRDefault="00B8165A" w:rsidP="00B8165A">
      <w:pPr>
        <w:pStyle w:val="ListParagraph"/>
        <w:rPr>
          <w:rFonts w:ascii="Arial" w:hAnsi="Arial" w:cs="Arial"/>
        </w:rPr>
      </w:pPr>
    </w:p>
    <w:p w:rsidR="00B8165A" w:rsidRPr="00C27D0F" w:rsidRDefault="00B8165A" w:rsidP="00B8165A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C27D0F">
        <w:rPr>
          <w:rFonts w:ascii="Arial" w:hAnsi="Arial" w:cs="Arial"/>
        </w:rPr>
        <w:t>Preparing of Monthly Closing Stock &amp; Fixed Assets Statement, Physical verification monthly once.Material Updating Receipt and Issues daily as per ISO Systems.</w:t>
      </w:r>
    </w:p>
    <w:p w:rsidR="00B8165A" w:rsidRPr="00C27D0F" w:rsidRDefault="00B8165A" w:rsidP="00B8165A">
      <w:pPr>
        <w:pStyle w:val="ListParagraph"/>
        <w:rPr>
          <w:rFonts w:ascii="Arial" w:hAnsi="Arial" w:cs="Arial"/>
        </w:rPr>
      </w:pPr>
    </w:p>
    <w:p w:rsidR="00B8165A" w:rsidRPr="00C27D0F" w:rsidRDefault="00B8165A" w:rsidP="00B8165A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C27D0F">
        <w:rPr>
          <w:rFonts w:ascii="Arial" w:hAnsi="Arial" w:cs="Arial"/>
        </w:rPr>
        <w:t>Receiving Material Indent from Planning Department.Sending RFQ to vendors.Making a Comparative Statements to get approval.</w:t>
      </w:r>
    </w:p>
    <w:p w:rsidR="00B8165A" w:rsidRPr="00C27D0F" w:rsidRDefault="00B8165A" w:rsidP="00B8165A">
      <w:pPr>
        <w:pStyle w:val="ListParagraph"/>
        <w:rPr>
          <w:rFonts w:ascii="Arial" w:hAnsi="Arial" w:cs="Arial"/>
          <w:b/>
          <w:bCs/>
          <w:color w:val="000000"/>
        </w:rPr>
      </w:pPr>
    </w:p>
    <w:p w:rsidR="00B8165A" w:rsidRPr="00C27D0F" w:rsidRDefault="00B8165A" w:rsidP="00B8165A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color w:val="000000"/>
        </w:rPr>
      </w:pPr>
      <w:r w:rsidRPr="00C27D0F">
        <w:rPr>
          <w:rFonts w:ascii="Arial" w:hAnsi="Arial" w:cs="Arial"/>
        </w:rPr>
        <w:t>Preparing Purchase Order for approval Vendors.Follow up vendors for material dispatch at timely.</w:t>
      </w:r>
    </w:p>
    <w:p w:rsidR="00B8165A" w:rsidRPr="00C27D0F" w:rsidRDefault="00B8165A" w:rsidP="00B8165A">
      <w:pPr>
        <w:pStyle w:val="NoSpacing"/>
        <w:jc w:val="both"/>
        <w:rPr>
          <w:rFonts w:ascii="Calibri" w:hAnsi="Calibri"/>
          <w:b/>
          <w:sz w:val="22"/>
          <w:szCs w:val="22"/>
        </w:rPr>
      </w:pPr>
    </w:p>
    <w:p w:rsidR="00F44839" w:rsidRPr="00C27D0F" w:rsidRDefault="00F44839" w:rsidP="00BC674F">
      <w:pPr>
        <w:jc w:val="both"/>
        <w:rPr>
          <w:rFonts w:ascii="Calibri" w:hAnsi="Calibri" w:cs="Calibri"/>
          <w:bCs/>
          <w:sz w:val="22"/>
          <w:szCs w:val="22"/>
        </w:rPr>
        <w:sectPr w:rsidR="00F44839" w:rsidRPr="00C27D0F" w:rsidSect="00550209">
          <w:footerReference w:type="default" r:id="rId9"/>
          <w:type w:val="continuous"/>
          <w:pgSz w:w="11909" w:h="16834" w:code="9"/>
          <w:pgMar w:top="737" w:right="624" w:bottom="737" w:left="624" w:header="0" w:footer="0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space="341"/>
          <w:docGrid w:linePitch="360"/>
        </w:sectPr>
      </w:pPr>
    </w:p>
    <w:p w:rsidR="00D857BA" w:rsidRPr="00C27D0F" w:rsidRDefault="00673B72" w:rsidP="00BC674F">
      <w:pPr>
        <w:pBdr>
          <w:top w:val="single" w:sz="2" w:space="1" w:color="auto"/>
          <w:bottom w:val="single" w:sz="2" w:space="1" w:color="auto"/>
        </w:pBdr>
        <w:shd w:val="clear" w:color="auto" w:fill="D0CECE"/>
        <w:jc w:val="both"/>
        <w:rPr>
          <w:rFonts w:ascii="Calibri" w:hAnsi="Calibri" w:cs="Calibri"/>
          <w:b/>
          <w:smallCaps/>
          <w:color w:val="000000"/>
          <w:spacing w:val="38"/>
          <w:sz w:val="22"/>
          <w:szCs w:val="22"/>
        </w:rPr>
      </w:pPr>
      <w:r w:rsidRPr="00C27D0F">
        <w:rPr>
          <w:rFonts w:ascii="Calibri" w:hAnsi="Calibri" w:cs="Calibri"/>
          <w:b/>
          <w:smallCaps/>
          <w:color w:val="000000"/>
          <w:spacing w:val="38"/>
          <w:sz w:val="22"/>
          <w:szCs w:val="22"/>
        </w:rPr>
        <w:lastRenderedPageBreak/>
        <w:t>ACADEMIC DETAILS</w:t>
      </w:r>
    </w:p>
    <w:p w:rsidR="00E71288" w:rsidRPr="00C27D0F" w:rsidRDefault="00E71288" w:rsidP="00E71288">
      <w:pPr>
        <w:jc w:val="both"/>
        <w:rPr>
          <w:rFonts w:ascii="Calibri" w:hAnsi="Calibri"/>
          <w:bCs/>
          <w:color w:val="000000"/>
          <w:sz w:val="22"/>
          <w:szCs w:val="22"/>
        </w:rPr>
      </w:pPr>
    </w:p>
    <w:p w:rsidR="00ED487F" w:rsidRPr="00C27D0F" w:rsidRDefault="00ED487F" w:rsidP="00ED487F">
      <w:pPr>
        <w:pStyle w:val="NoSpacing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C27D0F">
        <w:rPr>
          <w:rFonts w:ascii="Arial" w:hAnsi="Arial" w:cs="Arial"/>
          <w:sz w:val="22"/>
          <w:szCs w:val="22"/>
        </w:rPr>
        <w:t>M.B.A Logistics and Supply Chain Management</w:t>
      </w:r>
    </w:p>
    <w:p w:rsidR="00ED487F" w:rsidRPr="00C27D0F" w:rsidRDefault="00ED487F" w:rsidP="00742F1E">
      <w:pPr>
        <w:pStyle w:val="NoSpacing"/>
        <w:ind w:left="720"/>
        <w:rPr>
          <w:rFonts w:ascii="Arial" w:hAnsi="Arial" w:cs="Arial"/>
          <w:sz w:val="22"/>
          <w:szCs w:val="22"/>
        </w:rPr>
      </w:pPr>
      <w:r w:rsidRPr="00C27D0F">
        <w:rPr>
          <w:rFonts w:ascii="Arial" w:hAnsi="Arial" w:cs="Arial"/>
          <w:sz w:val="22"/>
          <w:szCs w:val="22"/>
        </w:rPr>
        <w:t>(Bharathiar University, Coimbatore, Tamil Nadu)</w:t>
      </w:r>
    </w:p>
    <w:p w:rsidR="00ED487F" w:rsidRPr="00C27D0F" w:rsidRDefault="00ED487F" w:rsidP="00742F1E">
      <w:pPr>
        <w:pStyle w:val="NoSpacing"/>
        <w:ind w:left="720"/>
        <w:rPr>
          <w:rFonts w:ascii="Arial" w:hAnsi="Arial" w:cs="Arial"/>
          <w:sz w:val="22"/>
          <w:szCs w:val="22"/>
        </w:rPr>
      </w:pPr>
    </w:p>
    <w:p w:rsidR="00ED487F" w:rsidRPr="00C27D0F" w:rsidRDefault="00ED487F" w:rsidP="00ED487F">
      <w:pPr>
        <w:pStyle w:val="NoSpacing"/>
        <w:numPr>
          <w:ilvl w:val="0"/>
          <w:numId w:val="3"/>
        </w:numPr>
        <w:rPr>
          <w:rFonts w:ascii="Arial" w:hAnsi="Arial" w:cs="Arial"/>
          <w:b/>
          <w:i/>
          <w:sz w:val="22"/>
          <w:szCs w:val="22"/>
        </w:rPr>
      </w:pPr>
      <w:r w:rsidRPr="00C27D0F">
        <w:rPr>
          <w:rFonts w:ascii="Arial" w:hAnsi="Arial" w:cs="Arial"/>
          <w:sz w:val="22"/>
          <w:szCs w:val="22"/>
        </w:rPr>
        <w:t>Bachelor of Commerce (B.Com) 1998.</w:t>
      </w:r>
    </w:p>
    <w:p w:rsidR="00ED487F" w:rsidRPr="00C27D0F" w:rsidRDefault="00ED487F" w:rsidP="00742F1E">
      <w:pPr>
        <w:pStyle w:val="NoSpacing"/>
        <w:ind w:left="720"/>
        <w:rPr>
          <w:rFonts w:ascii="Arial" w:hAnsi="Arial" w:cs="Arial"/>
          <w:sz w:val="22"/>
          <w:szCs w:val="22"/>
        </w:rPr>
      </w:pPr>
      <w:r w:rsidRPr="00C27D0F">
        <w:rPr>
          <w:rFonts w:ascii="Arial" w:hAnsi="Arial" w:cs="Arial"/>
          <w:sz w:val="22"/>
          <w:szCs w:val="22"/>
        </w:rPr>
        <w:t>(Sri Krishna Devaraya University, Anantapur, Andhra Pradesh)</w:t>
      </w:r>
    </w:p>
    <w:p w:rsidR="00ED487F" w:rsidRPr="00C27D0F" w:rsidRDefault="00ED487F" w:rsidP="00742F1E">
      <w:pPr>
        <w:pStyle w:val="NoSpacing"/>
        <w:ind w:left="720"/>
        <w:rPr>
          <w:rFonts w:ascii="Arial" w:hAnsi="Arial" w:cs="Arial"/>
          <w:sz w:val="22"/>
          <w:szCs w:val="22"/>
        </w:rPr>
      </w:pPr>
    </w:p>
    <w:p w:rsidR="00ED487F" w:rsidRPr="00C27D0F" w:rsidRDefault="00ED487F" w:rsidP="00ED487F">
      <w:pPr>
        <w:pStyle w:val="NoSpacing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C27D0F">
        <w:rPr>
          <w:rFonts w:ascii="Arial" w:hAnsi="Arial" w:cs="Arial"/>
          <w:sz w:val="22"/>
          <w:szCs w:val="22"/>
        </w:rPr>
        <w:t>Pre-University</w:t>
      </w:r>
    </w:p>
    <w:p w:rsidR="00ED487F" w:rsidRPr="00C27D0F" w:rsidRDefault="00ED487F" w:rsidP="00742F1E">
      <w:pPr>
        <w:pStyle w:val="NoSpacing"/>
        <w:ind w:left="720"/>
        <w:rPr>
          <w:rFonts w:ascii="Arial" w:hAnsi="Arial" w:cs="Arial"/>
          <w:sz w:val="22"/>
          <w:szCs w:val="22"/>
        </w:rPr>
      </w:pPr>
      <w:r w:rsidRPr="00C27D0F">
        <w:rPr>
          <w:rFonts w:ascii="Arial" w:hAnsi="Arial" w:cs="Arial"/>
          <w:sz w:val="22"/>
          <w:szCs w:val="22"/>
        </w:rPr>
        <w:t>(Board of Intermediate, Andhra Pradesh, India)</w:t>
      </w:r>
    </w:p>
    <w:p w:rsidR="00ED487F" w:rsidRPr="00C27D0F" w:rsidRDefault="00ED487F" w:rsidP="00742F1E">
      <w:pPr>
        <w:pStyle w:val="NoSpacing"/>
        <w:ind w:left="720"/>
        <w:rPr>
          <w:rFonts w:ascii="Arial" w:hAnsi="Arial" w:cs="Arial"/>
          <w:sz w:val="22"/>
          <w:szCs w:val="22"/>
        </w:rPr>
      </w:pPr>
    </w:p>
    <w:p w:rsidR="00ED487F" w:rsidRPr="00C27D0F" w:rsidRDefault="00ED487F" w:rsidP="00ED487F">
      <w:pPr>
        <w:pStyle w:val="NoSpacing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C27D0F">
        <w:rPr>
          <w:rFonts w:ascii="Arial" w:hAnsi="Arial" w:cs="Arial"/>
          <w:sz w:val="22"/>
          <w:szCs w:val="22"/>
        </w:rPr>
        <w:t>Secondary School Education</w:t>
      </w:r>
    </w:p>
    <w:p w:rsidR="00ED487F" w:rsidRPr="00C27D0F" w:rsidRDefault="00ED487F" w:rsidP="00094234">
      <w:pPr>
        <w:pStyle w:val="NoSpacing"/>
        <w:ind w:left="720"/>
        <w:rPr>
          <w:rFonts w:ascii="Arial" w:hAnsi="Arial" w:cs="Arial"/>
          <w:sz w:val="22"/>
          <w:szCs w:val="22"/>
        </w:rPr>
      </w:pPr>
      <w:r w:rsidRPr="00C27D0F">
        <w:rPr>
          <w:rFonts w:ascii="Arial" w:hAnsi="Arial" w:cs="Arial"/>
          <w:sz w:val="22"/>
          <w:szCs w:val="22"/>
        </w:rPr>
        <w:t>(Railway High School, Andhra Pradesh, India)</w:t>
      </w:r>
    </w:p>
    <w:p w:rsidR="00BC674F" w:rsidRPr="00C27D0F" w:rsidRDefault="00BC674F" w:rsidP="00BC674F">
      <w:pPr>
        <w:jc w:val="both"/>
        <w:rPr>
          <w:rFonts w:ascii="Calibri" w:hAnsi="Calibri" w:cs="Calibri"/>
          <w:sz w:val="22"/>
          <w:szCs w:val="22"/>
        </w:rPr>
      </w:pPr>
    </w:p>
    <w:p w:rsidR="00F44839" w:rsidRPr="00C27D0F" w:rsidRDefault="00F44839" w:rsidP="00F44839">
      <w:pPr>
        <w:pBdr>
          <w:top w:val="single" w:sz="2" w:space="1" w:color="auto"/>
          <w:bottom w:val="single" w:sz="2" w:space="1" w:color="auto"/>
        </w:pBdr>
        <w:shd w:val="clear" w:color="auto" w:fill="D0CECE"/>
        <w:jc w:val="both"/>
        <w:rPr>
          <w:rFonts w:ascii="Calibri" w:hAnsi="Calibri" w:cs="Calibri"/>
          <w:b/>
          <w:smallCaps/>
          <w:color w:val="000000"/>
          <w:spacing w:val="38"/>
          <w:sz w:val="22"/>
          <w:szCs w:val="22"/>
        </w:rPr>
      </w:pPr>
      <w:r w:rsidRPr="00C27D0F">
        <w:rPr>
          <w:rFonts w:ascii="Calibri" w:hAnsi="Calibri" w:cs="Calibri"/>
          <w:b/>
          <w:smallCaps/>
          <w:color w:val="000000"/>
          <w:spacing w:val="38"/>
          <w:sz w:val="22"/>
          <w:szCs w:val="22"/>
        </w:rPr>
        <w:t>OTHER COURSES / CERTIFICATIONS</w:t>
      </w:r>
    </w:p>
    <w:p w:rsidR="00F44839" w:rsidRPr="00C27D0F" w:rsidRDefault="00F44839" w:rsidP="00F44839">
      <w:pPr>
        <w:pStyle w:val="NoSpacing"/>
        <w:ind w:left="360"/>
        <w:jc w:val="both"/>
        <w:rPr>
          <w:rFonts w:ascii="Calibri" w:hAnsi="Calibri"/>
          <w:sz w:val="22"/>
          <w:szCs w:val="22"/>
        </w:rPr>
      </w:pPr>
    </w:p>
    <w:p w:rsidR="00506400" w:rsidRPr="00516273" w:rsidRDefault="00094234" w:rsidP="00516273">
      <w:pPr>
        <w:pStyle w:val="NoSpacing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C27D0F">
        <w:rPr>
          <w:rFonts w:ascii="Arial" w:hAnsi="Arial" w:cs="Arial"/>
          <w:sz w:val="22"/>
          <w:szCs w:val="22"/>
        </w:rPr>
        <w:t>I.T.I. (Electrical) 1994. National ITI. Guntakal</w:t>
      </w:r>
    </w:p>
    <w:p w:rsidR="00506400" w:rsidRPr="00516273" w:rsidRDefault="00E8288F" w:rsidP="00516273">
      <w:pPr>
        <w:pStyle w:val="NoSpacing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C27D0F">
        <w:rPr>
          <w:rFonts w:ascii="Arial" w:hAnsi="Arial" w:cs="Arial"/>
          <w:sz w:val="22"/>
          <w:szCs w:val="22"/>
        </w:rPr>
        <w:t xml:space="preserve">Computer Hardware </w:t>
      </w:r>
      <w:r w:rsidR="00094234" w:rsidRPr="00C27D0F">
        <w:rPr>
          <w:rFonts w:ascii="Arial" w:hAnsi="Arial" w:cs="Arial"/>
          <w:sz w:val="22"/>
          <w:szCs w:val="22"/>
        </w:rPr>
        <w:t>and Networking.</w:t>
      </w:r>
    </w:p>
    <w:p w:rsidR="00094234" w:rsidRPr="00C27D0F" w:rsidRDefault="00094234" w:rsidP="00094234">
      <w:pPr>
        <w:pStyle w:val="NoSpacing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C27D0F">
        <w:rPr>
          <w:rFonts w:ascii="Arial" w:hAnsi="Arial" w:cs="Arial"/>
          <w:sz w:val="22"/>
          <w:szCs w:val="22"/>
        </w:rPr>
        <w:t>P.G.Diploma in Material Management(All India Institute of Management Studies, Chennai)</w:t>
      </w:r>
    </w:p>
    <w:p w:rsidR="00094234" w:rsidRPr="00C27D0F" w:rsidRDefault="00094234" w:rsidP="00094234">
      <w:pPr>
        <w:pStyle w:val="NoSpacing"/>
        <w:ind w:left="360"/>
        <w:jc w:val="both"/>
        <w:rPr>
          <w:rFonts w:ascii="Calibri" w:hAnsi="Calibri"/>
          <w:sz w:val="22"/>
          <w:szCs w:val="22"/>
        </w:rPr>
      </w:pPr>
    </w:p>
    <w:p w:rsidR="00F44839" w:rsidRPr="00C27D0F" w:rsidRDefault="00F44839" w:rsidP="00E71288">
      <w:pPr>
        <w:jc w:val="both"/>
        <w:rPr>
          <w:rFonts w:ascii="Calibri" w:hAnsi="Calibri" w:cs="Calibri"/>
          <w:bCs/>
          <w:sz w:val="22"/>
          <w:szCs w:val="22"/>
        </w:rPr>
        <w:sectPr w:rsidR="00F44839" w:rsidRPr="00C27D0F" w:rsidSect="00550209">
          <w:footerReference w:type="default" r:id="rId10"/>
          <w:type w:val="continuous"/>
          <w:pgSz w:w="11909" w:h="16834" w:code="9"/>
          <w:pgMar w:top="737" w:right="624" w:bottom="737" w:left="624" w:header="0" w:footer="0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space="341"/>
          <w:docGrid w:linePitch="360"/>
        </w:sectPr>
      </w:pPr>
    </w:p>
    <w:p w:rsidR="00E71288" w:rsidRPr="00C27D0F" w:rsidRDefault="00F44839" w:rsidP="00E71288">
      <w:pPr>
        <w:pBdr>
          <w:top w:val="single" w:sz="2" w:space="1" w:color="auto"/>
          <w:bottom w:val="single" w:sz="2" w:space="1" w:color="auto"/>
        </w:pBdr>
        <w:shd w:val="clear" w:color="auto" w:fill="D0CECE"/>
        <w:jc w:val="both"/>
        <w:rPr>
          <w:rFonts w:ascii="Calibri" w:hAnsi="Calibri" w:cs="Calibri"/>
          <w:b/>
          <w:smallCaps/>
          <w:color w:val="000000"/>
          <w:spacing w:val="38"/>
          <w:sz w:val="22"/>
          <w:szCs w:val="22"/>
        </w:rPr>
      </w:pPr>
      <w:r w:rsidRPr="00C27D0F">
        <w:rPr>
          <w:rFonts w:ascii="Calibri" w:hAnsi="Calibri" w:cs="Calibri"/>
          <w:b/>
          <w:smallCaps/>
          <w:color w:val="000000"/>
          <w:spacing w:val="38"/>
          <w:sz w:val="22"/>
          <w:szCs w:val="22"/>
        </w:rPr>
        <w:lastRenderedPageBreak/>
        <w:t>SEMINARS</w:t>
      </w:r>
    </w:p>
    <w:p w:rsidR="00E71288" w:rsidRPr="00C27D0F" w:rsidRDefault="00E71288" w:rsidP="00E71288">
      <w:pPr>
        <w:jc w:val="both"/>
        <w:rPr>
          <w:rFonts w:ascii="Calibri" w:hAnsi="Calibri"/>
          <w:bCs/>
          <w:color w:val="000000"/>
          <w:sz w:val="22"/>
          <w:szCs w:val="22"/>
        </w:rPr>
      </w:pPr>
    </w:p>
    <w:p w:rsidR="00F44839" w:rsidRPr="00C27D0F" w:rsidRDefault="00F44839" w:rsidP="00F44839">
      <w:pPr>
        <w:pStyle w:val="NoSpacing"/>
        <w:numPr>
          <w:ilvl w:val="0"/>
          <w:numId w:val="3"/>
        </w:numPr>
        <w:ind w:left="360"/>
        <w:jc w:val="both"/>
        <w:rPr>
          <w:rFonts w:ascii="Calibri" w:hAnsi="Calibri"/>
          <w:sz w:val="22"/>
          <w:szCs w:val="22"/>
        </w:rPr>
      </w:pPr>
      <w:r w:rsidRPr="00C27D0F">
        <w:rPr>
          <w:rFonts w:ascii="Calibri" w:hAnsi="Calibri"/>
          <w:sz w:val="22"/>
          <w:szCs w:val="22"/>
        </w:rPr>
        <w:t xml:space="preserve">Participated in Science Exhibition at School level. </w:t>
      </w:r>
    </w:p>
    <w:p w:rsidR="00F44839" w:rsidRPr="00C27D0F" w:rsidRDefault="00F44839" w:rsidP="00F44839">
      <w:pPr>
        <w:pStyle w:val="NoSpacing"/>
        <w:numPr>
          <w:ilvl w:val="0"/>
          <w:numId w:val="3"/>
        </w:numPr>
        <w:ind w:left="360"/>
        <w:jc w:val="both"/>
        <w:rPr>
          <w:rFonts w:ascii="Calibri" w:hAnsi="Calibri"/>
          <w:sz w:val="22"/>
          <w:szCs w:val="22"/>
        </w:rPr>
      </w:pPr>
      <w:r w:rsidRPr="00C27D0F">
        <w:rPr>
          <w:rFonts w:ascii="Calibri" w:hAnsi="Calibri"/>
          <w:sz w:val="22"/>
          <w:szCs w:val="22"/>
        </w:rPr>
        <w:t>Attended Seminar on “</w:t>
      </w:r>
      <w:r w:rsidR="00761A6A" w:rsidRPr="00C27D0F">
        <w:rPr>
          <w:rFonts w:ascii="Calibri" w:hAnsi="Calibri"/>
          <w:sz w:val="22"/>
          <w:szCs w:val="22"/>
        </w:rPr>
        <w:t>Personalit Development Skills</w:t>
      </w:r>
      <w:r w:rsidRPr="00C27D0F">
        <w:rPr>
          <w:rFonts w:ascii="Calibri" w:hAnsi="Calibri"/>
          <w:sz w:val="22"/>
          <w:szCs w:val="22"/>
        </w:rPr>
        <w:t xml:space="preserve">” in </w:t>
      </w:r>
      <w:r w:rsidR="00761A6A" w:rsidRPr="00C27D0F">
        <w:rPr>
          <w:rFonts w:ascii="Calibri" w:hAnsi="Calibri"/>
          <w:sz w:val="22"/>
          <w:szCs w:val="22"/>
        </w:rPr>
        <w:t>Chennai</w:t>
      </w:r>
      <w:r w:rsidRPr="00C27D0F">
        <w:rPr>
          <w:rFonts w:ascii="Calibri" w:hAnsi="Calibri"/>
          <w:sz w:val="22"/>
          <w:szCs w:val="22"/>
        </w:rPr>
        <w:t xml:space="preserve"> </w:t>
      </w:r>
    </w:p>
    <w:p w:rsidR="00E71288" w:rsidRPr="00C27D0F" w:rsidRDefault="00E71288" w:rsidP="00E71288">
      <w:pPr>
        <w:jc w:val="both"/>
        <w:rPr>
          <w:rFonts w:ascii="Calibri" w:hAnsi="Calibri" w:cs="Calibri"/>
          <w:sz w:val="22"/>
          <w:szCs w:val="22"/>
        </w:rPr>
      </w:pPr>
    </w:p>
    <w:p w:rsidR="00BC674F" w:rsidRPr="00C27D0F" w:rsidRDefault="00BC674F" w:rsidP="00BC674F">
      <w:pPr>
        <w:pBdr>
          <w:top w:val="single" w:sz="2" w:space="0" w:color="auto"/>
          <w:bottom w:val="single" w:sz="2" w:space="1" w:color="auto"/>
        </w:pBdr>
        <w:shd w:val="clear" w:color="auto" w:fill="D0CECE"/>
        <w:jc w:val="both"/>
        <w:rPr>
          <w:rFonts w:ascii="Calibri" w:hAnsi="Calibri" w:cs="Calibri"/>
          <w:b/>
          <w:smallCaps/>
          <w:color w:val="000000"/>
          <w:spacing w:val="38"/>
          <w:sz w:val="22"/>
          <w:szCs w:val="22"/>
        </w:rPr>
      </w:pPr>
      <w:r w:rsidRPr="00C27D0F">
        <w:rPr>
          <w:rFonts w:ascii="Calibri" w:hAnsi="Calibri" w:cs="Calibri"/>
          <w:b/>
          <w:smallCaps/>
          <w:color w:val="000000"/>
          <w:spacing w:val="38"/>
          <w:sz w:val="22"/>
          <w:szCs w:val="22"/>
        </w:rPr>
        <w:t>PERSONAL DETAILS</w:t>
      </w:r>
    </w:p>
    <w:p w:rsidR="00E71288" w:rsidRPr="00C27D0F" w:rsidRDefault="00E71288" w:rsidP="00BC674F">
      <w:pPr>
        <w:jc w:val="both"/>
        <w:rPr>
          <w:rFonts w:ascii="Calibri" w:hAnsi="Calibri" w:cs="Calibri"/>
          <w:b/>
          <w:sz w:val="22"/>
          <w:szCs w:val="22"/>
        </w:rPr>
      </w:pPr>
    </w:p>
    <w:p w:rsidR="00055626" w:rsidRPr="00C27D0F" w:rsidRDefault="00BC674F" w:rsidP="00BC674F">
      <w:pPr>
        <w:jc w:val="both"/>
        <w:rPr>
          <w:rFonts w:ascii="Calibri" w:hAnsi="Calibri"/>
          <w:sz w:val="22"/>
          <w:szCs w:val="22"/>
          <w:lang w:val="pt-BR"/>
        </w:rPr>
      </w:pPr>
      <w:r w:rsidRPr="00C27D0F">
        <w:rPr>
          <w:rFonts w:ascii="Calibri" w:hAnsi="Calibri" w:cs="Calibri"/>
          <w:b/>
          <w:sz w:val="22"/>
          <w:szCs w:val="22"/>
        </w:rPr>
        <w:t xml:space="preserve">Date of Birth: </w:t>
      </w:r>
      <w:r w:rsidR="00A57F9C" w:rsidRPr="00C27D0F">
        <w:rPr>
          <w:rFonts w:ascii="Calibri" w:hAnsi="Calibri" w:cs="Calibri"/>
          <w:b/>
          <w:sz w:val="22"/>
          <w:szCs w:val="22"/>
        </w:rPr>
        <w:t>8th</w:t>
      </w:r>
      <w:r w:rsidR="00F44839" w:rsidRPr="00C27D0F">
        <w:rPr>
          <w:rFonts w:ascii="Calibri" w:hAnsi="Calibri"/>
          <w:sz w:val="22"/>
          <w:szCs w:val="22"/>
          <w:lang w:val="pt-BR"/>
        </w:rPr>
        <w:t xml:space="preserve"> </w:t>
      </w:r>
      <w:r w:rsidR="00A57F9C" w:rsidRPr="00C27D0F">
        <w:rPr>
          <w:rFonts w:ascii="Calibri" w:hAnsi="Calibri"/>
          <w:sz w:val="22"/>
          <w:szCs w:val="22"/>
          <w:lang w:val="pt-BR"/>
        </w:rPr>
        <w:t>October 1974</w:t>
      </w:r>
    </w:p>
    <w:p w:rsidR="00F44839" w:rsidRDefault="00BC674F" w:rsidP="00F44839">
      <w:pPr>
        <w:jc w:val="both"/>
        <w:rPr>
          <w:rFonts w:ascii="Calibri" w:hAnsi="Calibri"/>
          <w:sz w:val="22"/>
          <w:szCs w:val="22"/>
          <w:lang w:val="pt-BR"/>
        </w:rPr>
      </w:pPr>
      <w:r w:rsidRPr="00C27D0F">
        <w:rPr>
          <w:rFonts w:ascii="Calibri" w:hAnsi="Calibri"/>
          <w:b/>
          <w:sz w:val="22"/>
          <w:szCs w:val="22"/>
          <w:lang w:val="pt-BR"/>
        </w:rPr>
        <w:t>Languages Known:</w:t>
      </w:r>
      <w:r w:rsidRPr="00C27D0F">
        <w:rPr>
          <w:rFonts w:ascii="Calibri" w:hAnsi="Calibri"/>
          <w:sz w:val="22"/>
          <w:szCs w:val="22"/>
          <w:lang w:val="pt-BR"/>
        </w:rPr>
        <w:t xml:space="preserve"> </w:t>
      </w:r>
      <w:r w:rsidR="00085C6F" w:rsidRPr="00C27D0F">
        <w:rPr>
          <w:rFonts w:ascii="Calibri" w:hAnsi="Calibri"/>
          <w:sz w:val="22"/>
          <w:szCs w:val="22"/>
          <w:lang w:val="pt-BR"/>
        </w:rPr>
        <w:t xml:space="preserve">English, Hindi, </w:t>
      </w:r>
      <w:r w:rsidR="002E1AD6" w:rsidRPr="00C27D0F">
        <w:rPr>
          <w:rFonts w:ascii="Calibri" w:hAnsi="Calibri"/>
          <w:sz w:val="22"/>
          <w:szCs w:val="22"/>
          <w:lang w:val="pt-BR"/>
        </w:rPr>
        <w:t xml:space="preserve">Telugu, Tamil </w:t>
      </w:r>
      <w:r w:rsidR="00085C6F" w:rsidRPr="00C27D0F">
        <w:rPr>
          <w:rFonts w:ascii="Calibri" w:hAnsi="Calibri"/>
          <w:sz w:val="22"/>
          <w:szCs w:val="22"/>
          <w:lang w:val="pt-BR"/>
        </w:rPr>
        <w:t xml:space="preserve">&amp; </w:t>
      </w:r>
      <w:r w:rsidR="002E1AD6" w:rsidRPr="00C27D0F">
        <w:rPr>
          <w:rFonts w:ascii="Calibri" w:hAnsi="Calibri"/>
          <w:sz w:val="22"/>
          <w:szCs w:val="22"/>
          <w:lang w:val="pt-BR"/>
        </w:rPr>
        <w:t>Kannada</w:t>
      </w:r>
    </w:p>
    <w:p w:rsidR="00516273" w:rsidRDefault="00516273" w:rsidP="00F44839">
      <w:pPr>
        <w:jc w:val="both"/>
        <w:rPr>
          <w:rFonts w:ascii="Calibri" w:hAnsi="Calibri"/>
          <w:sz w:val="22"/>
          <w:szCs w:val="22"/>
          <w:lang w:val="pt-BR"/>
        </w:rPr>
      </w:pPr>
    </w:p>
    <w:p w:rsidR="00516273" w:rsidRPr="000C3A19" w:rsidRDefault="00516273" w:rsidP="00516273">
      <w:pPr>
        <w:rPr>
          <w:rStyle w:val="apple-style-span"/>
          <w:rFonts w:ascii="Arial" w:hAnsi="Arial" w:cs="Arial"/>
          <w:color w:val="000000"/>
        </w:rPr>
      </w:pPr>
      <w:r w:rsidRPr="005155B4">
        <w:rPr>
          <w:rStyle w:val="apple-style-span"/>
          <w:rFonts w:ascii="Arial" w:hAnsi="Arial" w:cs="Arial"/>
          <w:color w:val="000000"/>
        </w:rPr>
        <w:t>Passport No.</w:t>
      </w:r>
      <w:r>
        <w:rPr>
          <w:rStyle w:val="apple-style-span"/>
          <w:rFonts w:ascii="Arial" w:hAnsi="Arial" w:cs="Arial"/>
          <w:color w:val="000000"/>
        </w:rPr>
        <w:tab/>
      </w:r>
      <w:r>
        <w:rPr>
          <w:rStyle w:val="apple-style-span"/>
          <w:rFonts w:ascii="Arial" w:hAnsi="Arial" w:cs="Arial"/>
          <w:color w:val="000000"/>
        </w:rPr>
        <w:tab/>
      </w:r>
      <w:r w:rsidRPr="000C3A19">
        <w:rPr>
          <w:rStyle w:val="apple-style-span"/>
          <w:rFonts w:ascii="Arial" w:hAnsi="Arial" w:cs="Arial"/>
          <w:color w:val="000000"/>
        </w:rPr>
        <w:t>: N2464913</w:t>
      </w:r>
    </w:p>
    <w:p w:rsidR="008E073F" w:rsidRPr="00516273" w:rsidRDefault="00516273" w:rsidP="00516273">
      <w:pPr>
        <w:rPr>
          <w:rFonts w:ascii="Arial" w:hAnsi="Arial" w:cs="Arial"/>
          <w:color w:val="000000"/>
        </w:rPr>
      </w:pPr>
      <w:r w:rsidRPr="005155B4">
        <w:rPr>
          <w:rStyle w:val="apple-style-span"/>
          <w:rFonts w:ascii="Arial" w:hAnsi="Arial" w:cs="Arial"/>
          <w:color w:val="000000"/>
        </w:rPr>
        <w:t>Expiry date</w:t>
      </w:r>
      <w:r w:rsidRPr="000C3A19">
        <w:rPr>
          <w:rStyle w:val="apple-style-span"/>
          <w:rFonts w:ascii="Arial" w:hAnsi="Arial" w:cs="Arial"/>
          <w:color w:val="000000"/>
        </w:rPr>
        <w:tab/>
      </w:r>
      <w:r w:rsidRPr="000C3A19">
        <w:rPr>
          <w:rStyle w:val="apple-style-span"/>
          <w:rFonts w:ascii="Arial" w:hAnsi="Arial" w:cs="Arial"/>
          <w:color w:val="000000"/>
        </w:rPr>
        <w:tab/>
        <w:t>: 07-09-2025</w:t>
      </w:r>
    </w:p>
    <w:p w:rsidR="0056134A" w:rsidRDefault="0056134A" w:rsidP="006C1CA9">
      <w:pPr>
        <w:jc w:val="both"/>
        <w:rPr>
          <w:rFonts w:ascii="Calibri" w:hAnsi="Calibri"/>
          <w:b/>
          <w:sz w:val="22"/>
          <w:szCs w:val="22"/>
          <w:lang w:val="pt-BR"/>
        </w:rPr>
      </w:pPr>
    </w:p>
    <w:p w:rsidR="006C1CA9" w:rsidRPr="00C27D0F" w:rsidRDefault="006C1CA9" w:rsidP="006C1CA9">
      <w:pPr>
        <w:jc w:val="both"/>
        <w:rPr>
          <w:rFonts w:ascii="Calibri" w:hAnsi="Calibri"/>
          <w:b/>
          <w:sz w:val="22"/>
          <w:szCs w:val="22"/>
          <w:lang w:val="pt-BR"/>
        </w:rPr>
      </w:pPr>
      <w:r w:rsidRPr="00C27D0F">
        <w:rPr>
          <w:rFonts w:ascii="Calibri" w:hAnsi="Calibri"/>
          <w:b/>
          <w:sz w:val="22"/>
          <w:szCs w:val="22"/>
          <w:lang w:val="pt-BR"/>
        </w:rPr>
        <w:t>Address :</w:t>
      </w:r>
    </w:p>
    <w:p w:rsidR="006C1CA9" w:rsidRPr="00C27D0F" w:rsidRDefault="006C1CA9" w:rsidP="006C1CA9">
      <w:pPr>
        <w:jc w:val="both"/>
        <w:rPr>
          <w:rFonts w:ascii="Calibri" w:hAnsi="Calibri"/>
          <w:sz w:val="22"/>
          <w:szCs w:val="22"/>
          <w:lang w:val="pt-BR"/>
        </w:rPr>
      </w:pPr>
      <w:r w:rsidRPr="00C27D0F">
        <w:rPr>
          <w:rFonts w:ascii="Calibri" w:hAnsi="Calibri"/>
          <w:sz w:val="22"/>
          <w:szCs w:val="22"/>
          <w:lang w:val="pt-BR"/>
        </w:rPr>
        <w:t xml:space="preserve">S. Liyakhat Ali, </w:t>
      </w:r>
    </w:p>
    <w:p w:rsidR="006C1CA9" w:rsidRPr="00C27D0F" w:rsidRDefault="001243C4" w:rsidP="006C1CA9">
      <w:pPr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>No.364</w:t>
      </w:r>
      <w:r w:rsidR="006C1CA9" w:rsidRPr="00C27D0F">
        <w:rPr>
          <w:rFonts w:ascii="Calibri" w:hAnsi="Calibri"/>
          <w:sz w:val="22"/>
          <w:szCs w:val="22"/>
          <w:lang w:val="pt-BR"/>
        </w:rPr>
        <w:t xml:space="preserve">, </w:t>
      </w:r>
      <w:r w:rsidRPr="00C27D0F">
        <w:rPr>
          <w:rFonts w:ascii="Calibri" w:hAnsi="Calibri"/>
          <w:sz w:val="22"/>
          <w:szCs w:val="22"/>
          <w:lang w:val="pt-BR"/>
        </w:rPr>
        <w:t>H.No.3</w:t>
      </w:r>
      <w:r>
        <w:rPr>
          <w:rFonts w:ascii="Calibri" w:hAnsi="Calibri"/>
          <w:sz w:val="22"/>
          <w:szCs w:val="22"/>
          <w:lang w:val="pt-BR"/>
        </w:rPr>
        <w:t xml:space="preserve">, </w:t>
      </w:r>
      <w:r w:rsidRPr="00C27D0F">
        <w:rPr>
          <w:rFonts w:ascii="Calibri" w:hAnsi="Calibri"/>
          <w:sz w:val="22"/>
          <w:szCs w:val="22"/>
          <w:lang w:val="pt-BR"/>
        </w:rPr>
        <w:t xml:space="preserve">1st Floor, </w:t>
      </w:r>
      <w:r w:rsidR="006C1CA9" w:rsidRPr="00C27D0F">
        <w:rPr>
          <w:rFonts w:ascii="Calibri" w:hAnsi="Calibri"/>
          <w:sz w:val="22"/>
          <w:szCs w:val="22"/>
          <w:lang w:val="pt-BR"/>
        </w:rPr>
        <w:t>9th Cross</w:t>
      </w:r>
      <w:r>
        <w:rPr>
          <w:rFonts w:ascii="Calibri" w:hAnsi="Calibri"/>
          <w:sz w:val="22"/>
          <w:szCs w:val="22"/>
          <w:lang w:val="pt-BR"/>
        </w:rPr>
        <w:t>, A Block Main,</w:t>
      </w:r>
      <w:r w:rsidR="006C1CA9" w:rsidRPr="00C27D0F">
        <w:rPr>
          <w:rFonts w:ascii="Calibri" w:hAnsi="Calibri"/>
          <w:sz w:val="22"/>
          <w:szCs w:val="22"/>
          <w:lang w:val="pt-BR"/>
        </w:rPr>
        <w:t xml:space="preserve"> </w:t>
      </w:r>
    </w:p>
    <w:p w:rsidR="006C1CA9" w:rsidRPr="00C27D0F" w:rsidRDefault="006C1CA9" w:rsidP="00F44839">
      <w:pPr>
        <w:jc w:val="both"/>
        <w:rPr>
          <w:rFonts w:ascii="Calibri" w:hAnsi="Calibri"/>
          <w:sz w:val="22"/>
          <w:szCs w:val="22"/>
          <w:lang w:val="pt-BR"/>
        </w:rPr>
      </w:pPr>
      <w:r w:rsidRPr="00C27D0F">
        <w:rPr>
          <w:rFonts w:ascii="Calibri" w:hAnsi="Calibri"/>
          <w:sz w:val="22"/>
          <w:szCs w:val="22"/>
          <w:lang w:val="pt-BR"/>
        </w:rPr>
        <w:t>Subash Nagar, Begur Post, Bangalore – 560</w:t>
      </w:r>
      <w:r w:rsidR="00B93C03">
        <w:rPr>
          <w:rFonts w:ascii="Calibri" w:hAnsi="Calibri"/>
          <w:sz w:val="22"/>
          <w:szCs w:val="22"/>
          <w:lang w:val="pt-BR"/>
        </w:rPr>
        <w:t xml:space="preserve"> </w:t>
      </w:r>
      <w:r w:rsidRPr="00C27D0F">
        <w:rPr>
          <w:rFonts w:ascii="Calibri" w:hAnsi="Calibri"/>
          <w:sz w:val="22"/>
          <w:szCs w:val="22"/>
          <w:lang w:val="pt-BR"/>
        </w:rPr>
        <w:t>068.</w:t>
      </w:r>
    </w:p>
    <w:sectPr w:rsidR="006C1CA9" w:rsidRPr="00C27D0F" w:rsidSect="00550209">
      <w:type w:val="continuous"/>
      <w:pgSz w:w="11909" w:h="16834" w:code="9"/>
      <w:pgMar w:top="737" w:right="624" w:bottom="737" w:left="624" w:header="0" w:footer="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3DD5" w:rsidRDefault="002E3DD5">
      <w:r>
        <w:separator/>
      </w:r>
    </w:p>
  </w:endnote>
  <w:endnote w:type="continuationSeparator" w:id="1">
    <w:p w:rsidR="002E3DD5" w:rsidRDefault="002E3D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839" w:rsidRPr="007F6F2E" w:rsidRDefault="00F44839" w:rsidP="005E7634">
    <w:pPr>
      <w:jc w:val="center"/>
      <w:rPr>
        <w:rFonts w:cs="Arial"/>
        <w:sz w:val="16"/>
        <w:szCs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D84" w:rsidRPr="007F6F2E" w:rsidRDefault="001C4D84" w:rsidP="005E7634">
    <w:pPr>
      <w:jc w:val="center"/>
      <w:rPr>
        <w:rFonts w:cs="Arial"/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288" w:rsidRPr="007F6F2E" w:rsidRDefault="00E71288" w:rsidP="005E7634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3DD5" w:rsidRDefault="002E3DD5">
      <w:r>
        <w:separator/>
      </w:r>
    </w:p>
  </w:footnote>
  <w:footnote w:type="continuationSeparator" w:id="1">
    <w:p w:rsidR="002E3DD5" w:rsidRDefault="002E3D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pt;height:12pt" o:bullet="t">
        <v:imagedata r:id="rId1" o:title="bullet"/>
      </v:shape>
    </w:pict>
  </w:numPicBullet>
  <w:numPicBullet w:numPicBulletId="1">
    <w:pict>
      <v:shape id="_x0000_i1030" type="#_x0000_t75" alt="bullet_grey_circ" style="width:9pt;height:9pt;visibility:visible" o:bullet="t">
        <v:imagedata r:id="rId2" o:title="bullet_grey_circ"/>
      </v:shape>
    </w:pict>
  </w:numPicBullet>
  <w:numPicBullet w:numPicBulletId="2">
    <w:pict>
      <v:shape id="_x0000_i1031" type="#_x0000_t75" style="width:7.5pt;height:7.5pt" o:bullet="t">
        <v:imagedata r:id="rId3" o:title="bullet-grey"/>
      </v:shape>
    </w:pict>
  </w:numPicBullet>
  <w:abstractNum w:abstractNumId="0">
    <w:nsid w:val="00000004"/>
    <w:multiLevelType w:val="singleLevel"/>
    <w:tmpl w:val="00000004"/>
    <w:name w:val="WW8Num4"/>
    <w:lvl w:ilvl="0"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Calibri" w:hAnsi="Calibri" w:cs="Calibri"/>
      </w:rPr>
    </w:lvl>
  </w:abstractNum>
  <w:abstractNum w:abstractNumId="1">
    <w:nsid w:val="00000005"/>
    <w:multiLevelType w:val="singleLevel"/>
    <w:tmpl w:val="00000005"/>
    <w:name w:val="WW8Num5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/>
      </w:rPr>
    </w:lvl>
  </w:abstractNum>
  <w:abstractNum w:abstractNumId="2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>
    <w:nsid w:val="005C73D0"/>
    <w:multiLevelType w:val="hybridMultilevel"/>
    <w:tmpl w:val="ABD8005C"/>
    <w:lvl w:ilvl="0" w:tplc="768690A0">
      <w:start w:val="1"/>
      <w:numFmt w:val="bullet"/>
      <w:lvlText w:val=""/>
      <w:lvlJc w:val="left"/>
      <w:pPr>
        <w:tabs>
          <w:tab w:val="num" w:pos="288"/>
        </w:tabs>
        <w:ind w:left="288" w:hanging="288"/>
      </w:pPr>
      <w:rPr>
        <w:rFonts w:ascii="Wingdings 3" w:hAnsi="Wingdings 3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54E2382"/>
    <w:multiLevelType w:val="hybridMultilevel"/>
    <w:tmpl w:val="60E248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D91FF3"/>
    <w:multiLevelType w:val="multilevel"/>
    <w:tmpl w:val="EC96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A2C769A"/>
    <w:multiLevelType w:val="hybridMultilevel"/>
    <w:tmpl w:val="992EEB2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8C2E7F"/>
    <w:multiLevelType w:val="hybridMultilevel"/>
    <w:tmpl w:val="FDEC06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040488"/>
    <w:multiLevelType w:val="hybridMultilevel"/>
    <w:tmpl w:val="00727464"/>
    <w:lvl w:ilvl="0" w:tplc="920C6028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A3B0655"/>
    <w:multiLevelType w:val="multilevel"/>
    <w:tmpl w:val="4734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F39146B"/>
    <w:multiLevelType w:val="multilevel"/>
    <w:tmpl w:val="E9C8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FA77AEA"/>
    <w:multiLevelType w:val="hybridMultilevel"/>
    <w:tmpl w:val="6ECE7872"/>
    <w:lvl w:ilvl="0" w:tplc="16700B70">
      <w:start w:val="1"/>
      <w:numFmt w:val="decimal"/>
      <w:lvlText w:val="%1."/>
      <w:lvlJc w:val="left"/>
      <w:pPr>
        <w:ind w:left="835" w:hanging="36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</w:rPr>
    </w:lvl>
    <w:lvl w:ilvl="1" w:tplc="40986CCA">
      <w:numFmt w:val="bullet"/>
      <w:lvlText w:val=""/>
      <w:lvlJc w:val="left"/>
      <w:pPr>
        <w:ind w:left="1183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2" w:tplc="FF225948">
      <w:numFmt w:val="bullet"/>
      <w:lvlText w:val="•"/>
      <w:lvlJc w:val="left"/>
      <w:pPr>
        <w:ind w:left="2408" w:hanging="360"/>
      </w:pPr>
      <w:rPr>
        <w:rFonts w:hint="default"/>
      </w:rPr>
    </w:lvl>
    <w:lvl w:ilvl="3" w:tplc="B8EA76D6">
      <w:numFmt w:val="bullet"/>
      <w:lvlText w:val="•"/>
      <w:lvlJc w:val="left"/>
      <w:pPr>
        <w:ind w:left="3637" w:hanging="360"/>
      </w:pPr>
      <w:rPr>
        <w:rFonts w:hint="default"/>
      </w:rPr>
    </w:lvl>
    <w:lvl w:ilvl="4" w:tplc="5358C796">
      <w:numFmt w:val="bullet"/>
      <w:lvlText w:val="•"/>
      <w:lvlJc w:val="left"/>
      <w:pPr>
        <w:ind w:left="4866" w:hanging="360"/>
      </w:pPr>
      <w:rPr>
        <w:rFonts w:hint="default"/>
      </w:rPr>
    </w:lvl>
    <w:lvl w:ilvl="5" w:tplc="765072C4">
      <w:numFmt w:val="bullet"/>
      <w:lvlText w:val="•"/>
      <w:lvlJc w:val="left"/>
      <w:pPr>
        <w:ind w:left="6095" w:hanging="360"/>
      </w:pPr>
      <w:rPr>
        <w:rFonts w:hint="default"/>
      </w:rPr>
    </w:lvl>
    <w:lvl w:ilvl="6" w:tplc="378661AE">
      <w:numFmt w:val="bullet"/>
      <w:lvlText w:val="•"/>
      <w:lvlJc w:val="left"/>
      <w:pPr>
        <w:ind w:left="7324" w:hanging="360"/>
      </w:pPr>
      <w:rPr>
        <w:rFonts w:hint="default"/>
      </w:rPr>
    </w:lvl>
    <w:lvl w:ilvl="7" w:tplc="BDC4AE64">
      <w:numFmt w:val="bullet"/>
      <w:lvlText w:val="•"/>
      <w:lvlJc w:val="left"/>
      <w:pPr>
        <w:ind w:left="8553" w:hanging="360"/>
      </w:pPr>
      <w:rPr>
        <w:rFonts w:hint="default"/>
      </w:rPr>
    </w:lvl>
    <w:lvl w:ilvl="8" w:tplc="A02C3186">
      <w:numFmt w:val="bullet"/>
      <w:lvlText w:val="•"/>
      <w:lvlJc w:val="left"/>
      <w:pPr>
        <w:ind w:left="9782" w:hanging="360"/>
      </w:pPr>
      <w:rPr>
        <w:rFonts w:hint="default"/>
      </w:rPr>
    </w:lvl>
  </w:abstractNum>
  <w:abstractNum w:abstractNumId="13">
    <w:nsid w:val="23E55385"/>
    <w:multiLevelType w:val="hybridMultilevel"/>
    <w:tmpl w:val="B442C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7F5366"/>
    <w:multiLevelType w:val="hybridMultilevel"/>
    <w:tmpl w:val="8E9A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AD5FFC"/>
    <w:multiLevelType w:val="hybridMultilevel"/>
    <w:tmpl w:val="B6683B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FC3E80"/>
    <w:multiLevelType w:val="hybridMultilevel"/>
    <w:tmpl w:val="7690DD24"/>
    <w:lvl w:ilvl="0" w:tplc="296212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26B01CF"/>
    <w:multiLevelType w:val="hybridMultilevel"/>
    <w:tmpl w:val="414216FE"/>
    <w:lvl w:ilvl="0" w:tplc="FFFFFFFF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29E21AA"/>
    <w:multiLevelType w:val="hybridMultilevel"/>
    <w:tmpl w:val="516E56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5DC7D4E"/>
    <w:multiLevelType w:val="multilevel"/>
    <w:tmpl w:val="B4E2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39B60CA"/>
    <w:multiLevelType w:val="hybridMultilevel"/>
    <w:tmpl w:val="D830464A"/>
    <w:lvl w:ilvl="0" w:tplc="669A8016">
      <w:start w:val="1"/>
      <w:numFmt w:val="bullet"/>
      <w:lvlText w:val="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6C10BE5"/>
    <w:multiLevelType w:val="hybridMultilevel"/>
    <w:tmpl w:val="0AE41A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3D686E"/>
    <w:multiLevelType w:val="hybridMultilevel"/>
    <w:tmpl w:val="21A88D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37901E0"/>
    <w:multiLevelType w:val="hybridMultilevel"/>
    <w:tmpl w:val="F586BFB6"/>
    <w:lvl w:ilvl="0" w:tplc="284A1B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ADA21B2"/>
    <w:multiLevelType w:val="hybridMultilevel"/>
    <w:tmpl w:val="42563C5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6">
    <w:nsid w:val="704310BF"/>
    <w:multiLevelType w:val="hybridMultilevel"/>
    <w:tmpl w:val="3C66A9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14"/>
  </w:num>
  <w:num w:numId="4">
    <w:abstractNumId w:val="18"/>
  </w:num>
  <w:num w:numId="5">
    <w:abstractNumId w:val="16"/>
  </w:num>
  <w:num w:numId="6">
    <w:abstractNumId w:val="7"/>
  </w:num>
  <w:num w:numId="7">
    <w:abstractNumId w:val="22"/>
  </w:num>
  <w:num w:numId="8">
    <w:abstractNumId w:val="11"/>
  </w:num>
  <w:num w:numId="9">
    <w:abstractNumId w:val="19"/>
  </w:num>
  <w:num w:numId="10">
    <w:abstractNumId w:val="5"/>
  </w:num>
  <w:num w:numId="11">
    <w:abstractNumId w:val="23"/>
  </w:num>
  <w:num w:numId="12">
    <w:abstractNumId w:val="9"/>
  </w:num>
  <w:num w:numId="13">
    <w:abstractNumId w:val="12"/>
  </w:num>
  <w:num w:numId="14">
    <w:abstractNumId w:val="20"/>
  </w:num>
  <w:num w:numId="15">
    <w:abstractNumId w:val="24"/>
  </w:num>
  <w:num w:numId="16">
    <w:abstractNumId w:val="15"/>
  </w:num>
  <w:num w:numId="17">
    <w:abstractNumId w:val="26"/>
  </w:num>
  <w:num w:numId="18">
    <w:abstractNumId w:val="8"/>
  </w:num>
  <w:num w:numId="19">
    <w:abstractNumId w:val="17"/>
  </w:num>
  <w:num w:numId="20">
    <w:abstractNumId w:val="3"/>
  </w:num>
  <w:num w:numId="21">
    <w:abstractNumId w:val="6"/>
  </w:num>
  <w:num w:numId="22">
    <w:abstractNumId w:val="13"/>
  </w:num>
  <w:num w:numId="23">
    <w:abstractNumId w:val="21"/>
  </w:num>
  <w:num w:numId="24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NLcwNzE2NTc2NjE2NDVV0lEKTi0uzszPAykwrAUA2f0P2iwAAAA="/>
  </w:docVars>
  <w:rsids>
    <w:rsidRoot w:val="00260C35"/>
    <w:rsid w:val="000006BC"/>
    <w:rsid w:val="000008D7"/>
    <w:rsid w:val="000018E3"/>
    <w:rsid w:val="000022FB"/>
    <w:rsid w:val="00003FEB"/>
    <w:rsid w:val="00004258"/>
    <w:rsid w:val="00004EE1"/>
    <w:rsid w:val="00006421"/>
    <w:rsid w:val="00011BCE"/>
    <w:rsid w:val="00012C8C"/>
    <w:rsid w:val="00012DA1"/>
    <w:rsid w:val="000134EC"/>
    <w:rsid w:val="000140EF"/>
    <w:rsid w:val="00015948"/>
    <w:rsid w:val="000236F0"/>
    <w:rsid w:val="000312D1"/>
    <w:rsid w:val="00031700"/>
    <w:rsid w:val="00032054"/>
    <w:rsid w:val="00034594"/>
    <w:rsid w:val="00034CEB"/>
    <w:rsid w:val="00035D14"/>
    <w:rsid w:val="000403C0"/>
    <w:rsid w:val="00040EB2"/>
    <w:rsid w:val="00041C7A"/>
    <w:rsid w:val="00047136"/>
    <w:rsid w:val="000475AB"/>
    <w:rsid w:val="00050D81"/>
    <w:rsid w:val="00051467"/>
    <w:rsid w:val="00051BBD"/>
    <w:rsid w:val="00052DEB"/>
    <w:rsid w:val="00052F10"/>
    <w:rsid w:val="00052F9C"/>
    <w:rsid w:val="00055626"/>
    <w:rsid w:val="00056A60"/>
    <w:rsid w:val="00056D9F"/>
    <w:rsid w:val="00061ECB"/>
    <w:rsid w:val="00064E96"/>
    <w:rsid w:val="00065AFA"/>
    <w:rsid w:val="0006666E"/>
    <w:rsid w:val="00067665"/>
    <w:rsid w:val="000677CF"/>
    <w:rsid w:val="00070E01"/>
    <w:rsid w:val="00080F2F"/>
    <w:rsid w:val="000852DD"/>
    <w:rsid w:val="00085C6F"/>
    <w:rsid w:val="000865F0"/>
    <w:rsid w:val="000866EB"/>
    <w:rsid w:val="000902EB"/>
    <w:rsid w:val="0009035C"/>
    <w:rsid w:val="00090FC3"/>
    <w:rsid w:val="00091CF0"/>
    <w:rsid w:val="000921B6"/>
    <w:rsid w:val="00093AE4"/>
    <w:rsid w:val="00094234"/>
    <w:rsid w:val="00095FD4"/>
    <w:rsid w:val="000A0942"/>
    <w:rsid w:val="000A1815"/>
    <w:rsid w:val="000A22B3"/>
    <w:rsid w:val="000A2DD8"/>
    <w:rsid w:val="000A3A13"/>
    <w:rsid w:val="000A53B4"/>
    <w:rsid w:val="000A55A1"/>
    <w:rsid w:val="000A57CD"/>
    <w:rsid w:val="000A5AEB"/>
    <w:rsid w:val="000B0403"/>
    <w:rsid w:val="000B57B9"/>
    <w:rsid w:val="000C074D"/>
    <w:rsid w:val="000C2513"/>
    <w:rsid w:val="000C284F"/>
    <w:rsid w:val="000C5CAA"/>
    <w:rsid w:val="000C6BA2"/>
    <w:rsid w:val="000D1ABD"/>
    <w:rsid w:val="000D3F6E"/>
    <w:rsid w:val="000D65B0"/>
    <w:rsid w:val="000D6BE4"/>
    <w:rsid w:val="000E18B9"/>
    <w:rsid w:val="000E49D1"/>
    <w:rsid w:val="000E748E"/>
    <w:rsid w:val="000F6724"/>
    <w:rsid w:val="000F6883"/>
    <w:rsid w:val="001028E9"/>
    <w:rsid w:val="001036E2"/>
    <w:rsid w:val="001070D0"/>
    <w:rsid w:val="00110E27"/>
    <w:rsid w:val="00114BAC"/>
    <w:rsid w:val="00115731"/>
    <w:rsid w:val="001158B1"/>
    <w:rsid w:val="00116A80"/>
    <w:rsid w:val="001213B1"/>
    <w:rsid w:val="001214C4"/>
    <w:rsid w:val="001229A7"/>
    <w:rsid w:val="001243C4"/>
    <w:rsid w:val="001316C7"/>
    <w:rsid w:val="00134C33"/>
    <w:rsid w:val="00135029"/>
    <w:rsid w:val="001419E9"/>
    <w:rsid w:val="00143249"/>
    <w:rsid w:val="001434C4"/>
    <w:rsid w:val="0015534B"/>
    <w:rsid w:val="001621A6"/>
    <w:rsid w:val="00163B35"/>
    <w:rsid w:val="001650D1"/>
    <w:rsid w:val="001652A4"/>
    <w:rsid w:val="00166A3E"/>
    <w:rsid w:val="00166DC4"/>
    <w:rsid w:val="00171815"/>
    <w:rsid w:val="001745A4"/>
    <w:rsid w:val="0017595A"/>
    <w:rsid w:val="0018278E"/>
    <w:rsid w:val="00184A25"/>
    <w:rsid w:val="00184D4F"/>
    <w:rsid w:val="00185FD8"/>
    <w:rsid w:val="00191A04"/>
    <w:rsid w:val="00191DE9"/>
    <w:rsid w:val="001921FE"/>
    <w:rsid w:val="00192B1D"/>
    <w:rsid w:val="001956F1"/>
    <w:rsid w:val="00196785"/>
    <w:rsid w:val="001A303A"/>
    <w:rsid w:val="001A5FF7"/>
    <w:rsid w:val="001A7014"/>
    <w:rsid w:val="001B10B6"/>
    <w:rsid w:val="001B1308"/>
    <w:rsid w:val="001B2D6A"/>
    <w:rsid w:val="001B5594"/>
    <w:rsid w:val="001B55F6"/>
    <w:rsid w:val="001C3F4B"/>
    <w:rsid w:val="001C4D84"/>
    <w:rsid w:val="001C6200"/>
    <w:rsid w:val="001C761F"/>
    <w:rsid w:val="001C7669"/>
    <w:rsid w:val="001D0D80"/>
    <w:rsid w:val="001D1E78"/>
    <w:rsid w:val="001D2FBB"/>
    <w:rsid w:val="001D37BD"/>
    <w:rsid w:val="001D6A48"/>
    <w:rsid w:val="001E08CC"/>
    <w:rsid w:val="001E20B5"/>
    <w:rsid w:val="001E2E2A"/>
    <w:rsid w:val="001E30C3"/>
    <w:rsid w:val="001E52F7"/>
    <w:rsid w:val="001E63CB"/>
    <w:rsid w:val="001E6891"/>
    <w:rsid w:val="001E70A8"/>
    <w:rsid w:val="001E7515"/>
    <w:rsid w:val="001F011B"/>
    <w:rsid w:val="001F4526"/>
    <w:rsid w:val="001F74DE"/>
    <w:rsid w:val="00200D69"/>
    <w:rsid w:val="00202496"/>
    <w:rsid w:val="00203B55"/>
    <w:rsid w:val="00203FD1"/>
    <w:rsid w:val="002056CC"/>
    <w:rsid w:val="0020619F"/>
    <w:rsid w:val="0021180A"/>
    <w:rsid w:val="00212D02"/>
    <w:rsid w:val="002142D9"/>
    <w:rsid w:val="00214A9C"/>
    <w:rsid w:val="002165AD"/>
    <w:rsid w:val="00217CB3"/>
    <w:rsid w:val="002200C1"/>
    <w:rsid w:val="00221DB2"/>
    <w:rsid w:val="00222797"/>
    <w:rsid w:val="00223624"/>
    <w:rsid w:val="0022409F"/>
    <w:rsid w:val="00224D04"/>
    <w:rsid w:val="0022526D"/>
    <w:rsid w:val="0022591D"/>
    <w:rsid w:val="00226578"/>
    <w:rsid w:val="00230522"/>
    <w:rsid w:val="002329B7"/>
    <w:rsid w:val="00233BF9"/>
    <w:rsid w:val="002342AC"/>
    <w:rsid w:val="00235003"/>
    <w:rsid w:val="0023527B"/>
    <w:rsid w:val="00237623"/>
    <w:rsid w:val="002446E9"/>
    <w:rsid w:val="0024519E"/>
    <w:rsid w:val="0024736B"/>
    <w:rsid w:val="00254ED2"/>
    <w:rsid w:val="002560C4"/>
    <w:rsid w:val="00260C35"/>
    <w:rsid w:val="002610FB"/>
    <w:rsid w:val="00261277"/>
    <w:rsid w:val="002623E0"/>
    <w:rsid w:val="00263C0C"/>
    <w:rsid w:val="00264E26"/>
    <w:rsid w:val="00266505"/>
    <w:rsid w:val="00267343"/>
    <w:rsid w:val="00273C81"/>
    <w:rsid w:val="0027421E"/>
    <w:rsid w:val="002742CE"/>
    <w:rsid w:val="002824F7"/>
    <w:rsid w:val="00283592"/>
    <w:rsid w:val="00285EAB"/>
    <w:rsid w:val="00287519"/>
    <w:rsid w:val="002877BD"/>
    <w:rsid w:val="0029176F"/>
    <w:rsid w:val="002A084F"/>
    <w:rsid w:val="002A18F2"/>
    <w:rsid w:val="002A23BF"/>
    <w:rsid w:val="002A4818"/>
    <w:rsid w:val="002A568E"/>
    <w:rsid w:val="002B0BDD"/>
    <w:rsid w:val="002B18B4"/>
    <w:rsid w:val="002B5EBF"/>
    <w:rsid w:val="002C15CD"/>
    <w:rsid w:val="002C1BFB"/>
    <w:rsid w:val="002C2D1F"/>
    <w:rsid w:val="002C754A"/>
    <w:rsid w:val="002C7861"/>
    <w:rsid w:val="002E0833"/>
    <w:rsid w:val="002E1AD6"/>
    <w:rsid w:val="002E3DD5"/>
    <w:rsid w:val="002E46D5"/>
    <w:rsid w:val="002E612B"/>
    <w:rsid w:val="002E66BB"/>
    <w:rsid w:val="002E675D"/>
    <w:rsid w:val="002E6938"/>
    <w:rsid w:val="002F1B9E"/>
    <w:rsid w:val="002F4A72"/>
    <w:rsid w:val="002F6CF1"/>
    <w:rsid w:val="00303164"/>
    <w:rsid w:val="003048A2"/>
    <w:rsid w:val="003054DC"/>
    <w:rsid w:val="003068DB"/>
    <w:rsid w:val="00307488"/>
    <w:rsid w:val="00310D18"/>
    <w:rsid w:val="00311071"/>
    <w:rsid w:val="00312D55"/>
    <w:rsid w:val="00316063"/>
    <w:rsid w:val="00317B13"/>
    <w:rsid w:val="003207E0"/>
    <w:rsid w:val="00322567"/>
    <w:rsid w:val="00322D15"/>
    <w:rsid w:val="0032415C"/>
    <w:rsid w:val="003246D1"/>
    <w:rsid w:val="00326F4A"/>
    <w:rsid w:val="00330A84"/>
    <w:rsid w:val="00331107"/>
    <w:rsid w:val="00331623"/>
    <w:rsid w:val="003320B8"/>
    <w:rsid w:val="00333EFA"/>
    <w:rsid w:val="00341DE1"/>
    <w:rsid w:val="00342A7B"/>
    <w:rsid w:val="00342C42"/>
    <w:rsid w:val="00344874"/>
    <w:rsid w:val="00344B22"/>
    <w:rsid w:val="0034500B"/>
    <w:rsid w:val="0034655C"/>
    <w:rsid w:val="00361832"/>
    <w:rsid w:val="00361FC6"/>
    <w:rsid w:val="00363EC0"/>
    <w:rsid w:val="0036463C"/>
    <w:rsid w:val="00376F9B"/>
    <w:rsid w:val="003779AA"/>
    <w:rsid w:val="00381B03"/>
    <w:rsid w:val="0038350F"/>
    <w:rsid w:val="003846F9"/>
    <w:rsid w:val="00385428"/>
    <w:rsid w:val="003873C1"/>
    <w:rsid w:val="003877EF"/>
    <w:rsid w:val="00387B62"/>
    <w:rsid w:val="00390020"/>
    <w:rsid w:val="0039193C"/>
    <w:rsid w:val="00394404"/>
    <w:rsid w:val="003944FF"/>
    <w:rsid w:val="00394715"/>
    <w:rsid w:val="003A0647"/>
    <w:rsid w:val="003A12F5"/>
    <w:rsid w:val="003A197F"/>
    <w:rsid w:val="003A1ABC"/>
    <w:rsid w:val="003A1D78"/>
    <w:rsid w:val="003A5118"/>
    <w:rsid w:val="003A68D2"/>
    <w:rsid w:val="003A7AEA"/>
    <w:rsid w:val="003B336E"/>
    <w:rsid w:val="003B4F4E"/>
    <w:rsid w:val="003B5A77"/>
    <w:rsid w:val="003B732F"/>
    <w:rsid w:val="003B7CA1"/>
    <w:rsid w:val="003C0BD6"/>
    <w:rsid w:val="003C154B"/>
    <w:rsid w:val="003C25C1"/>
    <w:rsid w:val="003C5E9B"/>
    <w:rsid w:val="003C686D"/>
    <w:rsid w:val="003D11AD"/>
    <w:rsid w:val="003D2C77"/>
    <w:rsid w:val="003D3B82"/>
    <w:rsid w:val="003D3F26"/>
    <w:rsid w:val="003D4400"/>
    <w:rsid w:val="003E2F61"/>
    <w:rsid w:val="003E3F51"/>
    <w:rsid w:val="003E7382"/>
    <w:rsid w:val="003E77EC"/>
    <w:rsid w:val="003F4086"/>
    <w:rsid w:val="004009DA"/>
    <w:rsid w:val="004062B0"/>
    <w:rsid w:val="00411FD2"/>
    <w:rsid w:val="00415792"/>
    <w:rsid w:val="00415B98"/>
    <w:rsid w:val="0041640A"/>
    <w:rsid w:val="0041755D"/>
    <w:rsid w:val="00417B39"/>
    <w:rsid w:val="00420575"/>
    <w:rsid w:val="00421C20"/>
    <w:rsid w:val="00421F1A"/>
    <w:rsid w:val="00424DF6"/>
    <w:rsid w:val="004270E6"/>
    <w:rsid w:val="0042753A"/>
    <w:rsid w:val="004277B4"/>
    <w:rsid w:val="00430F2B"/>
    <w:rsid w:val="00431BDA"/>
    <w:rsid w:val="004330C8"/>
    <w:rsid w:val="00433EC8"/>
    <w:rsid w:val="00435BC8"/>
    <w:rsid w:val="00437035"/>
    <w:rsid w:val="004404E3"/>
    <w:rsid w:val="00440A1B"/>
    <w:rsid w:val="00440D25"/>
    <w:rsid w:val="0044253A"/>
    <w:rsid w:val="00442584"/>
    <w:rsid w:val="004433DD"/>
    <w:rsid w:val="0044417F"/>
    <w:rsid w:val="00445670"/>
    <w:rsid w:val="00446445"/>
    <w:rsid w:val="0044713E"/>
    <w:rsid w:val="00450251"/>
    <w:rsid w:val="00450376"/>
    <w:rsid w:val="0045628C"/>
    <w:rsid w:val="0046112D"/>
    <w:rsid w:val="00463319"/>
    <w:rsid w:val="00463979"/>
    <w:rsid w:val="00463F39"/>
    <w:rsid w:val="004640BC"/>
    <w:rsid w:val="00464F55"/>
    <w:rsid w:val="004674A8"/>
    <w:rsid w:val="00471838"/>
    <w:rsid w:val="0047463F"/>
    <w:rsid w:val="004751B9"/>
    <w:rsid w:val="004753DA"/>
    <w:rsid w:val="004819F5"/>
    <w:rsid w:val="00483B07"/>
    <w:rsid w:val="004873D1"/>
    <w:rsid w:val="00490467"/>
    <w:rsid w:val="00492D6B"/>
    <w:rsid w:val="004955B6"/>
    <w:rsid w:val="0049659E"/>
    <w:rsid w:val="004A1563"/>
    <w:rsid w:val="004B1BC4"/>
    <w:rsid w:val="004B722D"/>
    <w:rsid w:val="004C28AE"/>
    <w:rsid w:val="004C4123"/>
    <w:rsid w:val="004C6763"/>
    <w:rsid w:val="004D20D9"/>
    <w:rsid w:val="004D2B4D"/>
    <w:rsid w:val="004D2F66"/>
    <w:rsid w:val="004D440F"/>
    <w:rsid w:val="004D4802"/>
    <w:rsid w:val="004D5A3A"/>
    <w:rsid w:val="004D5EF0"/>
    <w:rsid w:val="004D6997"/>
    <w:rsid w:val="004D71B8"/>
    <w:rsid w:val="004D760B"/>
    <w:rsid w:val="004D7FBA"/>
    <w:rsid w:val="004E04F4"/>
    <w:rsid w:val="004E281D"/>
    <w:rsid w:val="004E3643"/>
    <w:rsid w:val="004F0265"/>
    <w:rsid w:val="004F05B4"/>
    <w:rsid w:val="004F0D4C"/>
    <w:rsid w:val="004F7447"/>
    <w:rsid w:val="0050118D"/>
    <w:rsid w:val="005021FF"/>
    <w:rsid w:val="0050613F"/>
    <w:rsid w:val="00506400"/>
    <w:rsid w:val="005067B9"/>
    <w:rsid w:val="00512275"/>
    <w:rsid w:val="00512ED0"/>
    <w:rsid w:val="0051382F"/>
    <w:rsid w:val="0051430F"/>
    <w:rsid w:val="00516273"/>
    <w:rsid w:val="00516878"/>
    <w:rsid w:val="00521F03"/>
    <w:rsid w:val="005251EE"/>
    <w:rsid w:val="005278D4"/>
    <w:rsid w:val="00532714"/>
    <w:rsid w:val="00532D93"/>
    <w:rsid w:val="005362ED"/>
    <w:rsid w:val="00536E70"/>
    <w:rsid w:val="00537778"/>
    <w:rsid w:val="005422AD"/>
    <w:rsid w:val="005431BC"/>
    <w:rsid w:val="00544BE7"/>
    <w:rsid w:val="005462DA"/>
    <w:rsid w:val="00550209"/>
    <w:rsid w:val="00550DCF"/>
    <w:rsid w:val="00552893"/>
    <w:rsid w:val="00553B00"/>
    <w:rsid w:val="00554924"/>
    <w:rsid w:val="00555719"/>
    <w:rsid w:val="00555DA7"/>
    <w:rsid w:val="00556EEE"/>
    <w:rsid w:val="0056019F"/>
    <w:rsid w:val="0056134A"/>
    <w:rsid w:val="0057157E"/>
    <w:rsid w:val="00572DD9"/>
    <w:rsid w:val="00572FA5"/>
    <w:rsid w:val="00572FB7"/>
    <w:rsid w:val="00573407"/>
    <w:rsid w:val="005737F1"/>
    <w:rsid w:val="0057556D"/>
    <w:rsid w:val="005761D4"/>
    <w:rsid w:val="0058077C"/>
    <w:rsid w:val="00581894"/>
    <w:rsid w:val="005864DC"/>
    <w:rsid w:val="00592327"/>
    <w:rsid w:val="00593597"/>
    <w:rsid w:val="00593C3C"/>
    <w:rsid w:val="005A2051"/>
    <w:rsid w:val="005A4580"/>
    <w:rsid w:val="005A5B5A"/>
    <w:rsid w:val="005A603F"/>
    <w:rsid w:val="005B1359"/>
    <w:rsid w:val="005B35B7"/>
    <w:rsid w:val="005B5995"/>
    <w:rsid w:val="005B6A65"/>
    <w:rsid w:val="005B7A43"/>
    <w:rsid w:val="005C0372"/>
    <w:rsid w:val="005D0332"/>
    <w:rsid w:val="005D19C4"/>
    <w:rsid w:val="005D7BB5"/>
    <w:rsid w:val="005E0A20"/>
    <w:rsid w:val="005E0A2A"/>
    <w:rsid w:val="005E1732"/>
    <w:rsid w:val="005E21A5"/>
    <w:rsid w:val="005E5843"/>
    <w:rsid w:val="005E7634"/>
    <w:rsid w:val="005F39B8"/>
    <w:rsid w:val="005F427A"/>
    <w:rsid w:val="005F4D64"/>
    <w:rsid w:val="005F63DB"/>
    <w:rsid w:val="005F78CE"/>
    <w:rsid w:val="0060066D"/>
    <w:rsid w:val="00602CA0"/>
    <w:rsid w:val="00604F0A"/>
    <w:rsid w:val="006058EB"/>
    <w:rsid w:val="006061DF"/>
    <w:rsid w:val="006068D9"/>
    <w:rsid w:val="00623B37"/>
    <w:rsid w:val="00624B41"/>
    <w:rsid w:val="00625B09"/>
    <w:rsid w:val="00626585"/>
    <w:rsid w:val="00627ABA"/>
    <w:rsid w:val="0063041E"/>
    <w:rsid w:val="0063647E"/>
    <w:rsid w:val="0064144E"/>
    <w:rsid w:val="006439DD"/>
    <w:rsid w:val="00643CEB"/>
    <w:rsid w:val="0064440E"/>
    <w:rsid w:val="00645290"/>
    <w:rsid w:val="00645DC0"/>
    <w:rsid w:val="0064696C"/>
    <w:rsid w:val="006517E7"/>
    <w:rsid w:val="00653A07"/>
    <w:rsid w:val="00656114"/>
    <w:rsid w:val="00656631"/>
    <w:rsid w:val="006579B0"/>
    <w:rsid w:val="00661ECE"/>
    <w:rsid w:val="00662B1C"/>
    <w:rsid w:val="006706A3"/>
    <w:rsid w:val="00670E37"/>
    <w:rsid w:val="00671C90"/>
    <w:rsid w:val="00673075"/>
    <w:rsid w:val="00673B72"/>
    <w:rsid w:val="00674E46"/>
    <w:rsid w:val="0067663F"/>
    <w:rsid w:val="00680ED2"/>
    <w:rsid w:val="00681B37"/>
    <w:rsid w:val="00683E2E"/>
    <w:rsid w:val="0068453D"/>
    <w:rsid w:val="00686BB9"/>
    <w:rsid w:val="006871F2"/>
    <w:rsid w:val="00691C38"/>
    <w:rsid w:val="006929D6"/>
    <w:rsid w:val="00693024"/>
    <w:rsid w:val="00693A2C"/>
    <w:rsid w:val="0069459C"/>
    <w:rsid w:val="0069695D"/>
    <w:rsid w:val="006A1976"/>
    <w:rsid w:val="006A1C4B"/>
    <w:rsid w:val="006A2F7C"/>
    <w:rsid w:val="006A46B7"/>
    <w:rsid w:val="006A4BBD"/>
    <w:rsid w:val="006A60AF"/>
    <w:rsid w:val="006A6AF3"/>
    <w:rsid w:val="006A789C"/>
    <w:rsid w:val="006B07A8"/>
    <w:rsid w:val="006B6B07"/>
    <w:rsid w:val="006B6E61"/>
    <w:rsid w:val="006C0D38"/>
    <w:rsid w:val="006C1CA9"/>
    <w:rsid w:val="006D251A"/>
    <w:rsid w:val="006D4980"/>
    <w:rsid w:val="006E008A"/>
    <w:rsid w:val="006E0674"/>
    <w:rsid w:val="006E20AF"/>
    <w:rsid w:val="006E355C"/>
    <w:rsid w:val="006E3D36"/>
    <w:rsid w:val="006E4969"/>
    <w:rsid w:val="006E4C7F"/>
    <w:rsid w:val="006E5A5A"/>
    <w:rsid w:val="006E6C0E"/>
    <w:rsid w:val="006E728D"/>
    <w:rsid w:val="006F1ABC"/>
    <w:rsid w:val="006F3D86"/>
    <w:rsid w:val="006F4C17"/>
    <w:rsid w:val="006F5696"/>
    <w:rsid w:val="006F5B39"/>
    <w:rsid w:val="00700CB3"/>
    <w:rsid w:val="00702246"/>
    <w:rsid w:val="0070226B"/>
    <w:rsid w:val="007030CF"/>
    <w:rsid w:val="0070584F"/>
    <w:rsid w:val="00706035"/>
    <w:rsid w:val="00707988"/>
    <w:rsid w:val="007101E1"/>
    <w:rsid w:val="007107F4"/>
    <w:rsid w:val="00710D88"/>
    <w:rsid w:val="0071199D"/>
    <w:rsid w:val="00711CA4"/>
    <w:rsid w:val="007149D1"/>
    <w:rsid w:val="00714E11"/>
    <w:rsid w:val="00716415"/>
    <w:rsid w:val="007164E6"/>
    <w:rsid w:val="00716D26"/>
    <w:rsid w:val="00717617"/>
    <w:rsid w:val="00717CD0"/>
    <w:rsid w:val="00720C38"/>
    <w:rsid w:val="0072190B"/>
    <w:rsid w:val="00721BE4"/>
    <w:rsid w:val="007247CA"/>
    <w:rsid w:val="00726A8C"/>
    <w:rsid w:val="00730E54"/>
    <w:rsid w:val="00731090"/>
    <w:rsid w:val="00733335"/>
    <w:rsid w:val="0073767F"/>
    <w:rsid w:val="00737EE7"/>
    <w:rsid w:val="007414B5"/>
    <w:rsid w:val="00742F1E"/>
    <w:rsid w:val="00745B80"/>
    <w:rsid w:val="007466D1"/>
    <w:rsid w:val="00746FD6"/>
    <w:rsid w:val="00747012"/>
    <w:rsid w:val="00747362"/>
    <w:rsid w:val="007517D9"/>
    <w:rsid w:val="007535B0"/>
    <w:rsid w:val="007553E9"/>
    <w:rsid w:val="00757B4C"/>
    <w:rsid w:val="00761A6A"/>
    <w:rsid w:val="00765BE6"/>
    <w:rsid w:val="00766987"/>
    <w:rsid w:val="00767B0F"/>
    <w:rsid w:val="007718B5"/>
    <w:rsid w:val="0077266C"/>
    <w:rsid w:val="0077696C"/>
    <w:rsid w:val="00784B0E"/>
    <w:rsid w:val="007866FE"/>
    <w:rsid w:val="00787BE1"/>
    <w:rsid w:val="007912A7"/>
    <w:rsid w:val="007928FC"/>
    <w:rsid w:val="00793C10"/>
    <w:rsid w:val="007964DF"/>
    <w:rsid w:val="007965AE"/>
    <w:rsid w:val="007A04AE"/>
    <w:rsid w:val="007A0670"/>
    <w:rsid w:val="007A0F41"/>
    <w:rsid w:val="007A3AA8"/>
    <w:rsid w:val="007A42C2"/>
    <w:rsid w:val="007A72DB"/>
    <w:rsid w:val="007B41DB"/>
    <w:rsid w:val="007B5845"/>
    <w:rsid w:val="007B59A3"/>
    <w:rsid w:val="007B62C8"/>
    <w:rsid w:val="007B681B"/>
    <w:rsid w:val="007B72F8"/>
    <w:rsid w:val="007C7657"/>
    <w:rsid w:val="007D0BCC"/>
    <w:rsid w:val="007D146B"/>
    <w:rsid w:val="007D2960"/>
    <w:rsid w:val="007D41D6"/>
    <w:rsid w:val="007D53E6"/>
    <w:rsid w:val="007D69BA"/>
    <w:rsid w:val="007D7B59"/>
    <w:rsid w:val="007E2407"/>
    <w:rsid w:val="007E4BD8"/>
    <w:rsid w:val="007F026C"/>
    <w:rsid w:val="007F0C03"/>
    <w:rsid w:val="007F2198"/>
    <w:rsid w:val="007F3550"/>
    <w:rsid w:val="00803357"/>
    <w:rsid w:val="0081102C"/>
    <w:rsid w:val="00811A43"/>
    <w:rsid w:val="00811BE0"/>
    <w:rsid w:val="0081284A"/>
    <w:rsid w:val="00813D98"/>
    <w:rsid w:val="00813F5D"/>
    <w:rsid w:val="00813F67"/>
    <w:rsid w:val="00815541"/>
    <w:rsid w:val="008155F8"/>
    <w:rsid w:val="00815FF3"/>
    <w:rsid w:val="008206B8"/>
    <w:rsid w:val="00824130"/>
    <w:rsid w:val="00826885"/>
    <w:rsid w:val="00827B0F"/>
    <w:rsid w:val="00834888"/>
    <w:rsid w:val="0083572C"/>
    <w:rsid w:val="00841B32"/>
    <w:rsid w:val="00842179"/>
    <w:rsid w:val="00846ED2"/>
    <w:rsid w:val="008470E0"/>
    <w:rsid w:val="00851470"/>
    <w:rsid w:val="0085186C"/>
    <w:rsid w:val="008554AF"/>
    <w:rsid w:val="00856795"/>
    <w:rsid w:val="00857C1B"/>
    <w:rsid w:val="00860240"/>
    <w:rsid w:val="008608BF"/>
    <w:rsid w:val="008629DD"/>
    <w:rsid w:val="00862AE6"/>
    <w:rsid w:val="00864A89"/>
    <w:rsid w:val="00872313"/>
    <w:rsid w:val="00873C52"/>
    <w:rsid w:val="008809FA"/>
    <w:rsid w:val="00880CCE"/>
    <w:rsid w:val="00882FA0"/>
    <w:rsid w:val="0088313D"/>
    <w:rsid w:val="00883797"/>
    <w:rsid w:val="00883AAB"/>
    <w:rsid w:val="00884235"/>
    <w:rsid w:val="0088517A"/>
    <w:rsid w:val="008910BE"/>
    <w:rsid w:val="00892A83"/>
    <w:rsid w:val="00894F0E"/>
    <w:rsid w:val="008A03B7"/>
    <w:rsid w:val="008A0C1E"/>
    <w:rsid w:val="008A31C8"/>
    <w:rsid w:val="008A4E4F"/>
    <w:rsid w:val="008B12BC"/>
    <w:rsid w:val="008B37C1"/>
    <w:rsid w:val="008B4FCA"/>
    <w:rsid w:val="008B5B11"/>
    <w:rsid w:val="008B5D8B"/>
    <w:rsid w:val="008C0117"/>
    <w:rsid w:val="008C0D8E"/>
    <w:rsid w:val="008C1BC7"/>
    <w:rsid w:val="008C1C30"/>
    <w:rsid w:val="008C33F3"/>
    <w:rsid w:val="008C39CA"/>
    <w:rsid w:val="008C4512"/>
    <w:rsid w:val="008C46A2"/>
    <w:rsid w:val="008C56FD"/>
    <w:rsid w:val="008C6738"/>
    <w:rsid w:val="008D4912"/>
    <w:rsid w:val="008D4A1A"/>
    <w:rsid w:val="008D6410"/>
    <w:rsid w:val="008E073E"/>
    <w:rsid w:val="008E073F"/>
    <w:rsid w:val="008E1996"/>
    <w:rsid w:val="008E3687"/>
    <w:rsid w:val="008E4B10"/>
    <w:rsid w:val="008E6277"/>
    <w:rsid w:val="008E7061"/>
    <w:rsid w:val="008F1E6B"/>
    <w:rsid w:val="008F37AB"/>
    <w:rsid w:val="008F3F9A"/>
    <w:rsid w:val="008F5F46"/>
    <w:rsid w:val="008F6493"/>
    <w:rsid w:val="008F7332"/>
    <w:rsid w:val="00900CEF"/>
    <w:rsid w:val="00903336"/>
    <w:rsid w:val="00904011"/>
    <w:rsid w:val="00911235"/>
    <w:rsid w:val="0091234F"/>
    <w:rsid w:val="009141D9"/>
    <w:rsid w:val="00915C3C"/>
    <w:rsid w:val="00920BD0"/>
    <w:rsid w:val="009227A0"/>
    <w:rsid w:val="00922B0F"/>
    <w:rsid w:val="00926D43"/>
    <w:rsid w:val="00926DA9"/>
    <w:rsid w:val="00930057"/>
    <w:rsid w:val="009321B4"/>
    <w:rsid w:val="0093383F"/>
    <w:rsid w:val="00935988"/>
    <w:rsid w:val="009373AA"/>
    <w:rsid w:val="0094066B"/>
    <w:rsid w:val="009409F6"/>
    <w:rsid w:val="00940E27"/>
    <w:rsid w:val="00941BFC"/>
    <w:rsid w:val="00941F54"/>
    <w:rsid w:val="0094580C"/>
    <w:rsid w:val="00950266"/>
    <w:rsid w:val="00960BE1"/>
    <w:rsid w:val="00961831"/>
    <w:rsid w:val="00961D56"/>
    <w:rsid w:val="00962B90"/>
    <w:rsid w:val="00963701"/>
    <w:rsid w:val="00964547"/>
    <w:rsid w:val="00965D4B"/>
    <w:rsid w:val="00967875"/>
    <w:rsid w:val="009713A8"/>
    <w:rsid w:val="009736F0"/>
    <w:rsid w:val="00973F36"/>
    <w:rsid w:val="009745B6"/>
    <w:rsid w:val="00977E5A"/>
    <w:rsid w:val="00977E76"/>
    <w:rsid w:val="00977E7F"/>
    <w:rsid w:val="00980667"/>
    <w:rsid w:val="00981A92"/>
    <w:rsid w:val="009841EF"/>
    <w:rsid w:val="00986C46"/>
    <w:rsid w:val="00986EC8"/>
    <w:rsid w:val="00990D6E"/>
    <w:rsid w:val="0099665A"/>
    <w:rsid w:val="00997E0D"/>
    <w:rsid w:val="009A31EB"/>
    <w:rsid w:val="009A6ADD"/>
    <w:rsid w:val="009B0225"/>
    <w:rsid w:val="009B06F3"/>
    <w:rsid w:val="009B7481"/>
    <w:rsid w:val="009C2790"/>
    <w:rsid w:val="009C3211"/>
    <w:rsid w:val="009C33EE"/>
    <w:rsid w:val="009C401B"/>
    <w:rsid w:val="009C5610"/>
    <w:rsid w:val="009C5FCB"/>
    <w:rsid w:val="009D29E7"/>
    <w:rsid w:val="009D445B"/>
    <w:rsid w:val="009D48BA"/>
    <w:rsid w:val="009D5A02"/>
    <w:rsid w:val="009E0865"/>
    <w:rsid w:val="009E379C"/>
    <w:rsid w:val="009E634F"/>
    <w:rsid w:val="009F0B5C"/>
    <w:rsid w:val="009F0EF8"/>
    <w:rsid w:val="009F32B2"/>
    <w:rsid w:val="009F3F00"/>
    <w:rsid w:val="009F4A0C"/>
    <w:rsid w:val="009F4EFF"/>
    <w:rsid w:val="009F500E"/>
    <w:rsid w:val="009F51CD"/>
    <w:rsid w:val="009F779D"/>
    <w:rsid w:val="00A029A9"/>
    <w:rsid w:val="00A03201"/>
    <w:rsid w:val="00A1052A"/>
    <w:rsid w:val="00A10D4D"/>
    <w:rsid w:val="00A144BC"/>
    <w:rsid w:val="00A1631B"/>
    <w:rsid w:val="00A16627"/>
    <w:rsid w:val="00A20423"/>
    <w:rsid w:val="00A220B4"/>
    <w:rsid w:val="00A22A06"/>
    <w:rsid w:val="00A24B41"/>
    <w:rsid w:val="00A25936"/>
    <w:rsid w:val="00A30C51"/>
    <w:rsid w:val="00A32ED9"/>
    <w:rsid w:val="00A358C3"/>
    <w:rsid w:val="00A3774E"/>
    <w:rsid w:val="00A37C02"/>
    <w:rsid w:val="00A4003D"/>
    <w:rsid w:val="00A417B7"/>
    <w:rsid w:val="00A41A58"/>
    <w:rsid w:val="00A41ABE"/>
    <w:rsid w:val="00A430CB"/>
    <w:rsid w:val="00A4449C"/>
    <w:rsid w:val="00A44A49"/>
    <w:rsid w:val="00A47D75"/>
    <w:rsid w:val="00A50874"/>
    <w:rsid w:val="00A528C7"/>
    <w:rsid w:val="00A53191"/>
    <w:rsid w:val="00A57471"/>
    <w:rsid w:val="00A57F9C"/>
    <w:rsid w:val="00A62B56"/>
    <w:rsid w:val="00A67B2D"/>
    <w:rsid w:val="00A7294B"/>
    <w:rsid w:val="00A72DD3"/>
    <w:rsid w:val="00A73878"/>
    <w:rsid w:val="00A74504"/>
    <w:rsid w:val="00A7582E"/>
    <w:rsid w:val="00A77CEE"/>
    <w:rsid w:val="00A77CFC"/>
    <w:rsid w:val="00A81E79"/>
    <w:rsid w:val="00A842B2"/>
    <w:rsid w:val="00A846EF"/>
    <w:rsid w:val="00A84848"/>
    <w:rsid w:val="00A86441"/>
    <w:rsid w:val="00A87125"/>
    <w:rsid w:val="00A915C5"/>
    <w:rsid w:val="00A94783"/>
    <w:rsid w:val="00A971F9"/>
    <w:rsid w:val="00A97368"/>
    <w:rsid w:val="00AA20F6"/>
    <w:rsid w:val="00AA42BE"/>
    <w:rsid w:val="00AA52FE"/>
    <w:rsid w:val="00AA5549"/>
    <w:rsid w:val="00AA5B1C"/>
    <w:rsid w:val="00AB2DA4"/>
    <w:rsid w:val="00AB5339"/>
    <w:rsid w:val="00AB6D5C"/>
    <w:rsid w:val="00AB7EBC"/>
    <w:rsid w:val="00AC09CF"/>
    <w:rsid w:val="00AC2020"/>
    <w:rsid w:val="00AC2B63"/>
    <w:rsid w:val="00AC37F3"/>
    <w:rsid w:val="00AC43B4"/>
    <w:rsid w:val="00AC4D17"/>
    <w:rsid w:val="00AC5E3E"/>
    <w:rsid w:val="00AC73EE"/>
    <w:rsid w:val="00AD28C7"/>
    <w:rsid w:val="00AD444A"/>
    <w:rsid w:val="00AD469F"/>
    <w:rsid w:val="00AD5E5A"/>
    <w:rsid w:val="00AD63A1"/>
    <w:rsid w:val="00AD6531"/>
    <w:rsid w:val="00AD6BF8"/>
    <w:rsid w:val="00AE01D2"/>
    <w:rsid w:val="00AE0EA8"/>
    <w:rsid w:val="00AE5EF0"/>
    <w:rsid w:val="00AF059A"/>
    <w:rsid w:val="00AF4341"/>
    <w:rsid w:val="00B01F70"/>
    <w:rsid w:val="00B02399"/>
    <w:rsid w:val="00B0290E"/>
    <w:rsid w:val="00B029EB"/>
    <w:rsid w:val="00B06BEA"/>
    <w:rsid w:val="00B10411"/>
    <w:rsid w:val="00B139C1"/>
    <w:rsid w:val="00B145C7"/>
    <w:rsid w:val="00B168E5"/>
    <w:rsid w:val="00B23161"/>
    <w:rsid w:val="00B32DC0"/>
    <w:rsid w:val="00B33C14"/>
    <w:rsid w:val="00B34F2C"/>
    <w:rsid w:val="00B362E4"/>
    <w:rsid w:val="00B416AB"/>
    <w:rsid w:val="00B41AE9"/>
    <w:rsid w:val="00B44076"/>
    <w:rsid w:val="00B50326"/>
    <w:rsid w:val="00B50BB5"/>
    <w:rsid w:val="00B57CA5"/>
    <w:rsid w:val="00B62408"/>
    <w:rsid w:val="00B63CA4"/>
    <w:rsid w:val="00B63DC9"/>
    <w:rsid w:val="00B65A83"/>
    <w:rsid w:val="00B6728C"/>
    <w:rsid w:val="00B67B1E"/>
    <w:rsid w:val="00B714D4"/>
    <w:rsid w:val="00B74AF7"/>
    <w:rsid w:val="00B7783E"/>
    <w:rsid w:val="00B8004A"/>
    <w:rsid w:val="00B8165A"/>
    <w:rsid w:val="00B83B6C"/>
    <w:rsid w:val="00B840B6"/>
    <w:rsid w:val="00B853C5"/>
    <w:rsid w:val="00B85F97"/>
    <w:rsid w:val="00B87C7B"/>
    <w:rsid w:val="00B921FC"/>
    <w:rsid w:val="00B93C03"/>
    <w:rsid w:val="00B949FC"/>
    <w:rsid w:val="00B9655F"/>
    <w:rsid w:val="00B96971"/>
    <w:rsid w:val="00BA0488"/>
    <w:rsid w:val="00BA19BD"/>
    <w:rsid w:val="00BA346C"/>
    <w:rsid w:val="00BA42EA"/>
    <w:rsid w:val="00BA6DA2"/>
    <w:rsid w:val="00BB3A06"/>
    <w:rsid w:val="00BB44B3"/>
    <w:rsid w:val="00BB6698"/>
    <w:rsid w:val="00BB74F0"/>
    <w:rsid w:val="00BB76B8"/>
    <w:rsid w:val="00BC185F"/>
    <w:rsid w:val="00BC5295"/>
    <w:rsid w:val="00BC55EB"/>
    <w:rsid w:val="00BC5E73"/>
    <w:rsid w:val="00BC674F"/>
    <w:rsid w:val="00BC6B1E"/>
    <w:rsid w:val="00BD4FFA"/>
    <w:rsid w:val="00BE33E9"/>
    <w:rsid w:val="00BE3D5F"/>
    <w:rsid w:val="00BE4F6E"/>
    <w:rsid w:val="00BE6E40"/>
    <w:rsid w:val="00BE71F6"/>
    <w:rsid w:val="00BF13E3"/>
    <w:rsid w:val="00BF1A67"/>
    <w:rsid w:val="00BF1E04"/>
    <w:rsid w:val="00BF2A49"/>
    <w:rsid w:val="00BF5F17"/>
    <w:rsid w:val="00C00560"/>
    <w:rsid w:val="00C00B2C"/>
    <w:rsid w:val="00C03261"/>
    <w:rsid w:val="00C0355F"/>
    <w:rsid w:val="00C06F0A"/>
    <w:rsid w:val="00C1110C"/>
    <w:rsid w:val="00C137F8"/>
    <w:rsid w:val="00C14C18"/>
    <w:rsid w:val="00C1607C"/>
    <w:rsid w:val="00C16381"/>
    <w:rsid w:val="00C23EEF"/>
    <w:rsid w:val="00C25879"/>
    <w:rsid w:val="00C2673C"/>
    <w:rsid w:val="00C27D0F"/>
    <w:rsid w:val="00C3043C"/>
    <w:rsid w:val="00C319FC"/>
    <w:rsid w:val="00C34D4E"/>
    <w:rsid w:val="00C35A6B"/>
    <w:rsid w:val="00C36C56"/>
    <w:rsid w:val="00C37538"/>
    <w:rsid w:val="00C42800"/>
    <w:rsid w:val="00C4288F"/>
    <w:rsid w:val="00C42E3F"/>
    <w:rsid w:val="00C43767"/>
    <w:rsid w:val="00C442A1"/>
    <w:rsid w:val="00C45F7E"/>
    <w:rsid w:val="00C506FB"/>
    <w:rsid w:val="00C50BEF"/>
    <w:rsid w:val="00C57799"/>
    <w:rsid w:val="00C62812"/>
    <w:rsid w:val="00C6354A"/>
    <w:rsid w:val="00C64C75"/>
    <w:rsid w:val="00C65822"/>
    <w:rsid w:val="00C659F7"/>
    <w:rsid w:val="00C662D8"/>
    <w:rsid w:val="00C7010C"/>
    <w:rsid w:val="00C71E3D"/>
    <w:rsid w:val="00C71F6B"/>
    <w:rsid w:val="00C724A6"/>
    <w:rsid w:val="00C76407"/>
    <w:rsid w:val="00C8095B"/>
    <w:rsid w:val="00C80F9E"/>
    <w:rsid w:val="00C81890"/>
    <w:rsid w:val="00C82E33"/>
    <w:rsid w:val="00C8796E"/>
    <w:rsid w:val="00C93D79"/>
    <w:rsid w:val="00C93F93"/>
    <w:rsid w:val="00C94444"/>
    <w:rsid w:val="00C96C06"/>
    <w:rsid w:val="00CA0F0E"/>
    <w:rsid w:val="00CA1D21"/>
    <w:rsid w:val="00CA5941"/>
    <w:rsid w:val="00CA5C95"/>
    <w:rsid w:val="00CA622C"/>
    <w:rsid w:val="00CB196C"/>
    <w:rsid w:val="00CB25AC"/>
    <w:rsid w:val="00CB27B1"/>
    <w:rsid w:val="00CB31BA"/>
    <w:rsid w:val="00CB581D"/>
    <w:rsid w:val="00CB6FCE"/>
    <w:rsid w:val="00CB7A9D"/>
    <w:rsid w:val="00CC16C7"/>
    <w:rsid w:val="00CC388D"/>
    <w:rsid w:val="00CC4BCF"/>
    <w:rsid w:val="00CC5455"/>
    <w:rsid w:val="00CC66D4"/>
    <w:rsid w:val="00CC740F"/>
    <w:rsid w:val="00CC789D"/>
    <w:rsid w:val="00CD1936"/>
    <w:rsid w:val="00CD2A95"/>
    <w:rsid w:val="00CD30D4"/>
    <w:rsid w:val="00CD32F5"/>
    <w:rsid w:val="00CD5B3D"/>
    <w:rsid w:val="00CD624E"/>
    <w:rsid w:val="00CD7CA6"/>
    <w:rsid w:val="00CE05EE"/>
    <w:rsid w:val="00CE2F32"/>
    <w:rsid w:val="00CE3CEC"/>
    <w:rsid w:val="00CE3D2A"/>
    <w:rsid w:val="00CE45DB"/>
    <w:rsid w:val="00CE677E"/>
    <w:rsid w:val="00CE77E3"/>
    <w:rsid w:val="00CF1A3C"/>
    <w:rsid w:val="00CF3ACF"/>
    <w:rsid w:val="00CF5E54"/>
    <w:rsid w:val="00CF5ED2"/>
    <w:rsid w:val="00D0228E"/>
    <w:rsid w:val="00D03326"/>
    <w:rsid w:val="00D03807"/>
    <w:rsid w:val="00D069F8"/>
    <w:rsid w:val="00D06F12"/>
    <w:rsid w:val="00D076D1"/>
    <w:rsid w:val="00D1059D"/>
    <w:rsid w:val="00D10824"/>
    <w:rsid w:val="00D10B49"/>
    <w:rsid w:val="00D10C87"/>
    <w:rsid w:val="00D11475"/>
    <w:rsid w:val="00D134CD"/>
    <w:rsid w:val="00D1415B"/>
    <w:rsid w:val="00D2124F"/>
    <w:rsid w:val="00D22DF4"/>
    <w:rsid w:val="00D2349D"/>
    <w:rsid w:val="00D255DD"/>
    <w:rsid w:val="00D25669"/>
    <w:rsid w:val="00D256A3"/>
    <w:rsid w:val="00D2674E"/>
    <w:rsid w:val="00D26765"/>
    <w:rsid w:val="00D301E2"/>
    <w:rsid w:val="00D30B0A"/>
    <w:rsid w:val="00D32885"/>
    <w:rsid w:val="00D343F5"/>
    <w:rsid w:val="00D3574E"/>
    <w:rsid w:val="00D372D4"/>
    <w:rsid w:val="00D400C3"/>
    <w:rsid w:val="00D43A56"/>
    <w:rsid w:val="00D447D9"/>
    <w:rsid w:val="00D452D0"/>
    <w:rsid w:val="00D4552B"/>
    <w:rsid w:val="00D469B6"/>
    <w:rsid w:val="00D506F3"/>
    <w:rsid w:val="00D50802"/>
    <w:rsid w:val="00D53150"/>
    <w:rsid w:val="00D53605"/>
    <w:rsid w:val="00D545F5"/>
    <w:rsid w:val="00D5699E"/>
    <w:rsid w:val="00D5763E"/>
    <w:rsid w:val="00D6147C"/>
    <w:rsid w:val="00D62777"/>
    <w:rsid w:val="00D642D7"/>
    <w:rsid w:val="00D65B82"/>
    <w:rsid w:val="00D66421"/>
    <w:rsid w:val="00D673A1"/>
    <w:rsid w:val="00D70DF8"/>
    <w:rsid w:val="00D71322"/>
    <w:rsid w:val="00D716FB"/>
    <w:rsid w:val="00D73996"/>
    <w:rsid w:val="00D744B2"/>
    <w:rsid w:val="00D74C64"/>
    <w:rsid w:val="00D813EC"/>
    <w:rsid w:val="00D825E6"/>
    <w:rsid w:val="00D83020"/>
    <w:rsid w:val="00D857BA"/>
    <w:rsid w:val="00D86022"/>
    <w:rsid w:val="00D8644C"/>
    <w:rsid w:val="00D87475"/>
    <w:rsid w:val="00D8754B"/>
    <w:rsid w:val="00D905D3"/>
    <w:rsid w:val="00DA186C"/>
    <w:rsid w:val="00DA1949"/>
    <w:rsid w:val="00DA2E8A"/>
    <w:rsid w:val="00DA4144"/>
    <w:rsid w:val="00DA57AB"/>
    <w:rsid w:val="00DA5B0C"/>
    <w:rsid w:val="00DA5E0B"/>
    <w:rsid w:val="00DA7035"/>
    <w:rsid w:val="00DA76A9"/>
    <w:rsid w:val="00DB21DD"/>
    <w:rsid w:val="00DB36CD"/>
    <w:rsid w:val="00DB6EE0"/>
    <w:rsid w:val="00DB7523"/>
    <w:rsid w:val="00DC18C3"/>
    <w:rsid w:val="00DC1A7A"/>
    <w:rsid w:val="00DC4A60"/>
    <w:rsid w:val="00DC6427"/>
    <w:rsid w:val="00DC7E7B"/>
    <w:rsid w:val="00DD1055"/>
    <w:rsid w:val="00DD1DE6"/>
    <w:rsid w:val="00DD4220"/>
    <w:rsid w:val="00DD5811"/>
    <w:rsid w:val="00DD6B0A"/>
    <w:rsid w:val="00DD70F4"/>
    <w:rsid w:val="00DD72BA"/>
    <w:rsid w:val="00DE377E"/>
    <w:rsid w:val="00DE6C86"/>
    <w:rsid w:val="00DF0EE4"/>
    <w:rsid w:val="00DF1722"/>
    <w:rsid w:val="00DF230C"/>
    <w:rsid w:val="00DF2DA6"/>
    <w:rsid w:val="00DF2F1F"/>
    <w:rsid w:val="00DF3C60"/>
    <w:rsid w:val="00DF404F"/>
    <w:rsid w:val="00E007F6"/>
    <w:rsid w:val="00E0182B"/>
    <w:rsid w:val="00E04474"/>
    <w:rsid w:val="00E063EA"/>
    <w:rsid w:val="00E071BE"/>
    <w:rsid w:val="00E10902"/>
    <w:rsid w:val="00E133D5"/>
    <w:rsid w:val="00E13AEC"/>
    <w:rsid w:val="00E16C83"/>
    <w:rsid w:val="00E212BF"/>
    <w:rsid w:val="00E213F9"/>
    <w:rsid w:val="00E21940"/>
    <w:rsid w:val="00E2263F"/>
    <w:rsid w:val="00E26551"/>
    <w:rsid w:val="00E30648"/>
    <w:rsid w:val="00E33073"/>
    <w:rsid w:val="00E332B4"/>
    <w:rsid w:val="00E351BC"/>
    <w:rsid w:val="00E37B1D"/>
    <w:rsid w:val="00E420E4"/>
    <w:rsid w:val="00E43726"/>
    <w:rsid w:val="00E51A71"/>
    <w:rsid w:val="00E548B9"/>
    <w:rsid w:val="00E551B6"/>
    <w:rsid w:val="00E627F5"/>
    <w:rsid w:val="00E66BCA"/>
    <w:rsid w:val="00E71288"/>
    <w:rsid w:val="00E730DA"/>
    <w:rsid w:val="00E75577"/>
    <w:rsid w:val="00E765E8"/>
    <w:rsid w:val="00E771B9"/>
    <w:rsid w:val="00E8039F"/>
    <w:rsid w:val="00E8288F"/>
    <w:rsid w:val="00E82D6D"/>
    <w:rsid w:val="00E85CB3"/>
    <w:rsid w:val="00E87645"/>
    <w:rsid w:val="00E87F32"/>
    <w:rsid w:val="00E9555C"/>
    <w:rsid w:val="00E96FB5"/>
    <w:rsid w:val="00E97468"/>
    <w:rsid w:val="00EA51C5"/>
    <w:rsid w:val="00EA62BE"/>
    <w:rsid w:val="00EA6E9D"/>
    <w:rsid w:val="00EA74B8"/>
    <w:rsid w:val="00EB3606"/>
    <w:rsid w:val="00EB5833"/>
    <w:rsid w:val="00EC1244"/>
    <w:rsid w:val="00EC219B"/>
    <w:rsid w:val="00EC28C0"/>
    <w:rsid w:val="00EC5884"/>
    <w:rsid w:val="00EC58F3"/>
    <w:rsid w:val="00EC6180"/>
    <w:rsid w:val="00ED0720"/>
    <w:rsid w:val="00ED0D3A"/>
    <w:rsid w:val="00ED12D8"/>
    <w:rsid w:val="00ED2486"/>
    <w:rsid w:val="00ED33A8"/>
    <w:rsid w:val="00ED487F"/>
    <w:rsid w:val="00ED4EFA"/>
    <w:rsid w:val="00ED5580"/>
    <w:rsid w:val="00ED5B77"/>
    <w:rsid w:val="00EE1026"/>
    <w:rsid w:val="00EE1B1C"/>
    <w:rsid w:val="00EE39F2"/>
    <w:rsid w:val="00EE4246"/>
    <w:rsid w:val="00EE4379"/>
    <w:rsid w:val="00EE6A1C"/>
    <w:rsid w:val="00EF0667"/>
    <w:rsid w:val="00EF10B0"/>
    <w:rsid w:val="00EF1900"/>
    <w:rsid w:val="00EF25EB"/>
    <w:rsid w:val="00EF362A"/>
    <w:rsid w:val="00EF719F"/>
    <w:rsid w:val="00F0287A"/>
    <w:rsid w:val="00F03D2F"/>
    <w:rsid w:val="00F05EB9"/>
    <w:rsid w:val="00F109ED"/>
    <w:rsid w:val="00F15B8F"/>
    <w:rsid w:val="00F1650A"/>
    <w:rsid w:val="00F23ACB"/>
    <w:rsid w:val="00F24A55"/>
    <w:rsid w:val="00F24E21"/>
    <w:rsid w:val="00F26D5A"/>
    <w:rsid w:val="00F311AA"/>
    <w:rsid w:val="00F314E6"/>
    <w:rsid w:val="00F31DC7"/>
    <w:rsid w:val="00F36C0F"/>
    <w:rsid w:val="00F40B6B"/>
    <w:rsid w:val="00F443A1"/>
    <w:rsid w:val="00F44839"/>
    <w:rsid w:val="00F4589B"/>
    <w:rsid w:val="00F45CF2"/>
    <w:rsid w:val="00F47A5C"/>
    <w:rsid w:val="00F508AE"/>
    <w:rsid w:val="00F50E97"/>
    <w:rsid w:val="00F522C9"/>
    <w:rsid w:val="00F527C8"/>
    <w:rsid w:val="00F52E21"/>
    <w:rsid w:val="00F557C7"/>
    <w:rsid w:val="00F55A9E"/>
    <w:rsid w:val="00F564FA"/>
    <w:rsid w:val="00F57C05"/>
    <w:rsid w:val="00F608B7"/>
    <w:rsid w:val="00F6169D"/>
    <w:rsid w:val="00F63D20"/>
    <w:rsid w:val="00F66DE7"/>
    <w:rsid w:val="00F67A20"/>
    <w:rsid w:val="00F7019E"/>
    <w:rsid w:val="00F7182B"/>
    <w:rsid w:val="00F71BEA"/>
    <w:rsid w:val="00F74841"/>
    <w:rsid w:val="00F768F8"/>
    <w:rsid w:val="00F76FFA"/>
    <w:rsid w:val="00F801CA"/>
    <w:rsid w:val="00F82CE3"/>
    <w:rsid w:val="00F84422"/>
    <w:rsid w:val="00F85301"/>
    <w:rsid w:val="00F86FA1"/>
    <w:rsid w:val="00F9063B"/>
    <w:rsid w:val="00F91F00"/>
    <w:rsid w:val="00F926D1"/>
    <w:rsid w:val="00F942D7"/>
    <w:rsid w:val="00F94861"/>
    <w:rsid w:val="00F9674C"/>
    <w:rsid w:val="00F97086"/>
    <w:rsid w:val="00F9746B"/>
    <w:rsid w:val="00FA17FA"/>
    <w:rsid w:val="00FA1D45"/>
    <w:rsid w:val="00FA2F34"/>
    <w:rsid w:val="00FA4097"/>
    <w:rsid w:val="00FA5BBA"/>
    <w:rsid w:val="00FA5DDA"/>
    <w:rsid w:val="00FA6CF1"/>
    <w:rsid w:val="00FB2BDE"/>
    <w:rsid w:val="00FB3365"/>
    <w:rsid w:val="00FB4243"/>
    <w:rsid w:val="00FB44BF"/>
    <w:rsid w:val="00FB55CF"/>
    <w:rsid w:val="00FB6180"/>
    <w:rsid w:val="00FC0848"/>
    <w:rsid w:val="00FC1EE3"/>
    <w:rsid w:val="00FC55F2"/>
    <w:rsid w:val="00FC5B33"/>
    <w:rsid w:val="00FC5F6E"/>
    <w:rsid w:val="00FC63AE"/>
    <w:rsid w:val="00FC6433"/>
    <w:rsid w:val="00FD1D65"/>
    <w:rsid w:val="00FD5E36"/>
    <w:rsid w:val="00FE0612"/>
    <w:rsid w:val="00FE503E"/>
    <w:rsid w:val="00FE7FF0"/>
    <w:rsid w:val="00FF10C9"/>
    <w:rsid w:val="00FF16D7"/>
    <w:rsid w:val="00FF2EF0"/>
    <w:rsid w:val="00FF365C"/>
    <w:rsid w:val="00FF5A0B"/>
    <w:rsid w:val="00FF5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5DD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35C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1D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link w:val="ListParagraphChar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3F4086"/>
    <w:rPr>
      <w:rFonts w:ascii="Verdana" w:hAnsi="Verdana"/>
      <w:lang w:val="en-GB" w:eastAsia="en-US"/>
    </w:rPr>
  </w:style>
  <w:style w:type="character" w:styleId="Strong">
    <w:name w:val="Strong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customStyle="1" w:styleId="Heading4Char">
    <w:name w:val="Heading 4 Char"/>
    <w:link w:val="Heading4"/>
    <w:uiPriority w:val="9"/>
    <w:semiHidden/>
    <w:rsid w:val="009141D9"/>
    <w:rPr>
      <w:rFonts w:ascii="Calibri" w:eastAsia="Times New Roman" w:hAnsi="Calibri" w:cs="Times New Roman"/>
      <w:b/>
      <w:bCs/>
      <w:sz w:val="28"/>
      <w:szCs w:val="28"/>
      <w:lang w:val="en-GB"/>
    </w:rPr>
  </w:style>
  <w:style w:type="character" w:customStyle="1" w:styleId="ListParagraphChar">
    <w:name w:val="List Paragraph Char"/>
    <w:link w:val="ListParagraph"/>
    <w:uiPriority w:val="1"/>
    <w:rsid w:val="00B62408"/>
    <w:rPr>
      <w:rFonts w:ascii="Calibri" w:eastAsia="Calibri" w:hAnsi="Calibri" w:cs="Arial"/>
      <w:sz w:val="22"/>
      <w:szCs w:val="22"/>
    </w:rPr>
  </w:style>
  <w:style w:type="paragraph" w:customStyle="1" w:styleId="Titleofpaper">
    <w:name w:val="Title of paper"/>
    <w:rsid w:val="00B62408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autoSpaceDE w:val="0"/>
      <w:autoSpaceDN w:val="0"/>
      <w:adjustRightInd w:val="0"/>
      <w:spacing w:line="360" w:lineRule="exact"/>
      <w:jc w:val="center"/>
    </w:pPr>
    <w:rPr>
      <w:rFonts w:ascii="Arial" w:hAnsi="Arial" w:cs="Arial"/>
      <w:b/>
      <w:bCs/>
      <w:sz w:val="30"/>
      <w:szCs w:val="30"/>
    </w:rPr>
  </w:style>
  <w:style w:type="character" w:customStyle="1" w:styleId="a">
    <w:name w:val="a"/>
    <w:rsid w:val="00B62408"/>
  </w:style>
  <w:style w:type="character" w:styleId="PageNumber">
    <w:name w:val="page number"/>
    <w:rsid w:val="00DD70F4"/>
  </w:style>
  <w:style w:type="paragraph" w:styleId="NoSpacing">
    <w:name w:val="No Spacing"/>
    <w:uiPriority w:val="1"/>
    <w:qFormat/>
    <w:rsid w:val="001229A7"/>
    <w:rPr>
      <w:rFonts w:ascii="Verdana" w:hAnsi="Verdana"/>
      <w:lang w:val="en-GB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7157E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57157E"/>
    <w:rPr>
      <w:rFonts w:ascii="Verdana" w:hAnsi="Verdana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7157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57157E"/>
    <w:rPr>
      <w:rFonts w:ascii="Verdana" w:hAnsi="Verdana"/>
      <w:sz w:val="16"/>
      <w:szCs w:val="16"/>
      <w:lang w:val="en-GB"/>
    </w:rPr>
  </w:style>
  <w:style w:type="character" w:customStyle="1" w:styleId="Heading3Char">
    <w:name w:val="Heading 3 Char"/>
    <w:link w:val="Heading3"/>
    <w:uiPriority w:val="9"/>
    <w:semiHidden/>
    <w:rsid w:val="0009035C"/>
    <w:rPr>
      <w:rFonts w:ascii="Calibri Light" w:eastAsia="Times New Roman" w:hAnsi="Calibri Light" w:cs="Times New Roman"/>
      <w:b/>
      <w:bCs/>
      <w:sz w:val="26"/>
      <w:szCs w:val="26"/>
      <w:lang w:val="en-GB"/>
    </w:rPr>
  </w:style>
  <w:style w:type="character" w:styleId="CommentReference">
    <w:name w:val="annotation reference"/>
    <w:uiPriority w:val="99"/>
    <w:semiHidden/>
    <w:unhideWhenUsed/>
    <w:rsid w:val="001967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6785"/>
  </w:style>
  <w:style w:type="character" w:customStyle="1" w:styleId="CommentTextChar">
    <w:name w:val="Comment Text Char"/>
    <w:link w:val="CommentText"/>
    <w:uiPriority w:val="99"/>
    <w:semiHidden/>
    <w:rsid w:val="00196785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678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96785"/>
    <w:rPr>
      <w:rFonts w:ascii="Verdana" w:hAnsi="Verdana"/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785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96785"/>
    <w:rPr>
      <w:rFonts w:ascii="Segoe UI" w:hAnsi="Segoe UI" w:cs="Segoe UI"/>
      <w:sz w:val="18"/>
      <w:szCs w:val="18"/>
      <w:lang w:val="en-GB"/>
    </w:rPr>
  </w:style>
  <w:style w:type="character" w:customStyle="1" w:styleId="rvts36">
    <w:name w:val="rvts36"/>
    <w:basedOn w:val="DefaultParagraphFont"/>
    <w:rsid w:val="00C43767"/>
  </w:style>
  <w:style w:type="character" w:customStyle="1" w:styleId="rvts37">
    <w:name w:val="rvts37"/>
    <w:basedOn w:val="DefaultParagraphFont"/>
    <w:rsid w:val="00C43767"/>
  </w:style>
  <w:style w:type="character" w:customStyle="1" w:styleId="rvts38">
    <w:name w:val="rvts38"/>
    <w:rsid w:val="00C43767"/>
  </w:style>
  <w:style w:type="character" w:customStyle="1" w:styleId="rvts34">
    <w:name w:val="rvts34"/>
    <w:rsid w:val="00E71288"/>
    <w:rPr>
      <w:rFonts w:ascii="Calibri" w:hAnsi="Calibri" w:cs="Calibri" w:hint="default"/>
      <w:i/>
      <w:iCs/>
      <w:color w:val="595959"/>
      <w:sz w:val="22"/>
      <w:szCs w:val="22"/>
    </w:rPr>
  </w:style>
  <w:style w:type="character" w:customStyle="1" w:styleId="rvts35">
    <w:name w:val="rvts35"/>
    <w:rsid w:val="00E71288"/>
    <w:rPr>
      <w:rFonts w:ascii="Calibri" w:hAnsi="Calibri" w:cs="Calibri" w:hint="default"/>
      <w:color w:val="595959"/>
      <w:sz w:val="22"/>
      <w:szCs w:val="22"/>
    </w:rPr>
  </w:style>
  <w:style w:type="character" w:customStyle="1" w:styleId="rvts47">
    <w:name w:val="rvts47"/>
    <w:rsid w:val="00E71288"/>
    <w:rPr>
      <w:rFonts w:ascii="Calibri" w:hAnsi="Calibri" w:cs="Calibri" w:hint="default"/>
      <w:color w:val="0070C0"/>
      <w:sz w:val="22"/>
      <w:szCs w:val="22"/>
    </w:rPr>
  </w:style>
  <w:style w:type="character" w:customStyle="1" w:styleId="rvts32">
    <w:name w:val="rvts32"/>
    <w:rsid w:val="00E71288"/>
    <w:rPr>
      <w:rFonts w:ascii="Calibri" w:hAnsi="Calibri" w:cs="Calibri" w:hint="default"/>
      <w:color w:val="000000"/>
      <w:sz w:val="22"/>
      <w:szCs w:val="22"/>
    </w:rPr>
  </w:style>
  <w:style w:type="character" w:customStyle="1" w:styleId="rvts122">
    <w:name w:val="rvts122"/>
    <w:rsid w:val="00E71288"/>
    <w:rPr>
      <w:rFonts w:ascii="Calibri" w:hAnsi="Calibri" w:cs="Calibri" w:hint="default"/>
      <w:color w:val="365F91"/>
      <w:sz w:val="22"/>
      <w:szCs w:val="22"/>
    </w:rPr>
  </w:style>
  <w:style w:type="character" w:customStyle="1" w:styleId="EmailStyle68">
    <w:name w:val="EmailStyle681"/>
    <w:aliases w:val="EmailStyle681"/>
    <w:semiHidden/>
    <w:personal/>
    <w:rsid w:val="00E420E4"/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97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187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411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1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9F9E4-BAE7-4698-8EA7-AEEBA44F3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>HP</Company>
  <LinksUpToDate>false</LinksUpToDate>
  <CharactersWithSpaces>3839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My PC</cp:lastModifiedBy>
  <cp:revision>151</cp:revision>
  <cp:lastPrinted>2017-11-17T12:45:00Z</cp:lastPrinted>
  <dcterms:created xsi:type="dcterms:W3CDTF">2020-07-06T15:26:00Z</dcterms:created>
  <dcterms:modified xsi:type="dcterms:W3CDTF">2020-07-16T12:39:00Z</dcterms:modified>
</cp:coreProperties>
</file>